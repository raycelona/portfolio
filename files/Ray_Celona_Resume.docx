
<file path=[Content_Types].xml><?xml version="1.0" encoding="utf-8"?>
<Types xmlns="http://schemas.openxmlformats.org/package/2006/content-types">
  <Default Extension="odttf" ContentType="application/vnd.openxmlformats-officedocument.obfuscatedFont"/>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5 -->
  <w:background w:color="ffffff">
    <v:background id="_x0000_s1025" filled="t" fillcolor="white"/>
  </w:background>
  <w:body>
    <w:tbl>
      <w:tblPr>
        <w:tblStyle w:val="documentfontsize"/>
        <w:tblW w:w="0" w:type="auto"/>
        <w:tblCellSpacing w:w="0" w:type="dxa"/>
        <w:tblLayout w:type="fixed"/>
        <w:tblCellMar>
          <w:top w:w="0" w:type="dxa"/>
          <w:left w:w="0" w:type="dxa"/>
          <w:bottom w:w="0" w:type="dxa"/>
          <w:right w:w="0" w:type="dxa"/>
        </w:tblCellMar>
        <w:tblLook w:val="05E0"/>
      </w:tblPr>
      <w:tblGrid>
        <w:gridCol w:w="2400"/>
        <w:gridCol w:w="240"/>
        <w:gridCol w:w="8400"/>
        <w:gridCol w:w="480"/>
      </w:tblGrid>
      <w:tr>
        <w:tblPrEx>
          <w:tblW w:w="0" w:type="auto"/>
          <w:tblCellSpacing w:w="0" w:type="dxa"/>
          <w:tblLayout w:type="fixed"/>
          <w:tblCellMar>
            <w:top w:w="0" w:type="dxa"/>
            <w:left w:w="0" w:type="dxa"/>
            <w:bottom w:w="0" w:type="dxa"/>
            <w:right w:w="0" w:type="dxa"/>
          </w:tblCellMar>
          <w:tblLook w:val="05E0"/>
        </w:tblPrEx>
        <w:trPr>
          <w:trHeight w:val="14800"/>
          <w:tblCellSpacing w:w="0" w:type="dxa"/>
        </w:trPr>
        <w:tc>
          <w:tcPr>
            <w:tcW w:w="2400" w:type="dxa"/>
            <w:tcBorders>
              <w:top w:val="single" w:sz="200" w:space="0" w:color="1A409A"/>
              <w:left w:val="none" w:sz="0" w:space="0" w:color="1A409A"/>
              <w:bottom w:val="single" w:sz="200" w:space="0" w:color="1A409A"/>
              <w:right w:val="none" w:sz="0" w:space="0" w:color="1A409A"/>
            </w:tcBorders>
            <w:shd w:val="clear" w:color="auto" w:fill="1A409A"/>
            <w:tcMar>
              <w:top w:w="0" w:type="dxa"/>
              <w:left w:w="0" w:type="dxa"/>
              <w:bottom w:w="0" w:type="dxa"/>
              <w:right w:w="0" w:type="dxa"/>
            </w:tcMar>
            <w:vAlign w:val="top"/>
            <w:hideMark/>
          </w:tcPr>
          <w:p/>
        </w:tc>
        <w:tc>
          <w:tcPr>
            <w:tcW w:w="240" w:type="dxa"/>
            <w:tcMar>
              <w:top w:w="0" w:type="dxa"/>
              <w:left w:w="0" w:type="dxa"/>
              <w:bottom w:w="0" w:type="dxa"/>
              <w:right w:w="0" w:type="dxa"/>
            </w:tcMar>
            <w:vAlign w:val="top"/>
            <w:hideMark/>
          </w:tcPr>
          <w:p>
            <w:pPr>
              <w:rPr>
                <w:rStyle w:val="leftbordercell"/>
                <w:rFonts w:ascii="Century Gothic" w:eastAsia="Century Gothic" w:hAnsi="Century Gothic" w:cs="Century Gothic"/>
                <w:sz w:val="22"/>
                <w:szCs w:val="22"/>
                <w:bdr w:val="none" w:sz="0" w:space="0" w:color="auto"/>
                <w:shd w:val="clear" w:color="auto" w:fill="auto"/>
                <w:vertAlign w:val="baseline"/>
              </w:rPr>
            </w:pPr>
          </w:p>
        </w:tc>
        <w:tc>
          <w:tcPr>
            <w:tcW w:w="8400" w:type="dxa"/>
            <w:tcMar>
              <w:top w:w="0" w:type="dxa"/>
              <w:left w:w="0" w:type="dxa"/>
              <w:bottom w:w="0" w:type="dxa"/>
              <w:right w:w="0" w:type="dxa"/>
            </w:tcMar>
            <w:vAlign w:val="top"/>
            <w:hideMark/>
          </w:tcPr>
          <w:p>
            <w:pPr>
              <w:pStyle w:val="documentword-break"/>
              <w:pBdr>
                <w:top w:val="none" w:sz="0" w:space="0" w:color="auto"/>
                <w:left w:val="none" w:sz="0" w:space="4" w:color="auto"/>
                <w:bottom w:val="none" w:sz="0" w:space="0" w:color="auto"/>
                <w:right w:val="none" w:sz="0" w:space="0" w:color="auto"/>
              </w:pBdr>
              <w:spacing w:before="0" w:after="0" w:line="920" w:lineRule="atLeast"/>
              <w:ind w:left="80" w:right="0"/>
              <w:rPr>
                <w:rStyle w:val="maincell"/>
                <w:rFonts w:ascii="Century Gothic" w:eastAsia="Century Gothic" w:hAnsi="Century Gothic" w:cs="Century Gothic"/>
                <w:b/>
                <w:bCs/>
                <w:color w:val="1A409A"/>
                <w:sz w:val="72"/>
                <w:szCs w:val="72"/>
                <w:bdr w:val="none" w:sz="0" w:space="0" w:color="auto"/>
                <w:vertAlign w:val="baseline"/>
              </w:rPr>
            </w:pPr>
            <w:r>
              <w:rPr>
                <w:rStyle w:val="span"/>
                <w:rFonts w:ascii="Century Gothic" w:eastAsia="Century Gothic" w:hAnsi="Century Gothic" w:cs="Century Gothic"/>
                <w:b/>
                <w:bCs/>
                <w:color w:val="1A409A"/>
                <w:sz w:val="72"/>
                <w:szCs w:val="72"/>
              </w:rPr>
              <w:t>Ray</w:t>
            </w:r>
            <w:r>
              <w:rPr>
                <w:rStyle w:val="span"/>
                <w:rFonts w:ascii="Century Gothic" w:eastAsia="Century Gothic" w:hAnsi="Century Gothic" w:cs="Century Gothic"/>
                <w:b/>
                <w:bCs/>
                <w:color w:val="1A409A"/>
                <w:sz w:val="72"/>
                <w:szCs w:val="72"/>
              </w:rPr>
              <w:t xml:space="preserve"> </w:t>
            </w:r>
            <w:r>
              <w:rPr>
                <w:rStyle w:val="span"/>
                <w:rFonts w:ascii="Century Gothic" w:eastAsia="Century Gothic" w:hAnsi="Century Gothic" w:cs="Century Gothic"/>
                <w:b/>
                <w:bCs/>
                <w:color w:val="1A409A"/>
                <w:sz w:val="72"/>
                <w:szCs w:val="72"/>
              </w:rPr>
              <w:t>Celona</w:t>
            </w:r>
          </w:p>
          <w:p>
            <w:pPr>
              <w:pStyle w:val="documentresumeTitle"/>
              <w:pBdr>
                <w:top w:val="none" w:sz="0" w:space="0" w:color="auto"/>
                <w:left w:val="none" w:sz="0" w:space="0" w:color="auto"/>
                <w:bottom w:val="none" w:sz="0" w:space="0" w:color="auto"/>
                <w:right w:val="none" w:sz="0" w:space="0" w:color="auto"/>
              </w:pBdr>
              <w:spacing w:before="0" w:after="0"/>
              <w:ind w:left="80" w:right="0"/>
              <w:rPr>
                <w:rStyle w:val="maincell"/>
                <w:rFonts w:ascii="Century Gothic" w:eastAsia="Century Gothic" w:hAnsi="Century Gothic" w:cs="Century Gothic"/>
                <w:b w:val="0"/>
                <w:bCs w:val="0"/>
                <w:color w:val="1A409A"/>
                <w:sz w:val="32"/>
                <w:szCs w:val="32"/>
                <w:bdr w:val="none" w:sz="0" w:space="0" w:color="auto"/>
                <w:vertAlign w:val="baseline"/>
              </w:rPr>
            </w:pPr>
            <w:r>
              <w:rPr>
                <w:rStyle w:val="maincell"/>
                <w:rFonts w:ascii="Century Gothic" w:eastAsia="Century Gothic" w:hAnsi="Century Gothic" w:cs="Century Gothic"/>
                <w:bdr w:val="none" w:sz="0" w:space="0" w:color="auto"/>
                <w:vertAlign w:val="baseline"/>
              </w:rPr>
              <w:t>UI Developer</w:t>
            </w:r>
          </w:p>
          <w:tbl>
            <w:tblPr>
              <w:tblStyle w:val="documentaddress"/>
              <w:tblW w:w="0" w:type="auto"/>
              <w:tblCellSpacing w:w="0" w:type="dxa"/>
              <w:tblInd w:w="80" w:type="dxa"/>
              <w:tblLayout w:type="fixed"/>
              <w:tblCellMar>
                <w:top w:w="0" w:type="dxa"/>
                <w:left w:w="0" w:type="dxa"/>
                <w:bottom w:w="0" w:type="dxa"/>
                <w:right w:w="0" w:type="dxa"/>
              </w:tblCellMar>
              <w:tblLook w:val="05E0"/>
            </w:tblPr>
            <w:tblGrid>
              <w:gridCol w:w="4200"/>
              <w:gridCol w:w="4200"/>
            </w:tblGrid>
            <w:tr>
              <w:tblPrEx>
                <w:tblW w:w="0" w:type="auto"/>
                <w:tblCellSpacing w:w="0" w:type="dxa"/>
                <w:tblInd w:w="80" w:type="dxa"/>
                <w:tblLayout w:type="fixed"/>
                <w:tblCellMar>
                  <w:top w:w="0" w:type="dxa"/>
                  <w:left w:w="0" w:type="dxa"/>
                  <w:bottom w:w="0" w:type="dxa"/>
                  <w:right w:w="0" w:type="dxa"/>
                </w:tblCellMar>
                <w:tblLook w:val="05E0"/>
              </w:tblPrEx>
              <w:trPr>
                <w:tblCellSpacing w:w="0" w:type="dxa"/>
              </w:trPr>
              <w:tc>
                <w:tcPr>
                  <w:tcW w:w="4200" w:type="dxa"/>
                  <w:noWrap w:val="0"/>
                  <w:tcMar>
                    <w:top w:w="0" w:type="dxa"/>
                    <w:left w:w="0" w:type="dxa"/>
                    <w:bottom w:w="0" w:type="dxa"/>
                    <w:right w:w="0" w:type="dxa"/>
                  </w:tcMar>
                  <w:vAlign w:val="top"/>
                  <w:hideMark/>
                </w:tcPr>
                <w:tbl>
                  <w:tblPr>
                    <w:tblStyle w:val="documenticonInnerTable"/>
                    <w:tblCellSpacing w:w="0" w:type="dxa"/>
                    <w:tblInd w:w="80" w:type="dxa"/>
                    <w:tblLayout w:type="fixed"/>
                    <w:tblCellMar>
                      <w:top w:w="0" w:type="dxa"/>
                      <w:left w:w="0" w:type="dxa"/>
                      <w:bottom w:w="0" w:type="dxa"/>
                      <w:right w:w="0" w:type="dxa"/>
                    </w:tblCellMar>
                    <w:tblLook w:val="05E0"/>
                  </w:tblPr>
                  <w:tblGrid>
                    <w:gridCol w:w="404"/>
                    <w:gridCol w:w="3716"/>
                  </w:tblGrid>
                  <w:tr>
                    <w:tblPrEx>
                      <w:tblCellSpacing w:w="0" w:type="dxa"/>
                      <w:tblInd w:w="80" w:type="dxa"/>
                      <w:tblLayout w:type="fixed"/>
                      <w:tblCellMar>
                        <w:top w:w="0" w:type="dxa"/>
                        <w:left w:w="0" w:type="dxa"/>
                        <w:bottom w:w="0" w:type="dxa"/>
                        <w:right w:w="0" w:type="dxa"/>
                      </w:tblCellMar>
                      <w:tblLook w:val="05E0"/>
                    </w:tblPrEx>
                    <w:trPr>
                      <w:tblCellSpacing w:w="0" w:type="dxa"/>
                    </w:trPr>
                    <w:tc>
                      <w:tcPr>
                        <w:tcW w:w="400" w:type="dxa"/>
                        <w:tcMar>
                          <w:top w:w="300" w:type="dxa"/>
                          <w:left w:w="0" w:type="dxa"/>
                          <w:bottom w:w="140" w:type="dxa"/>
                          <w:right w:w="0" w:type="dxa"/>
                        </w:tcMar>
                        <w:vAlign w:val="top"/>
                        <w:hideMark/>
                      </w:tcPr>
                      <w:p>
                        <w:pPr>
                          <w:rPr>
                            <w:rStyle w:val="documentaddressLeft"/>
                            <w:rFonts w:ascii="Century Gothic" w:eastAsia="Century Gothic" w:hAnsi="Century Gothic" w:cs="Century Gothic"/>
                            <w:sz w:val="20"/>
                            <w:szCs w:val="20"/>
                            <w:bdr w:val="none" w:sz="0" w:space="0" w:color="auto"/>
                            <w:vertAlign w:val="baseline"/>
                          </w:rPr>
                        </w:pPr>
                        <w:r>
                          <w:rPr>
                            <w:rStyle w:val="documenticonRowiconSvg"/>
                            <w:rFonts w:ascii="Century Gothic" w:eastAsia="Century Gothic" w:hAnsi="Century Gothic" w:cs="Century Gothic"/>
                            <w:strike w:val="0"/>
                            <w:sz w:val="22"/>
                            <w:szCs w:val="22"/>
                            <w:u w:val="none"/>
                            <w:bdr w:val="none" w:sz="0" w:space="0" w:color="auto"/>
                            <w:vertAlign w:val="baseline"/>
                          </w:rPr>
                          <w:drawing>
                            <wp:inline>
                              <wp:extent cx="256669" cy="256289"/>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2293592" name=""/>
                                      <pic:cNvPicPr>
                                        <a:picLocks noChangeAspect="1"/>
                                      </pic:cNvPicPr>
                                    </pic:nvPicPr>
                                    <pic:blipFill>
                                      <a:blip xmlns:r="http://schemas.openxmlformats.org/officeDocument/2006/relationships" r:embed="rId4"/>
                                      <a:stretch>
                                        <a:fillRect/>
                                      </a:stretch>
                                    </pic:blipFill>
                                    <pic:spPr>
                                      <a:xfrm>
                                        <a:off x="0" y="0"/>
                                        <a:ext cx="256669" cy="256289"/>
                                      </a:xfrm>
                                      <a:prstGeom prst="rect">
                                        <a:avLst/>
                                      </a:prstGeom>
                                    </pic:spPr>
                                  </pic:pic>
                                </a:graphicData>
                              </a:graphic>
                            </wp:inline>
                          </w:drawing>
                        </w:r>
                      </w:p>
                    </w:tc>
                    <w:tc>
                      <w:tcPr>
                        <w:tcW w:w="3800" w:type="dxa"/>
                        <w:tcMar>
                          <w:top w:w="0" w:type="dxa"/>
                          <w:left w:w="0" w:type="dxa"/>
                          <w:bottom w:w="0" w:type="dxa"/>
                          <w:right w:w="0" w:type="dxa"/>
                        </w:tcMar>
                        <w:vAlign w:val="top"/>
                        <w:hideMark/>
                      </w:tcPr>
                      <w:p>
                        <w:pPr>
                          <w:pStyle w:val="documentasposeztyaddresstable"/>
                          <w:pBdr>
                            <w:top w:val="none" w:sz="0" w:space="0" w:color="auto"/>
                            <w:left w:val="none" w:sz="0" w:space="0" w:color="auto"/>
                            <w:bottom w:val="none" w:sz="0" w:space="0" w:color="auto"/>
                            <w:right w:val="none" w:sz="0" w:space="0" w:color="auto"/>
                          </w:pBdr>
                          <w:spacing w:before="0" w:after="0"/>
                          <w:ind w:left="80" w:right="0"/>
                          <w:rPr>
                            <w:rStyle w:val="documenticonRowicoTxt"/>
                            <w:rFonts w:ascii="Century Gothic" w:eastAsia="Century Gothic" w:hAnsi="Century Gothic" w:cs="Century Gothic"/>
                            <w:sz w:val="22"/>
                            <w:szCs w:val="22"/>
                            <w:bdr w:val="none" w:sz="0" w:space="0" w:color="auto"/>
                            <w:vertAlign w:val="baseline"/>
                          </w:rPr>
                        </w:pPr>
                        <w:r>
                          <w:rPr>
                            <w:rStyle w:val="iconRowany"/>
                            <w:rFonts w:ascii="Century Gothic" w:eastAsia="Century Gothic" w:hAnsi="Century Gothic" w:cs="Century Gothic"/>
                          </w:rPr>
                          <w:t>West Warwick</w:t>
                        </w:r>
                        <w:r>
                          <w:rPr>
                            <w:rStyle w:val="iconRowany"/>
                            <w:rFonts w:ascii="Century Gothic" w:eastAsia="Century Gothic" w:hAnsi="Century Gothic" w:cs="Century Gothic"/>
                          </w:rPr>
                          <w:t>,</w:t>
                        </w:r>
                        <w:r>
                          <w:rPr>
                            <w:rStyle w:val="documenticonRowicoTxt"/>
                            <w:rFonts w:ascii="Century Gothic" w:eastAsia="Century Gothic" w:hAnsi="Century Gothic" w:cs="Century Gothic"/>
                            <w:sz w:val="22"/>
                            <w:szCs w:val="22"/>
                            <w:bdr w:val="none" w:sz="0" w:space="0" w:color="auto"/>
                            <w:vertAlign w:val="baseline"/>
                          </w:rPr>
                          <w:t xml:space="preserve"> </w:t>
                        </w:r>
                        <w:r>
                          <w:rPr>
                            <w:rStyle w:val="iconRowany"/>
                            <w:rFonts w:ascii="Century Gothic" w:eastAsia="Century Gothic" w:hAnsi="Century Gothic" w:cs="Century Gothic"/>
                          </w:rPr>
                          <w:t>RI</w:t>
                        </w:r>
                        <w:r>
                          <w:rPr>
                            <w:rStyle w:val="iconRowany"/>
                            <w:rFonts w:ascii="Century Gothic" w:eastAsia="Century Gothic" w:hAnsi="Century Gothic" w:cs="Century Gothic"/>
                          </w:rPr>
                          <w:t xml:space="preserve">, </w:t>
                        </w:r>
                        <w:r>
                          <w:rPr>
                            <w:rStyle w:val="iconRowany"/>
                            <w:rFonts w:ascii="Century Gothic" w:eastAsia="Century Gothic" w:hAnsi="Century Gothic" w:cs="Century Gothic"/>
                          </w:rPr>
                          <w:t>02893</w:t>
                        </w:r>
                      </w:p>
                    </w:tc>
                  </w:tr>
                </w:tbl>
                <w:p>
                  <w:pPr>
                    <w:rPr>
                      <w:vanish/>
                    </w:rPr>
                  </w:pPr>
                </w:p>
                <w:tbl>
                  <w:tblPr>
                    <w:tblStyle w:val="documenticonInnerTable"/>
                    <w:tblCellSpacing w:w="0" w:type="dxa"/>
                    <w:tblInd w:w="80" w:type="dxa"/>
                    <w:tblLayout w:type="fixed"/>
                    <w:tblCellMar>
                      <w:top w:w="0" w:type="dxa"/>
                      <w:left w:w="0" w:type="dxa"/>
                      <w:bottom w:w="0" w:type="dxa"/>
                      <w:right w:w="0" w:type="dxa"/>
                    </w:tblCellMar>
                    <w:tblLook w:val="05E0"/>
                  </w:tblPr>
                  <w:tblGrid>
                    <w:gridCol w:w="404"/>
                    <w:gridCol w:w="3716"/>
                  </w:tblGrid>
                  <w:tr>
                    <w:tblPrEx>
                      <w:tblCellSpacing w:w="0" w:type="dxa"/>
                      <w:tblInd w:w="80" w:type="dxa"/>
                      <w:tblLayout w:type="fixed"/>
                      <w:tblCellMar>
                        <w:top w:w="0" w:type="dxa"/>
                        <w:left w:w="0" w:type="dxa"/>
                        <w:bottom w:w="0" w:type="dxa"/>
                        <w:right w:w="0" w:type="dxa"/>
                      </w:tblCellMar>
                      <w:tblLook w:val="05E0"/>
                    </w:tblPrEx>
                    <w:trPr>
                      <w:tblCellSpacing w:w="0" w:type="dxa"/>
                    </w:trPr>
                    <w:tc>
                      <w:tcPr>
                        <w:tcW w:w="400" w:type="dxa"/>
                        <w:tcMar>
                          <w:top w:w="0" w:type="dxa"/>
                          <w:left w:w="0" w:type="dxa"/>
                          <w:bottom w:w="140" w:type="dxa"/>
                          <w:right w:w="0" w:type="dxa"/>
                        </w:tcMar>
                        <w:vAlign w:val="top"/>
                        <w:hideMark/>
                      </w:tcPr>
                      <w:p>
                        <w:pPr>
                          <w:rPr>
                            <w:rStyle w:val="documentaddressLeft"/>
                            <w:rFonts w:ascii="Century Gothic" w:eastAsia="Century Gothic" w:hAnsi="Century Gothic" w:cs="Century Gothic"/>
                            <w:sz w:val="20"/>
                            <w:szCs w:val="20"/>
                            <w:bdr w:val="none" w:sz="0" w:space="0" w:color="auto"/>
                            <w:vertAlign w:val="baseline"/>
                          </w:rPr>
                        </w:pPr>
                        <w:r>
                          <w:rPr>
                            <w:rStyle w:val="documenticonRowiconSvg"/>
                            <w:rFonts w:ascii="Century Gothic" w:eastAsia="Century Gothic" w:hAnsi="Century Gothic" w:cs="Century Gothic"/>
                            <w:strike w:val="0"/>
                            <w:sz w:val="22"/>
                            <w:szCs w:val="22"/>
                            <w:u w:val="none"/>
                            <w:bdr w:val="none" w:sz="0" w:space="0" w:color="auto"/>
                            <w:vertAlign w:val="baseline"/>
                          </w:rPr>
                          <w:drawing>
                            <wp:inline>
                              <wp:extent cx="256669" cy="256289"/>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32293" name=""/>
                                      <pic:cNvPicPr>
                                        <a:picLocks noChangeAspect="1"/>
                                      </pic:cNvPicPr>
                                    </pic:nvPicPr>
                                    <pic:blipFill>
                                      <a:blip xmlns:r="http://schemas.openxmlformats.org/officeDocument/2006/relationships" r:embed="rId5"/>
                                      <a:stretch>
                                        <a:fillRect/>
                                      </a:stretch>
                                    </pic:blipFill>
                                    <pic:spPr>
                                      <a:xfrm>
                                        <a:off x="0" y="0"/>
                                        <a:ext cx="256669" cy="256289"/>
                                      </a:xfrm>
                                      <a:prstGeom prst="rect">
                                        <a:avLst/>
                                      </a:prstGeom>
                                    </pic:spPr>
                                  </pic:pic>
                                </a:graphicData>
                              </a:graphic>
                            </wp:inline>
                          </w:drawing>
                        </w:r>
                      </w:p>
                    </w:tc>
                    <w:tc>
                      <w:tcPr>
                        <w:tcW w:w="3800" w:type="dxa"/>
                        <w:tcMar>
                          <w:top w:w="0" w:type="dxa"/>
                          <w:left w:w="0" w:type="dxa"/>
                          <w:bottom w:w="0" w:type="dxa"/>
                          <w:right w:w="0" w:type="dxa"/>
                        </w:tcMar>
                        <w:vAlign w:val="top"/>
                        <w:hideMark/>
                      </w:tcPr>
                      <w:p>
                        <w:pPr>
                          <w:pStyle w:val="documentasposeztyaddresstable"/>
                          <w:pBdr>
                            <w:top w:val="none" w:sz="0" w:space="0" w:color="auto"/>
                            <w:left w:val="none" w:sz="0" w:space="0" w:color="auto"/>
                            <w:bottom w:val="none" w:sz="0" w:space="0" w:color="auto"/>
                            <w:right w:val="none" w:sz="0" w:space="0" w:color="auto"/>
                          </w:pBdr>
                          <w:spacing w:before="0" w:after="0"/>
                          <w:ind w:left="80" w:right="0"/>
                          <w:rPr>
                            <w:rStyle w:val="documenticonRowicoTxt"/>
                            <w:rFonts w:ascii="Century Gothic" w:eastAsia="Century Gothic" w:hAnsi="Century Gothic" w:cs="Century Gothic"/>
                            <w:sz w:val="22"/>
                            <w:szCs w:val="22"/>
                            <w:bdr w:val="none" w:sz="0" w:space="0" w:color="auto"/>
                            <w:vertAlign w:val="baseline"/>
                          </w:rPr>
                        </w:pPr>
                        <w:r>
                          <w:rPr>
                            <w:rStyle w:val="iconRowany"/>
                            <w:rFonts w:ascii="Century Gothic" w:eastAsia="Century Gothic" w:hAnsi="Century Gothic" w:cs="Century Gothic"/>
                          </w:rPr>
                          <w:t>(401) 241-7954</w:t>
                        </w:r>
                        <w:r>
                          <w:rPr>
                            <w:rStyle w:val="documenticonRowicoTxt"/>
                            <w:rFonts w:ascii="Century Gothic" w:eastAsia="Century Gothic" w:hAnsi="Century Gothic" w:cs="Century Gothic"/>
                            <w:sz w:val="22"/>
                            <w:szCs w:val="22"/>
                            <w:bdr w:val="none" w:sz="0" w:space="0" w:color="auto"/>
                            <w:vertAlign w:val="baseline"/>
                          </w:rPr>
                          <w:t xml:space="preserve"> </w:t>
                        </w:r>
                      </w:p>
                    </w:tc>
                  </w:tr>
                </w:tbl>
                <w:p>
                  <w:pPr>
                    <w:rPr>
                      <w:vanish/>
                    </w:rPr>
                  </w:pPr>
                </w:p>
                <w:tbl>
                  <w:tblPr>
                    <w:tblStyle w:val="documenticonInnerTable"/>
                    <w:tblCellSpacing w:w="0" w:type="dxa"/>
                    <w:tblInd w:w="80" w:type="dxa"/>
                    <w:tblLayout w:type="fixed"/>
                    <w:tblCellMar>
                      <w:top w:w="0" w:type="dxa"/>
                      <w:left w:w="0" w:type="dxa"/>
                      <w:bottom w:w="0" w:type="dxa"/>
                      <w:right w:w="0" w:type="dxa"/>
                    </w:tblCellMar>
                    <w:tblLook w:val="05E0"/>
                  </w:tblPr>
                  <w:tblGrid>
                    <w:gridCol w:w="404"/>
                    <w:gridCol w:w="3716"/>
                  </w:tblGrid>
                  <w:tr>
                    <w:tblPrEx>
                      <w:tblCellSpacing w:w="0" w:type="dxa"/>
                      <w:tblInd w:w="80" w:type="dxa"/>
                      <w:tblLayout w:type="fixed"/>
                      <w:tblCellMar>
                        <w:top w:w="0" w:type="dxa"/>
                        <w:left w:w="0" w:type="dxa"/>
                        <w:bottom w:w="0" w:type="dxa"/>
                        <w:right w:w="0" w:type="dxa"/>
                      </w:tblCellMar>
                      <w:tblLook w:val="05E0"/>
                    </w:tblPrEx>
                    <w:trPr>
                      <w:tblCellSpacing w:w="0" w:type="dxa"/>
                    </w:trPr>
                    <w:tc>
                      <w:tcPr>
                        <w:tcW w:w="400" w:type="dxa"/>
                        <w:tcMar>
                          <w:top w:w="0" w:type="dxa"/>
                          <w:left w:w="0" w:type="dxa"/>
                          <w:bottom w:w="140" w:type="dxa"/>
                          <w:right w:w="0" w:type="dxa"/>
                        </w:tcMar>
                        <w:vAlign w:val="top"/>
                        <w:hideMark/>
                      </w:tcPr>
                      <w:p>
                        <w:pPr>
                          <w:rPr>
                            <w:rStyle w:val="documentaddressLeft"/>
                            <w:rFonts w:ascii="Century Gothic" w:eastAsia="Century Gothic" w:hAnsi="Century Gothic" w:cs="Century Gothic"/>
                            <w:sz w:val="20"/>
                            <w:szCs w:val="20"/>
                            <w:bdr w:val="none" w:sz="0" w:space="0" w:color="auto"/>
                            <w:vertAlign w:val="baseline"/>
                          </w:rPr>
                        </w:pPr>
                        <w:r>
                          <w:rPr>
                            <w:rStyle w:val="documenticonRowiconSvg"/>
                            <w:rFonts w:ascii="Century Gothic" w:eastAsia="Century Gothic" w:hAnsi="Century Gothic" w:cs="Century Gothic"/>
                            <w:strike w:val="0"/>
                            <w:sz w:val="22"/>
                            <w:szCs w:val="22"/>
                            <w:u w:val="none"/>
                            <w:bdr w:val="none" w:sz="0" w:space="0" w:color="auto"/>
                            <w:vertAlign w:val="baseline"/>
                          </w:rPr>
                          <w:drawing>
                            <wp:inline>
                              <wp:extent cx="256669" cy="256289"/>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6853356" name=""/>
                                      <pic:cNvPicPr>
                                        <a:picLocks noChangeAspect="1"/>
                                      </pic:cNvPicPr>
                                    </pic:nvPicPr>
                                    <pic:blipFill>
                                      <a:blip xmlns:r="http://schemas.openxmlformats.org/officeDocument/2006/relationships" r:embed="rId6"/>
                                      <a:stretch>
                                        <a:fillRect/>
                                      </a:stretch>
                                    </pic:blipFill>
                                    <pic:spPr>
                                      <a:xfrm>
                                        <a:off x="0" y="0"/>
                                        <a:ext cx="256669" cy="256289"/>
                                      </a:xfrm>
                                      <a:prstGeom prst="rect">
                                        <a:avLst/>
                                      </a:prstGeom>
                                    </pic:spPr>
                                  </pic:pic>
                                </a:graphicData>
                              </a:graphic>
                            </wp:inline>
                          </w:drawing>
                        </w:r>
                      </w:p>
                    </w:tc>
                    <w:tc>
                      <w:tcPr>
                        <w:tcW w:w="3800" w:type="dxa"/>
                        <w:tcMar>
                          <w:top w:w="0" w:type="dxa"/>
                          <w:left w:w="0" w:type="dxa"/>
                          <w:bottom w:w="0" w:type="dxa"/>
                          <w:right w:w="0" w:type="dxa"/>
                        </w:tcMar>
                        <w:vAlign w:val="top"/>
                        <w:hideMark/>
                      </w:tcPr>
                      <w:p>
                        <w:pPr>
                          <w:pStyle w:val="documentasposeztyaddresstable"/>
                          <w:pBdr>
                            <w:top w:val="none" w:sz="0" w:space="0" w:color="auto"/>
                            <w:left w:val="none" w:sz="0" w:space="0" w:color="auto"/>
                            <w:bottom w:val="none" w:sz="0" w:space="0" w:color="auto"/>
                            <w:right w:val="none" w:sz="0" w:space="0" w:color="auto"/>
                          </w:pBdr>
                          <w:spacing w:before="0" w:after="0"/>
                          <w:ind w:left="80" w:right="0"/>
                          <w:rPr>
                            <w:rStyle w:val="documenticonRowicoTxt"/>
                            <w:rFonts w:ascii="Century Gothic" w:eastAsia="Century Gothic" w:hAnsi="Century Gothic" w:cs="Century Gothic"/>
                            <w:sz w:val="22"/>
                            <w:szCs w:val="22"/>
                            <w:bdr w:val="none" w:sz="0" w:space="0" w:color="auto"/>
                            <w:vertAlign w:val="baseline"/>
                          </w:rPr>
                        </w:pPr>
                        <w:r>
                          <w:rPr>
                            <w:rStyle w:val="iconRowany"/>
                            <w:rFonts w:ascii="Century Gothic" w:eastAsia="Century Gothic" w:hAnsi="Century Gothic" w:cs="Century Gothic"/>
                          </w:rPr>
                          <w:t>rayc7780@gmail.com</w:t>
                        </w:r>
                      </w:p>
                    </w:tc>
                  </w:tr>
                </w:tbl>
                <w:p>
                  <w:pPr>
                    <w:rPr>
                      <w:rStyle w:val="documentaddressLeft"/>
                      <w:rFonts w:ascii="Century Gothic" w:eastAsia="Century Gothic" w:hAnsi="Century Gothic" w:cs="Century Gothic"/>
                      <w:sz w:val="20"/>
                      <w:szCs w:val="20"/>
                      <w:bdr w:val="none" w:sz="0" w:space="0" w:color="auto"/>
                      <w:vertAlign w:val="baseline"/>
                    </w:rPr>
                  </w:pPr>
                </w:p>
              </w:tc>
              <w:tc>
                <w:tcPr>
                  <w:tcW w:w="4200" w:type="dxa"/>
                  <w:noWrap w:val="0"/>
                  <w:tcMar>
                    <w:top w:w="0" w:type="dxa"/>
                    <w:left w:w="0" w:type="dxa"/>
                    <w:bottom w:w="0" w:type="dxa"/>
                    <w:right w:w="0" w:type="dxa"/>
                  </w:tcMar>
                  <w:vAlign w:val="top"/>
                  <w:hideMark/>
                </w:tcPr>
                <w:tbl>
                  <w:tblPr>
                    <w:tblStyle w:val="documenticonInnerTable"/>
                    <w:tblCellSpacing w:w="0" w:type="dxa"/>
                    <w:tblInd w:w="80" w:type="dxa"/>
                    <w:tblLayout w:type="fixed"/>
                    <w:tblCellMar>
                      <w:top w:w="0" w:type="dxa"/>
                      <w:left w:w="0" w:type="dxa"/>
                      <w:bottom w:w="0" w:type="dxa"/>
                      <w:right w:w="0" w:type="dxa"/>
                    </w:tblCellMar>
                    <w:tblLook w:val="05E0"/>
                  </w:tblPr>
                  <w:tblGrid>
                    <w:gridCol w:w="404"/>
                    <w:gridCol w:w="4282"/>
                  </w:tblGrid>
                  <w:tr>
                    <w:tblPrEx>
                      <w:tblCellSpacing w:w="0" w:type="dxa"/>
                      <w:tblInd w:w="80" w:type="dxa"/>
                      <w:tblLayout w:type="fixed"/>
                      <w:tblCellMar>
                        <w:top w:w="0" w:type="dxa"/>
                        <w:left w:w="0" w:type="dxa"/>
                        <w:bottom w:w="0" w:type="dxa"/>
                        <w:right w:w="0" w:type="dxa"/>
                      </w:tblCellMar>
                      <w:tblLook w:val="05E0"/>
                    </w:tblPrEx>
                    <w:trPr>
                      <w:tblCellSpacing w:w="0" w:type="dxa"/>
                    </w:trPr>
                    <w:tc>
                      <w:tcPr>
                        <w:tcW w:w="400" w:type="dxa"/>
                        <w:tcMar>
                          <w:top w:w="300" w:type="dxa"/>
                          <w:left w:w="0" w:type="dxa"/>
                          <w:bottom w:w="140" w:type="dxa"/>
                          <w:right w:w="0" w:type="dxa"/>
                        </w:tcMar>
                        <w:vAlign w:val="top"/>
                        <w:hideMark/>
                      </w:tcPr>
                      <w:p>
                        <w:pPr>
                          <w:rPr>
                            <w:rStyle w:val="documentaddressRight"/>
                            <w:rFonts w:ascii="Century Gothic" w:eastAsia="Century Gothic" w:hAnsi="Century Gothic" w:cs="Century Gothic"/>
                            <w:sz w:val="20"/>
                            <w:szCs w:val="20"/>
                            <w:bdr w:val="none" w:sz="0" w:space="0" w:color="auto"/>
                            <w:vertAlign w:val="baseline"/>
                          </w:rPr>
                        </w:pPr>
                        <w:r>
                          <w:rPr>
                            <w:rStyle w:val="documenticonRowiconSvg"/>
                            <w:rFonts w:ascii="Century Gothic" w:eastAsia="Century Gothic" w:hAnsi="Century Gothic" w:cs="Century Gothic"/>
                            <w:strike w:val="0"/>
                            <w:sz w:val="22"/>
                            <w:szCs w:val="22"/>
                            <w:u w:val="none"/>
                            <w:bdr w:val="none" w:sz="0" w:space="0" w:color="auto"/>
                            <w:vertAlign w:val="baseline"/>
                          </w:rPr>
                          <w:drawing>
                            <wp:inline>
                              <wp:extent cx="256669" cy="256289"/>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4846841" name=""/>
                                      <pic:cNvPicPr>
                                        <a:picLocks noChangeAspect="1"/>
                                      </pic:cNvPicPr>
                                    </pic:nvPicPr>
                                    <pic:blipFill>
                                      <a:blip xmlns:r="http://schemas.openxmlformats.org/officeDocument/2006/relationships" r:embed="rId7"/>
                                      <a:stretch>
                                        <a:fillRect/>
                                      </a:stretch>
                                    </pic:blipFill>
                                    <pic:spPr>
                                      <a:xfrm>
                                        <a:off x="0" y="0"/>
                                        <a:ext cx="256669" cy="256289"/>
                                      </a:xfrm>
                                      <a:prstGeom prst="rect">
                                        <a:avLst/>
                                      </a:prstGeom>
                                    </pic:spPr>
                                  </pic:pic>
                                </a:graphicData>
                              </a:graphic>
                            </wp:inline>
                          </w:drawing>
                        </w:r>
                      </w:p>
                    </w:tc>
                    <w:tc>
                      <w:tcPr>
                        <w:tcW w:w="3800" w:type="dxa"/>
                        <w:tcMar>
                          <w:top w:w="0" w:type="dxa"/>
                          <w:left w:w="0" w:type="dxa"/>
                          <w:bottom w:w="0" w:type="dxa"/>
                          <w:right w:w="0" w:type="dxa"/>
                        </w:tcMar>
                        <w:vAlign w:val="top"/>
                        <w:hideMark/>
                      </w:tcPr>
                      <w:p>
                        <w:pPr>
                          <w:pStyle w:val="documentasposeztyaddresstable"/>
                          <w:pBdr>
                            <w:top w:val="none" w:sz="0" w:space="0" w:color="auto"/>
                            <w:left w:val="none" w:sz="0" w:space="0" w:color="auto"/>
                            <w:bottom w:val="none" w:sz="0" w:space="0" w:color="auto"/>
                            <w:right w:val="none" w:sz="0" w:space="0" w:color="auto"/>
                          </w:pBdr>
                          <w:spacing w:before="0" w:after="0"/>
                          <w:ind w:left="80" w:right="0"/>
                          <w:rPr>
                            <w:rStyle w:val="documenticonRowicoTxt"/>
                            <w:rFonts w:ascii="Century Gothic" w:eastAsia="Century Gothic" w:hAnsi="Century Gothic" w:cs="Century Gothic"/>
                            <w:sz w:val="22"/>
                            <w:szCs w:val="22"/>
                            <w:bdr w:val="none" w:sz="0" w:space="0" w:color="auto"/>
                            <w:vertAlign w:val="baseline"/>
                          </w:rPr>
                        </w:pPr>
                        <w:r>
                          <w:rPr>
                            <w:rStyle w:val="documenticonRowicoTxt"/>
                            <w:rFonts w:ascii="Century Gothic" w:eastAsia="Century Gothic" w:hAnsi="Century Gothic" w:cs="Century Gothic"/>
                            <w:sz w:val="22"/>
                            <w:szCs w:val="22"/>
                            <w:bdr w:val="none" w:sz="0" w:space="0" w:color="auto"/>
                            <w:vertAlign w:val="baseline"/>
                          </w:rPr>
                          <w:t>https://www.linkedin.com/in/raycelona</w:t>
                        </w:r>
                      </w:p>
                    </w:tc>
                  </w:tr>
                </w:tbl>
                <w:p>
                  <w:pPr>
                    <w:pBdr>
                      <w:top w:val="none" w:sz="0" w:space="0" w:color="auto"/>
                      <w:left w:val="none" w:sz="0" w:space="0" w:color="auto"/>
                      <w:bottom w:val="none" w:sz="0" w:space="0" w:color="auto"/>
                      <w:right w:val="none" w:sz="0" w:space="0" w:color="auto"/>
                    </w:pBdr>
                    <w:rPr>
                      <w:rStyle w:val="documentaddressRight"/>
                      <w:rFonts w:ascii="Century Gothic" w:eastAsia="Century Gothic" w:hAnsi="Century Gothic" w:cs="Century Gothic"/>
                      <w:sz w:val="20"/>
                      <w:szCs w:val="20"/>
                      <w:bdr w:val="none" w:sz="0" w:space="0" w:color="auto"/>
                      <w:vertAlign w:val="baseline"/>
                    </w:rPr>
                  </w:pPr>
                </w:p>
              </w:tc>
            </w:tr>
          </w:tbl>
          <w:p>
            <w:pPr>
              <w:pStyle w:val="p"/>
              <w:pBdr>
                <w:top w:val="none" w:sz="0" w:space="0" w:color="auto"/>
                <w:left w:val="none" w:sz="0" w:space="4" w:color="auto"/>
                <w:bottom w:val="none" w:sz="0" w:space="0" w:color="auto"/>
                <w:right w:val="none" w:sz="0" w:space="0" w:color="auto"/>
              </w:pBdr>
              <w:spacing w:before="300" w:after="0" w:line="320" w:lineRule="atLeast"/>
              <w:ind w:left="80" w:right="0"/>
              <w:rPr>
                <w:rStyle w:val="maincell"/>
                <w:rFonts w:ascii="Century Gothic" w:eastAsia="Century Gothic" w:hAnsi="Century Gothic" w:cs="Century Gothic"/>
                <w:sz w:val="22"/>
                <w:szCs w:val="22"/>
                <w:bdr w:val="none" w:sz="0" w:space="0" w:color="auto"/>
                <w:vertAlign w:val="baseline"/>
              </w:rPr>
            </w:pPr>
            <w:r>
              <w:rPr>
                <w:rStyle w:val="maincell"/>
                <w:rFonts w:ascii="Century Gothic" w:eastAsia="Century Gothic" w:hAnsi="Century Gothic" w:cs="Century Gothic"/>
                <w:sz w:val="22"/>
                <w:szCs w:val="22"/>
                <w:bdr w:val="none" w:sz="0" w:space="0" w:color="auto"/>
                <w:vertAlign w:val="baseline"/>
              </w:rPr>
              <w:t>Highly motivated, self starting web developer with a passion for creating highly functioning sites using the most modern techniques and technologies. Continuously learning to stay on the bleeding edge of the industry and to be as valuable an asset as possible on a long term project or full time role.</w:t>
            </w:r>
          </w:p>
          <w:p>
            <w:pPr>
              <w:spacing w:line="300" w:lineRule="exact"/>
            </w:pPr>
          </w:p>
          <w:tbl>
            <w:tblPr>
              <w:tblStyle w:val="documentsectionTable"/>
              <w:tblW w:w="0" w:type="auto"/>
              <w:tblCellSpacing w:w="0" w:type="dxa"/>
              <w:tblLayout w:type="fixed"/>
              <w:tblCellMar>
                <w:top w:w="0" w:type="dxa"/>
                <w:left w:w="0" w:type="dxa"/>
                <w:bottom w:w="0" w:type="dxa"/>
                <w:right w:w="0" w:type="dxa"/>
              </w:tblCellMar>
              <w:tblLook w:val="05E0"/>
            </w:tblPr>
            <w:tblGrid>
              <w:gridCol w:w="240"/>
              <w:gridCol w:w="8140"/>
            </w:tblGrid>
            <w:tr>
              <w:tblPrEx>
                <w:tblW w:w="0" w:type="auto"/>
                <w:tblCellSpacing w:w="0" w:type="dxa"/>
                <w:tblLayout w:type="fixed"/>
                <w:tblCellMar>
                  <w:top w:w="0" w:type="dxa"/>
                  <w:left w:w="0" w:type="dxa"/>
                  <w:bottom w:w="0" w:type="dxa"/>
                  <w:right w:w="0" w:type="dxa"/>
                </w:tblCellMar>
                <w:tblLook w:val="05E0"/>
              </w:tblPrEx>
              <w:trPr>
                <w:tblCellSpacing w:w="0" w:type="dxa"/>
              </w:trPr>
              <w:tc>
                <w:tcPr>
                  <w:tcW w:w="240" w:type="dxa"/>
                  <w:noWrap w:val="0"/>
                  <w:tcMar>
                    <w:top w:w="0" w:type="dxa"/>
                    <w:left w:w="0" w:type="dxa"/>
                    <w:bottom w:w="0" w:type="dxa"/>
                    <w:right w:w="0" w:type="dxa"/>
                  </w:tcMar>
                  <w:vAlign w:val="top"/>
                  <w:hideMark/>
                </w:tcPr>
                <w:p>
                  <w:pPr>
                    <w:pStyle w:val="documentsectionleftmargincellParagraph"/>
                    <w:pBdr>
                      <w:top w:val="none" w:sz="0" w:space="0" w:color="auto"/>
                      <w:left w:val="none" w:sz="0" w:space="0" w:color="auto"/>
                      <w:bottom w:val="none" w:sz="0" w:space="0" w:color="auto"/>
                      <w:right w:val="none" w:sz="0" w:space="0" w:color="auto"/>
                    </w:pBdr>
                    <w:spacing w:line="320" w:lineRule="atLeast"/>
                    <w:ind w:left="0" w:right="0"/>
                    <w:rPr>
                      <w:rStyle w:val="documentsectionleftmargincell"/>
                      <w:rFonts w:ascii="Century Gothic" w:eastAsia="Century Gothic" w:hAnsi="Century Gothic" w:cs="Century Gothic"/>
                      <w:sz w:val="22"/>
                      <w:szCs w:val="22"/>
                      <w:bdr w:val="none" w:sz="0" w:space="0" w:color="auto"/>
                      <w:vertAlign w:val="baseline"/>
                    </w:rPr>
                  </w:pPr>
                </w:p>
              </w:tc>
              <w:tc>
                <w:tcPr>
                  <w:tcW w:w="8140" w:type="dxa"/>
                  <w:tcBorders>
                    <w:left w:val="single" w:sz="8" w:space="0" w:color="CCCCCC"/>
                  </w:tcBorders>
                  <w:noWrap w:val="0"/>
                  <w:tcMar>
                    <w:top w:w="0" w:type="dxa"/>
                    <w:left w:w="10" w:type="dxa"/>
                    <w:bottom w:w="0" w:type="dxa"/>
                    <w:right w:w="0" w:type="dxa"/>
                  </w:tcMar>
                  <w:vAlign w:val="top"/>
                  <w:hideMark/>
                </w:tcPr>
                <w:p>
                  <w:pPr>
                    <w:pStyle w:val="documentsectionparagraphwrapperheading"/>
                    <w:pBdr>
                      <w:top w:val="none" w:sz="0" w:space="0" w:color="auto"/>
                      <w:left w:val="none" w:sz="0" w:space="25" w:color="auto"/>
                      <w:bottom w:val="none" w:sz="0" w:space="10" w:color="auto"/>
                      <w:right w:val="none" w:sz="0" w:space="0" w:color="auto"/>
                    </w:pBdr>
                    <w:spacing w:before="0" w:line="320" w:lineRule="exact"/>
                    <w:ind w:left="500" w:right="0"/>
                    <w:rPr>
                      <w:rStyle w:val="documentsectionparagraphwrapper"/>
                      <w:rFonts w:ascii="Century Gothic" w:eastAsia="Century Gothic" w:hAnsi="Century Gothic" w:cs="Century Gothic"/>
                      <w:b/>
                      <w:bCs/>
                      <w:color w:val="002E58"/>
                      <w:sz w:val="22"/>
                      <w:szCs w:val="22"/>
                      <w:bdr w:val="none" w:sz="0" w:space="0" w:color="auto"/>
                      <w:vertAlign w:val="baseline"/>
                    </w:rPr>
                  </w:pPr>
                  <w:r>
                    <w:rPr>
                      <w:rStyle w:val="documentheadingIcon"/>
                      <w:rFonts w:ascii="Century Gothic" w:eastAsia="Century Gothic" w:hAnsi="Century Gothic" w:cs="Century Gothic"/>
                      <w:b/>
                      <w:bCs/>
                      <w:strike w:val="0"/>
                      <w:color w:val="002E58"/>
                      <w:sz w:val="22"/>
                      <w:szCs w:val="22"/>
                      <w:u w:val="none"/>
                      <w:bdr w:val="none" w:sz="0" w:space="0" w:color="auto"/>
                    </w:rPr>
                    <w:drawing>
                      <wp:anchor simplePos="0" relativeHeight="251658240" behindDoc="0" locked="0" layoutInCell="1" allowOverlap="1">
                        <wp:simplePos x="0" y="0"/>
                        <wp:positionH relativeFrom="column">
                          <wp:posOffset>-190500</wp:posOffset>
                        </wp:positionH>
                        <wp:positionV relativeFrom="paragraph">
                          <wp:posOffset>-88900</wp:posOffset>
                        </wp:positionV>
                        <wp:extent cx="380250" cy="379688"/>
                        <wp:wrapNone/>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6785565" name=""/>
                                <pic:cNvPicPr>
                                  <a:picLocks noChangeAspect="1"/>
                                </pic:cNvPicPr>
                              </pic:nvPicPr>
                              <pic:blipFill>
                                <a:blip xmlns:r="http://schemas.openxmlformats.org/officeDocument/2006/relationships" r:embed="rId8"/>
                                <a:stretch>
                                  <a:fillRect/>
                                </a:stretch>
                              </pic:blipFill>
                              <pic:spPr>
                                <a:xfrm>
                                  <a:off x="0" y="0"/>
                                  <a:ext cx="380250" cy="379688"/>
                                </a:xfrm>
                                <a:prstGeom prst="rect">
                                  <a:avLst/>
                                </a:prstGeom>
                              </pic:spPr>
                            </pic:pic>
                          </a:graphicData>
                        </a:graphic>
                      </wp:anchor>
                    </w:drawing>
                  </w:r>
                  <w:r>
                    <w:rPr>
                      <w:rStyle w:val="documentsectiontitle"/>
                      <w:rFonts w:ascii="Century Gothic" w:eastAsia="Century Gothic" w:hAnsi="Century Gothic" w:cs="Century Gothic"/>
                      <w:b/>
                      <w:bCs/>
                    </w:rPr>
                    <w:t>Skills</w:t>
                  </w:r>
                </w:p>
                <w:tbl>
                  <w:tblPr>
                    <w:tblStyle w:val="documentsectionparagraphwrapperparagraphtwocolpara"/>
                    <w:tblW w:w="0" w:type="auto"/>
                    <w:tblCellSpacing w:w="0" w:type="dxa"/>
                    <w:tblLayout w:type="fixed"/>
                    <w:tblCellMar>
                      <w:top w:w="0" w:type="dxa"/>
                      <w:left w:w="0" w:type="dxa"/>
                      <w:bottom w:w="0" w:type="dxa"/>
                      <w:right w:w="0" w:type="dxa"/>
                    </w:tblCellMar>
                    <w:tblLook w:val="05E0"/>
                  </w:tblPr>
                  <w:tblGrid>
                    <w:gridCol w:w="500"/>
                    <w:gridCol w:w="7620"/>
                  </w:tblGrid>
                  <w:tr>
                    <w:tblPrEx>
                      <w:tblW w:w="0" w:type="auto"/>
                      <w:tblCellSpacing w:w="0" w:type="dxa"/>
                      <w:tblLayout w:type="fixed"/>
                      <w:tblCellMar>
                        <w:top w:w="0" w:type="dxa"/>
                        <w:left w:w="0" w:type="dxa"/>
                        <w:bottom w:w="0" w:type="dxa"/>
                        <w:right w:w="0" w:type="dxa"/>
                      </w:tblCellMar>
                      <w:tblLook w:val="05E0"/>
                    </w:tblPrEx>
                    <w:trPr>
                      <w:tblCellSpacing w:w="0" w:type="dxa"/>
                    </w:trPr>
                    <w:tc>
                      <w:tcPr>
                        <w:tcW w:w="500" w:type="dxa"/>
                        <w:noWrap w:val="0"/>
                        <w:tcMar>
                          <w:top w:w="0" w:type="dxa"/>
                          <w:left w:w="0" w:type="dxa"/>
                          <w:bottom w:w="0" w:type="dxa"/>
                          <w:right w:w="0" w:type="dxa"/>
                        </w:tcMar>
                        <w:vAlign w:val="top"/>
                        <w:hideMark/>
                      </w:tcPr>
                      <w:p>
                        <w:pPr>
                          <w:pBdr>
                            <w:top w:val="none" w:sz="0" w:space="0" w:color="auto"/>
                            <w:left w:val="none" w:sz="0" w:space="0" w:color="auto"/>
                            <w:bottom w:val="none" w:sz="0" w:space="0" w:color="auto"/>
                            <w:right w:val="none" w:sz="0" w:space="0" w:color="auto"/>
                          </w:pBdr>
                          <w:spacing w:line="340" w:lineRule="atLeast"/>
                          <w:ind w:left="0" w:right="0"/>
                          <w:jc w:val="right"/>
                          <w:rPr>
                            <w:rStyle w:val="documentparagraphdateswrapper"/>
                            <w:rFonts w:ascii="Century Gothic" w:eastAsia="Century Gothic" w:hAnsi="Century Gothic" w:cs="Century Gothic"/>
                            <w:sz w:val="22"/>
                            <w:szCs w:val="22"/>
                            <w:bdr w:val="none" w:sz="0" w:space="0" w:color="auto"/>
                            <w:vertAlign w:val="baseline"/>
                          </w:rPr>
                        </w:pPr>
                        <w:r>
                          <w:rPr>
                            <w:rStyle w:val="documentparagraphdateswrapper"/>
                            <w:rFonts w:ascii="Century Gothic" w:eastAsia="Century Gothic" w:hAnsi="Century Gothic" w:cs="Century Gothic"/>
                            <w:strike w:val="0"/>
                            <w:sz w:val="22"/>
                            <w:szCs w:val="22"/>
                            <w:u w:val="none"/>
                            <w:bdr w:val="none" w:sz="0" w:space="0" w:color="auto"/>
                            <w:vertAlign w:val="baseline"/>
                          </w:rPr>
                          <w:drawing>
                            <wp:anchor simplePos="0" relativeHeight="251659264" behindDoc="0" locked="0" layoutInCell="1" allowOverlap="1">
                              <wp:simplePos x="0" y="0"/>
                              <wp:positionH relativeFrom="column">
                                <wp:posOffset>-63500</wp:posOffset>
                              </wp:positionH>
                              <wp:positionV relativeFrom="paragraph">
                                <wp:posOffset>50800</wp:posOffset>
                              </wp:positionV>
                              <wp:extent cx="104569" cy="104414"/>
                              <wp:wrapNone/>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0006173" name=""/>
                                      <pic:cNvPicPr>
                                        <a:picLocks noChangeAspect="1"/>
                                      </pic:cNvPicPr>
                                    </pic:nvPicPr>
                                    <pic:blipFill>
                                      <a:blip xmlns:r="http://schemas.openxmlformats.org/officeDocument/2006/relationships" r:embed="rId9"/>
                                      <a:stretch>
                                        <a:fillRect/>
                                      </a:stretch>
                                    </pic:blipFill>
                                    <pic:spPr>
                                      <a:xfrm>
                                        <a:off x="0" y="0"/>
                                        <a:ext cx="104569" cy="104414"/>
                                      </a:xfrm>
                                      <a:prstGeom prst="rect">
                                        <a:avLst/>
                                      </a:prstGeom>
                                    </pic:spPr>
                                  </pic:pic>
                                </a:graphicData>
                              </a:graphic>
                            </wp:anchor>
                          </w:drawing>
                        </w:r>
                      </w:p>
                    </w:tc>
                    <w:tc>
                      <w:tcPr>
                        <w:tcW w:w="7620" w:type="dxa"/>
                        <w:noWrap w:val="0"/>
                        <w:tcMar>
                          <w:top w:w="0" w:type="dxa"/>
                          <w:left w:w="0" w:type="dxa"/>
                          <w:bottom w:w="0" w:type="dxa"/>
                          <w:right w:w="0" w:type="dxa"/>
                        </w:tcMar>
                        <w:vAlign w:val="top"/>
                        <w:hideMark/>
                      </w:tcPr>
                      <w:tbl>
                        <w:tblPr>
                          <w:tblStyle w:val="documentratvtable"/>
                          <w:tblCellSpacing w:w="0" w:type="dxa"/>
                          <w:tblLayout w:type="fixed"/>
                          <w:tblCellMar>
                            <w:top w:w="0" w:type="dxa"/>
                            <w:left w:w="0" w:type="dxa"/>
                            <w:bottom w:w="0" w:type="dxa"/>
                            <w:right w:w="0" w:type="dxa"/>
                          </w:tblCellMar>
                          <w:tblLook w:val="05E0"/>
                        </w:tblPr>
                        <w:tblGrid>
                          <w:gridCol w:w="4606"/>
                          <w:gridCol w:w="3004"/>
                        </w:tblGrid>
                        <w:tr>
                          <w:tblPrEx>
                            <w:tblCellSpacing w:w="0" w:type="dxa"/>
                            <w:tblLayout w:type="fixed"/>
                            <w:tblCellMar>
                              <w:top w:w="0" w:type="dxa"/>
                              <w:left w:w="0" w:type="dxa"/>
                              <w:bottom w:w="0" w:type="dxa"/>
                              <w:right w:w="0" w:type="dxa"/>
                            </w:tblCellMar>
                            <w:tblLook w:val="05E0"/>
                          </w:tblPrEx>
                          <w:trPr>
                            <w:tblCellSpacing w:w="0" w:type="dxa"/>
                          </w:trPr>
                          <w:tc>
                            <w:tcPr>
                              <w:tcW w:w="4600" w:type="dxa"/>
                              <w:tcMar>
                                <w:top w:w="0" w:type="dxa"/>
                                <w:left w:w="0" w:type="dxa"/>
                                <w:bottom w:w="0" w:type="dxa"/>
                                <w:right w:w="0" w:type="dxa"/>
                              </w:tcMar>
                              <w:vAlign w:val="top"/>
                              <w:hideMark/>
                            </w:tcPr>
                            <w:p>
                              <w:pPr>
                                <w:pStyle w:val="documentleftratvcellfield"/>
                                <w:pBdr>
                                  <w:top w:val="none" w:sz="0" w:space="0" w:color="auto"/>
                                  <w:left w:val="none" w:sz="0" w:space="0" w:color="auto"/>
                                  <w:bottom w:val="none" w:sz="0" w:space="0" w:color="auto"/>
                                  <w:right w:val="none" w:sz="0" w:space="0" w:color="auto"/>
                                </w:pBdr>
                                <w:spacing w:before="0"/>
                                <w:ind w:left="0" w:right="0"/>
                                <w:rPr>
                                  <w:rStyle w:val="documentleftratvcell"/>
                                  <w:rFonts w:ascii="Century Gothic" w:eastAsia="Century Gothic" w:hAnsi="Century Gothic" w:cs="Century Gothic"/>
                                  <w:b w:val="0"/>
                                  <w:bCs w:val="0"/>
                                  <w:color w:val="000000"/>
                                  <w:sz w:val="22"/>
                                  <w:szCs w:val="22"/>
                                  <w:bdr w:val="none" w:sz="0" w:space="0" w:color="auto"/>
                                  <w:vertAlign w:val="baseline"/>
                                </w:rPr>
                              </w:pPr>
                              <w:r>
                                <w:rPr>
                                  <w:rStyle w:val="documentratvtextp"/>
                                  <w:rFonts w:ascii="Century Gothic" w:eastAsia="Century Gothic" w:hAnsi="Century Gothic" w:cs="Century Gothic"/>
                                  <w:b w:val="0"/>
                                  <w:bCs w:val="0"/>
                                  <w:color w:val="000000"/>
                                  <w:sz w:val="22"/>
                                  <w:szCs w:val="22"/>
                                </w:rPr>
                                <w:t>HTML5</w:t>
                              </w:r>
                            </w:p>
                          </w:tc>
                          <w:tc>
                            <w:tcPr>
                              <w:tcW w:w="3000" w:type="dxa"/>
                              <w:tcMar>
                                <w:top w:w="0" w:type="dxa"/>
                                <w:left w:w="0" w:type="dxa"/>
                                <w:bottom w:w="0" w:type="dxa"/>
                                <w:right w:w="0" w:type="dxa"/>
                              </w:tcMar>
                              <w:vAlign w:val="top"/>
                              <w:hideMark/>
                            </w:tcPr>
                            <w:p>
                              <w:pPr>
                                <w:pStyle w:val="documentrating-wrapper"/>
                                <w:pBdr>
                                  <w:top w:val="none" w:sz="0" w:space="0" w:color="auto"/>
                                  <w:left w:val="none" w:sz="0" w:space="0" w:color="auto"/>
                                  <w:bottom w:val="none" w:sz="0" w:space="0" w:color="auto"/>
                                  <w:right w:val="none" w:sz="0" w:space="0" w:color="auto"/>
                                </w:pBdr>
                                <w:spacing w:before="0" w:after="0" w:line="340" w:lineRule="atLeast"/>
                                <w:ind w:left="0" w:right="0"/>
                                <w:rPr>
                                  <w:rStyle w:val="documentrightratvcell"/>
                                  <w:rFonts w:ascii="Century Gothic" w:eastAsia="Century Gothic" w:hAnsi="Century Gothic" w:cs="Century Gothic"/>
                                  <w:b w:val="0"/>
                                  <w:bCs w:val="0"/>
                                  <w:color w:val="000000"/>
                                  <w:sz w:val="22"/>
                                  <w:szCs w:val="22"/>
                                  <w:bdr w:val="none" w:sz="0" w:space="0" w:color="auto"/>
                                  <w:vertAlign w:val="baseline"/>
                                </w:rPr>
                              </w:pPr>
                              <w:r>
                                <w:rPr>
                                  <w:rStyle w:val="documentrightratvcell"/>
                                  <w:rFonts w:ascii="Century Gothic" w:eastAsia="Century Gothic" w:hAnsi="Century Gothic" w:cs="Century Gothic"/>
                                  <w:b w:val="0"/>
                                  <w:bCs w:val="0"/>
                                  <w:strike w:val="0"/>
                                  <w:color w:val="000000"/>
                                  <w:sz w:val="22"/>
                                  <w:szCs w:val="22"/>
                                  <w:u w:val="none"/>
                                  <w:bdr w:val="none" w:sz="0" w:space="0" w:color="auto"/>
                                  <w:vertAlign w:val="baseline"/>
                                </w:rPr>
                                <w:drawing>
                                  <wp:inline>
                                    <wp:extent cx="827044" cy="170859"/>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257025" name=""/>
                                            <pic:cNvPicPr>
                                              <a:picLocks noChangeAspect="1"/>
                                            </pic:cNvPicPr>
                                          </pic:nvPicPr>
                                          <pic:blipFill>
                                            <a:blip xmlns:r="http://schemas.openxmlformats.org/officeDocument/2006/relationships" r:embed="rId10"/>
                                            <a:stretch>
                                              <a:fillRect/>
                                            </a:stretch>
                                          </pic:blipFill>
                                          <pic:spPr>
                                            <a:xfrm>
                                              <a:off x="0" y="0"/>
                                              <a:ext cx="827044" cy="170859"/>
                                            </a:xfrm>
                                            <a:prstGeom prst="rect">
                                              <a:avLst/>
                                            </a:prstGeom>
                                          </pic:spPr>
                                        </pic:pic>
                                      </a:graphicData>
                                    </a:graphic>
                                  </wp:inline>
                                </w:drawing>
                              </w:r>
                            </w:p>
                          </w:tc>
                        </w:tr>
                      </w:tbl>
                      <w:p>
                        <w:pPr>
                          <w:rPr>
                            <w:rStyle w:val="documentparagraphdateswrapper"/>
                            <w:rFonts w:ascii="Century Gothic" w:eastAsia="Century Gothic" w:hAnsi="Century Gothic" w:cs="Century Gothic"/>
                            <w:sz w:val="22"/>
                            <w:szCs w:val="22"/>
                            <w:bdr w:val="none" w:sz="0" w:space="0" w:color="auto"/>
                            <w:vertAlign w:val="baseline"/>
                          </w:rPr>
                        </w:pPr>
                      </w:p>
                    </w:tc>
                  </w:tr>
                </w:tbl>
                <w:p>
                  <w:pPr>
                    <w:rPr>
                      <w:vanish/>
                    </w:rPr>
                  </w:pPr>
                </w:p>
                <w:tbl>
                  <w:tblPr>
                    <w:tblStyle w:val="documentsectionparagraphwrapperparagraphtwocolpara"/>
                    <w:tblW w:w="0" w:type="auto"/>
                    <w:tblCellSpacing w:w="0" w:type="dxa"/>
                    <w:tblLayout w:type="fixed"/>
                    <w:tblCellMar>
                      <w:top w:w="0" w:type="dxa"/>
                      <w:left w:w="0" w:type="dxa"/>
                      <w:bottom w:w="0" w:type="dxa"/>
                      <w:right w:w="0" w:type="dxa"/>
                    </w:tblCellMar>
                    <w:tblLook w:val="05E0"/>
                  </w:tblPr>
                  <w:tblGrid>
                    <w:gridCol w:w="500"/>
                    <w:gridCol w:w="7620"/>
                  </w:tblGrid>
                  <w:tr>
                    <w:tblPrEx>
                      <w:tblW w:w="0" w:type="auto"/>
                      <w:tblCellSpacing w:w="0" w:type="dxa"/>
                      <w:tblLayout w:type="fixed"/>
                      <w:tblCellMar>
                        <w:top w:w="0" w:type="dxa"/>
                        <w:left w:w="0" w:type="dxa"/>
                        <w:bottom w:w="0" w:type="dxa"/>
                        <w:right w:w="0" w:type="dxa"/>
                      </w:tblCellMar>
                      <w:tblLook w:val="05E0"/>
                    </w:tblPrEx>
                    <w:trPr>
                      <w:tblCellSpacing w:w="0" w:type="dxa"/>
                    </w:trPr>
                    <w:tc>
                      <w:tcPr>
                        <w:tcW w:w="500" w:type="dxa"/>
                        <w:noWrap w:val="0"/>
                        <w:tcMar>
                          <w:top w:w="100" w:type="dxa"/>
                          <w:left w:w="0" w:type="dxa"/>
                          <w:bottom w:w="0" w:type="dxa"/>
                          <w:right w:w="0" w:type="dxa"/>
                        </w:tcMar>
                        <w:vAlign w:val="top"/>
                        <w:hideMark/>
                      </w:tcPr>
                      <w:p>
                        <w:pPr>
                          <w:pBdr>
                            <w:top w:val="none" w:sz="0" w:space="0" w:color="auto"/>
                            <w:left w:val="none" w:sz="0" w:space="0" w:color="auto"/>
                            <w:bottom w:val="none" w:sz="0" w:space="0" w:color="auto"/>
                            <w:right w:val="none" w:sz="0" w:space="0" w:color="auto"/>
                          </w:pBdr>
                          <w:spacing w:line="340" w:lineRule="atLeast"/>
                          <w:ind w:left="0" w:right="0"/>
                          <w:jc w:val="right"/>
                          <w:rPr>
                            <w:rStyle w:val="documentparagraphdateswrapper"/>
                            <w:rFonts w:ascii="Century Gothic" w:eastAsia="Century Gothic" w:hAnsi="Century Gothic" w:cs="Century Gothic"/>
                            <w:sz w:val="22"/>
                            <w:szCs w:val="22"/>
                            <w:bdr w:val="none" w:sz="0" w:space="0" w:color="auto"/>
                            <w:vertAlign w:val="baseline"/>
                          </w:rPr>
                        </w:pPr>
                        <w:r>
                          <w:rPr>
                            <w:rStyle w:val="documentparagraphdateswrapper"/>
                            <w:rFonts w:ascii="Century Gothic" w:eastAsia="Century Gothic" w:hAnsi="Century Gothic" w:cs="Century Gothic"/>
                            <w:strike w:val="0"/>
                            <w:sz w:val="22"/>
                            <w:szCs w:val="22"/>
                            <w:u w:val="none"/>
                            <w:bdr w:val="none" w:sz="0" w:space="0" w:color="auto"/>
                            <w:vertAlign w:val="baseline"/>
                          </w:rPr>
                          <w:drawing>
                            <wp:anchor simplePos="0" relativeHeight="251660288" behindDoc="0" locked="0" layoutInCell="1" allowOverlap="1">
                              <wp:simplePos x="0" y="0"/>
                              <wp:positionH relativeFrom="column">
                                <wp:posOffset>-63500</wp:posOffset>
                              </wp:positionH>
                              <wp:positionV relativeFrom="paragraph">
                                <wp:posOffset>50800</wp:posOffset>
                              </wp:positionV>
                              <wp:extent cx="104569" cy="104414"/>
                              <wp:wrapNone/>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3249893" name=""/>
                                      <pic:cNvPicPr>
                                        <a:picLocks noChangeAspect="1"/>
                                      </pic:cNvPicPr>
                                    </pic:nvPicPr>
                                    <pic:blipFill>
                                      <a:blip xmlns:r="http://schemas.openxmlformats.org/officeDocument/2006/relationships" r:embed="rId9"/>
                                      <a:stretch>
                                        <a:fillRect/>
                                      </a:stretch>
                                    </pic:blipFill>
                                    <pic:spPr>
                                      <a:xfrm>
                                        <a:off x="0" y="0"/>
                                        <a:ext cx="104569" cy="104414"/>
                                      </a:xfrm>
                                      <a:prstGeom prst="rect">
                                        <a:avLst/>
                                      </a:prstGeom>
                                    </pic:spPr>
                                  </pic:pic>
                                </a:graphicData>
                              </a:graphic>
                            </wp:anchor>
                          </w:drawing>
                        </w:r>
                      </w:p>
                    </w:tc>
                    <w:tc>
                      <w:tcPr>
                        <w:tcW w:w="7620" w:type="dxa"/>
                        <w:noWrap w:val="0"/>
                        <w:tcMar>
                          <w:top w:w="100" w:type="dxa"/>
                          <w:left w:w="0" w:type="dxa"/>
                          <w:bottom w:w="0" w:type="dxa"/>
                          <w:right w:w="0" w:type="dxa"/>
                        </w:tcMar>
                        <w:vAlign w:val="top"/>
                        <w:hideMark/>
                      </w:tcPr>
                      <w:tbl>
                        <w:tblPr>
                          <w:tblStyle w:val="documentratvtable"/>
                          <w:tblCellSpacing w:w="0" w:type="dxa"/>
                          <w:tblLayout w:type="fixed"/>
                          <w:tblCellMar>
                            <w:top w:w="0" w:type="dxa"/>
                            <w:left w:w="0" w:type="dxa"/>
                            <w:bottom w:w="0" w:type="dxa"/>
                            <w:right w:w="0" w:type="dxa"/>
                          </w:tblCellMar>
                          <w:tblLook w:val="05E0"/>
                        </w:tblPr>
                        <w:tblGrid>
                          <w:gridCol w:w="4606"/>
                          <w:gridCol w:w="3004"/>
                        </w:tblGrid>
                        <w:tr>
                          <w:tblPrEx>
                            <w:tblCellSpacing w:w="0" w:type="dxa"/>
                            <w:tblLayout w:type="fixed"/>
                            <w:tblCellMar>
                              <w:top w:w="0" w:type="dxa"/>
                              <w:left w:w="0" w:type="dxa"/>
                              <w:bottom w:w="0" w:type="dxa"/>
                              <w:right w:w="0" w:type="dxa"/>
                            </w:tblCellMar>
                            <w:tblLook w:val="05E0"/>
                          </w:tblPrEx>
                          <w:trPr>
                            <w:tblCellSpacing w:w="0" w:type="dxa"/>
                          </w:trPr>
                          <w:tc>
                            <w:tcPr>
                              <w:tcW w:w="4600" w:type="dxa"/>
                              <w:tcMar>
                                <w:top w:w="0" w:type="dxa"/>
                                <w:left w:w="0" w:type="dxa"/>
                                <w:bottom w:w="0" w:type="dxa"/>
                                <w:right w:w="0" w:type="dxa"/>
                              </w:tcMar>
                              <w:vAlign w:val="top"/>
                              <w:hideMark/>
                            </w:tcPr>
                            <w:p>
                              <w:pPr>
                                <w:pStyle w:val="documentleftratvcellfield"/>
                                <w:pBdr>
                                  <w:top w:val="none" w:sz="0" w:space="0" w:color="auto"/>
                                  <w:left w:val="none" w:sz="0" w:space="0" w:color="auto"/>
                                  <w:bottom w:val="none" w:sz="0" w:space="0" w:color="auto"/>
                                  <w:right w:val="none" w:sz="0" w:space="0" w:color="auto"/>
                                </w:pBdr>
                                <w:spacing w:before="0"/>
                                <w:ind w:left="0" w:right="0"/>
                                <w:rPr>
                                  <w:rStyle w:val="documentleftratvcell"/>
                                  <w:rFonts w:ascii="Century Gothic" w:eastAsia="Century Gothic" w:hAnsi="Century Gothic" w:cs="Century Gothic"/>
                                  <w:b w:val="0"/>
                                  <w:bCs w:val="0"/>
                                  <w:color w:val="000000"/>
                                  <w:sz w:val="22"/>
                                  <w:szCs w:val="22"/>
                                  <w:bdr w:val="none" w:sz="0" w:space="0" w:color="auto"/>
                                  <w:vertAlign w:val="baseline"/>
                                </w:rPr>
                              </w:pPr>
                              <w:r>
                                <w:rPr>
                                  <w:rStyle w:val="documentratvtextp"/>
                                  <w:rFonts w:ascii="Century Gothic" w:eastAsia="Century Gothic" w:hAnsi="Century Gothic" w:cs="Century Gothic"/>
                                  <w:b w:val="0"/>
                                  <w:bCs w:val="0"/>
                                  <w:color w:val="000000"/>
                                  <w:sz w:val="22"/>
                                  <w:szCs w:val="22"/>
                                </w:rPr>
                                <w:t>CSS3</w:t>
                              </w:r>
                            </w:p>
                          </w:tc>
                          <w:tc>
                            <w:tcPr>
                              <w:tcW w:w="3000" w:type="dxa"/>
                              <w:tcMar>
                                <w:top w:w="0" w:type="dxa"/>
                                <w:left w:w="0" w:type="dxa"/>
                                <w:bottom w:w="0" w:type="dxa"/>
                                <w:right w:w="0" w:type="dxa"/>
                              </w:tcMar>
                              <w:vAlign w:val="top"/>
                              <w:hideMark/>
                            </w:tcPr>
                            <w:p>
                              <w:pPr>
                                <w:pStyle w:val="documentrating-wrapper"/>
                                <w:pBdr>
                                  <w:top w:val="none" w:sz="0" w:space="0" w:color="auto"/>
                                  <w:left w:val="none" w:sz="0" w:space="0" w:color="auto"/>
                                  <w:bottom w:val="none" w:sz="0" w:space="0" w:color="auto"/>
                                  <w:right w:val="none" w:sz="0" w:space="0" w:color="auto"/>
                                </w:pBdr>
                                <w:spacing w:before="0" w:after="0" w:line="340" w:lineRule="atLeast"/>
                                <w:ind w:left="0" w:right="0"/>
                                <w:rPr>
                                  <w:rStyle w:val="documentrightratvcell"/>
                                  <w:rFonts w:ascii="Century Gothic" w:eastAsia="Century Gothic" w:hAnsi="Century Gothic" w:cs="Century Gothic"/>
                                  <w:b w:val="0"/>
                                  <w:bCs w:val="0"/>
                                  <w:color w:val="000000"/>
                                  <w:sz w:val="22"/>
                                  <w:szCs w:val="22"/>
                                  <w:bdr w:val="none" w:sz="0" w:space="0" w:color="auto"/>
                                  <w:vertAlign w:val="baseline"/>
                                </w:rPr>
                              </w:pPr>
                              <w:r>
                                <w:rPr>
                                  <w:rStyle w:val="documentrightratvcell"/>
                                  <w:rFonts w:ascii="Century Gothic" w:eastAsia="Century Gothic" w:hAnsi="Century Gothic" w:cs="Century Gothic"/>
                                  <w:b w:val="0"/>
                                  <w:bCs w:val="0"/>
                                  <w:strike w:val="0"/>
                                  <w:color w:val="000000"/>
                                  <w:sz w:val="22"/>
                                  <w:szCs w:val="22"/>
                                  <w:u w:val="none"/>
                                  <w:bdr w:val="none" w:sz="0" w:space="0" w:color="auto"/>
                                  <w:vertAlign w:val="baseline"/>
                                </w:rPr>
                                <w:drawing>
                                  <wp:inline>
                                    <wp:extent cx="827044" cy="170859"/>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5212651" name=""/>
                                            <pic:cNvPicPr>
                                              <a:picLocks noChangeAspect="1"/>
                                            </pic:cNvPicPr>
                                          </pic:nvPicPr>
                                          <pic:blipFill>
                                            <a:blip xmlns:r="http://schemas.openxmlformats.org/officeDocument/2006/relationships" r:embed="rId10"/>
                                            <a:stretch>
                                              <a:fillRect/>
                                            </a:stretch>
                                          </pic:blipFill>
                                          <pic:spPr>
                                            <a:xfrm>
                                              <a:off x="0" y="0"/>
                                              <a:ext cx="827044" cy="170859"/>
                                            </a:xfrm>
                                            <a:prstGeom prst="rect">
                                              <a:avLst/>
                                            </a:prstGeom>
                                          </pic:spPr>
                                        </pic:pic>
                                      </a:graphicData>
                                    </a:graphic>
                                  </wp:inline>
                                </w:drawing>
                              </w:r>
                            </w:p>
                          </w:tc>
                        </w:tr>
                      </w:tbl>
                      <w:p>
                        <w:pPr>
                          <w:rPr>
                            <w:rStyle w:val="documentparagraphdateswrapper"/>
                            <w:rFonts w:ascii="Century Gothic" w:eastAsia="Century Gothic" w:hAnsi="Century Gothic" w:cs="Century Gothic"/>
                            <w:sz w:val="22"/>
                            <w:szCs w:val="22"/>
                            <w:bdr w:val="none" w:sz="0" w:space="0" w:color="auto"/>
                            <w:vertAlign w:val="baseline"/>
                          </w:rPr>
                        </w:pPr>
                      </w:p>
                    </w:tc>
                  </w:tr>
                </w:tbl>
                <w:p>
                  <w:pPr>
                    <w:rPr>
                      <w:vanish/>
                    </w:rPr>
                  </w:pPr>
                </w:p>
                <w:tbl>
                  <w:tblPr>
                    <w:tblStyle w:val="documentsectionparagraphwrapperparagraphtwocolpara"/>
                    <w:tblW w:w="0" w:type="auto"/>
                    <w:tblCellSpacing w:w="0" w:type="dxa"/>
                    <w:tblLayout w:type="fixed"/>
                    <w:tblCellMar>
                      <w:top w:w="0" w:type="dxa"/>
                      <w:left w:w="0" w:type="dxa"/>
                      <w:bottom w:w="0" w:type="dxa"/>
                      <w:right w:w="0" w:type="dxa"/>
                    </w:tblCellMar>
                    <w:tblLook w:val="05E0"/>
                  </w:tblPr>
                  <w:tblGrid>
                    <w:gridCol w:w="500"/>
                    <w:gridCol w:w="7620"/>
                  </w:tblGrid>
                  <w:tr>
                    <w:tblPrEx>
                      <w:tblW w:w="0" w:type="auto"/>
                      <w:tblCellSpacing w:w="0" w:type="dxa"/>
                      <w:tblLayout w:type="fixed"/>
                      <w:tblCellMar>
                        <w:top w:w="0" w:type="dxa"/>
                        <w:left w:w="0" w:type="dxa"/>
                        <w:bottom w:w="0" w:type="dxa"/>
                        <w:right w:w="0" w:type="dxa"/>
                      </w:tblCellMar>
                      <w:tblLook w:val="05E0"/>
                    </w:tblPrEx>
                    <w:trPr>
                      <w:tblCellSpacing w:w="0" w:type="dxa"/>
                    </w:trPr>
                    <w:tc>
                      <w:tcPr>
                        <w:tcW w:w="500" w:type="dxa"/>
                        <w:noWrap w:val="0"/>
                        <w:tcMar>
                          <w:top w:w="100" w:type="dxa"/>
                          <w:left w:w="0" w:type="dxa"/>
                          <w:bottom w:w="0" w:type="dxa"/>
                          <w:right w:w="0" w:type="dxa"/>
                        </w:tcMar>
                        <w:vAlign w:val="top"/>
                        <w:hideMark/>
                      </w:tcPr>
                      <w:p>
                        <w:pPr>
                          <w:pBdr>
                            <w:top w:val="none" w:sz="0" w:space="0" w:color="auto"/>
                            <w:left w:val="none" w:sz="0" w:space="0" w:color="auto"/>
                            <w:bottom w:val="none" w:sz="0" w:space="0" w:color="auto"/>
                            <w:right w:val="none" w:sz="0" w:space="0" w:color="auto"/>
                          </w:pBdr>
                          <w:spacing w:line="340" w:lineRule="atLeast"/>
                          <w:ind w:left="0" w:right="0"/>
                          <w:jc w:val="right"/>
                          <w:rPr>
                            <w:rStyle w:val="documentparagraphdateswrapper"/>
                            <w:rFonts w:ascii="Century Gothic" w:eastAsia="Century Gothic" w:hAnsi="Century Gothic" w:cs="Century Gothic"/>
                            <w:sz w:val="22"/>
                            <w:szCs w:val="22"/>
                            <w:bdr w:val="none" w:sz="0" w:space="0" w:color="auto"/>
                            <w:vertAlign w:val="baseline"/>
                          </w:rPr>
                        </w:pPr>
                        <w:r>
                          <w:rPr>
                            <w:rStyle w:val="documentparagraphdateswrapper"/>
                            <w:rFonts w:ascii="Century Gothic" w:eastAsia="Century Gothic" w:hAnsi="Century Gothic" w:cs="Century Gothic"/>
                            <w:strike w:val="0"/>
                            <w:sz w:val="22"/>
                            <w:szCs w:val="22"/>
                            <w:u w:val="none"/>
                            <w:bdr w:val="none" w:sz="0" w:space="0" w:color="auto"/>
                            <w:vertAlign w:val="baseline"/>
                          </w:rPr>
                          <w:drawing>
                            <wp:anchor simplePos="0" relativeHeight="251661312" behindDoc="0" locked="0" layoutInCell="1" allowOverlap="1">
                              <wp:simplePos x="0" y="0"/>
                              <wp:positionH relativeFrom="column">
                                <wp:posOffset>-63500</wp:posOffset>
                              </wp:positionH>
                              <wp:positionV relativeFrom="paragraph">
                                <wp:posOffset>50800</wp:posOffset>
                              </wp:positionV>
                              <wp:extent cx="104569" cy="104414"/>
                              <wp:wrapNone/>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8428632" name=""/>
                                      <pic:cNvPicPr>
                                        <a:picLocks noChangeAspect="1"/>
                                      </pic:cNvPicPr>
                                    </pic:nvPicPr>
                                    <pic:blipFill>
                                      <a:blip xmlns:r="http://schemas.openxmlformats.org/officeDocument/2006/relationships" r:embed="rId9"/>
                                      <a:stretch>
                                        <a:fillRect/>
                                      </a:stretch>
                                    </pic:blipFill>
                                    <pic:spPr>
                                      <a:xfrm>
                                        <a:off x="0" y="0"/>
                                        <a:ext cx="104569" cy="104414"/>
                                      </a:xfrm>
                                      <a:prstGeom prst="rect">
                                        <a:avLst/>
                                      </a:prstGeom>
                                    </pic:spPr>
                                  </pic:pic>
                                </a:graphicData>
                              </a:graphic>
                            </wp:anchor>
                          </w:drawing>
                        </w:r>
                      </w:p>
                    </w:tc>
                    <w:tc>
                      <w:tcPr>
                        <w:tcW w:w="7620" w:type="dxa"/>
                        <w:noWrap w:val="0"/>
                        <w:tcMar>
                          <w:top w:w="100" w:type="dxa"/>
                          <w:left w:w="0" w:type="dxa"/>
                          <w:bottom w:w="0" w:type="dxa"/>
                          <w:right w:w="0" w:type="dxa"/>
                        </w:tcMar>
                        <w:vAlign w:val="top"/>
                        <w:hideMark/>
                      </w:tcPr>
                      <w:tbl>
                        <w:tblPr>
                          <w:tblStyle w:val="documentratvtable"/>
                          <w:tblCellSpacing w:w="0" w:type="dxa"/>
                          <w:tblLayout w:type="fixed"/>
                          <w:tblCellMar>
                            <w:top w:w="0" w:type="dxa"/>
                            <w:left w:w="0" w:type="dxa"/>
                            <w:bottom w:w="0" w:type="dxa"/>
                            <w:right w:w="0" w:type="dxa"/>
                          </w:tblCellMar>
                          <w:tblLook w:val="05E0"/>
                        </w:tblPr>
                        <w:tblGrid>
                          <w:gridCol w:w="4606"/>
                          <w:gridCol w:w="3004"/>
                        </w:tblGrid>
                        <w:tr>
                          <w:tblPrEx>
                            <w:tblCellSpacing w:w="0" w:type="dxa"/>
                            <w:tblLayout w:type="fixed"/>
                            <w:tblCellMar>
                              <w:top w:w="0" w:type="dxa"/>
                              <w:left w:w="0" w:type="dxa"/>
                              <w:bottom w:w="0" w:type="dxa"/>
                              <w:right w:w="0" w:type="dxa"/>
                            </w:tblCellMar>
                            <w:tblLook w:val="05E0"/>
                          </w:tblPrEx>
                          <w:trPr>
                            <w:tblCellSpacing w:w="0" w:type="dxa"/>
                          </w:trPr>
                          <w:tc>
                            <w:tcPr>
                              <w:tcW w:w="4600" w:type="dxa"/>
                              <w:tcMar>
                                <w:top w:w="0" w:type="dxa"/>
                                <w:left w:w="0" w:type="dxa"/>
                                <w:bottom w:w="0" w:type="dxa"/>
                                <w:right w:w="0" w:type="dxa"/>
                              </w:tcMar>
                              <w:vAlign w:val="top"/>
                              <w:hideMark/>
                            </w:tcPr>
                            <w:p>
                              <w:pPr>
                                <w:pStyle w:val="documentleftratvcellfield"/>
                                <w:pBdr>
                                  <w:top w:val="none" w:sz="0" w:space="0" w:color="auto"/>
                                  <w:left w:val="none" w:sz="0" w:space="0" w:color="auto"/>
                                  <w:bottom w:val="none" w:sz="0" w:space="0" w:color="auto"/>
                                  <w:right w:val="none" w:sz="0" w:space="0" w:color="auto"/>
                                </w:pBdr>
                                <w:spacing w:before="0"/>
                                <w:ind w:left="0" w:right="0"/>
                                <w:rPr>
                                  <w:rStyle w:val="documentleftratvcell"/>
                                  <w:rFonts w:ascii="Century Gothic" w:eastAsia="Century Gothic" w:hAnsi="Century Gothic" w:cs="Century Gothic"/>
                                  <w:b w:val="0"/>
                                  <w:bCs w:val="0"/>
                                  <w:color w:val="000000"/>
                                  <w:sz w:val="22"/>
                                  <w:szCs w:val="22"/>
                                  <w:bdr w:val="none" w:sz="0" w:space="0" w:color="auto"/>
                                  <w:vertAlign w:val="baseline"/>
                                </w:rPr>
                              </w:pPr>
                              <w:r>
                                <w:rPr>
                                  <w:rStyle w:val="documentratvtextp"/>
                                  <w:rFonts w:ascii="Century Gothic" w:eastAsia="Century Gothic" w:hAnsi="Century Gothic" w:cs="Century Gothic"/>
                                  <w:b w:val="0"/>
                                  <w:bCs w:val="0"/>
                                  <w:color w:val="000000"/>
                                  <w:sz w:val="22"/>
                                  <w:szCs w:val="22"/>
                                </w:rPr>
                                <w:t>JavaScript</w:t>
                              </w:r>
                            </w:p>
                          </w:tc>
                          <w:tc>
                            <w:tcPr>
                              <w:tcW w:w="3000" w:type="dxa"/>
                              <w:tcMar>
                                <w:top w:w="0" w:type="dxa"/>
                                <w:left w:w="0" w:type="dxa"/>
                                <w:bottom w:w="0" w:type="dxa"/>
                                <w:right w:w="0" w:type="dxa"/>
                              </w:tcMar>
                              <w:vAlign w:val="top"/>
                              <w:hideMark/>
                            </w:tcPr>
                            <w:p>
                              <w:pPr>
                                <w:pStyle w:val="documentrating-wrapper"/>
                                <w:pBdr>
                                  <w:top w:val="none" w:sz="0" w:space="0" w:color="auto"/>
                                  <w:left w:val="none" w:sz="0" w:space="0" w:color="auto"/>
                                  <w:bottom w:val="none" w:sz="0" w:space="0" w:color="auto"/>
                                  <w:right w:val="none" w:sz="0" w:space="0" w:color="auto"/>
                                </w:pBdr>
                                <w:spacing w:before="0" w:after="0" w:line="340" w:lineRule="atLeast"/>
                                <w:ind w:left="0" w:right="0"/>
                                <w:rPr>
                                  <w:rStyle w:val="documentrightratvcell"/>
                                  <w:rFonts w:ascii="Century Gothic" w:eastAsia="Century Gothic" w:hAnsi="Century Gothic" w:cs="Century Gothic"/>
                                  <w:b w:val="0"/>
                                  <w:bCs w:val="0"/>
                                  <w:color w:val="000000"/>
                                  <w:sz w:val="22"/>
                                  <w:szCs w:val="22"/>
                                  <w:bdr w:val="none" w:sz="0" w:space="0" w:color="auto"/>
                                  <w:vertAlign w:val="baseline"/>
                                </w:rPr>
                              </w:pPr>
                              <w:r>
                                <w:rPr>
                                  <w:rStyle w:val="documentrightratvcell"/>
                                  <w:rFonts w:ascii="Century Gothic" w:eastAsia="Century Gothic" w:hAnsi="Century Gothic" w:cs="Century Gothic"/>
                                  <w:b w:val="0"/>
                                  <w:bCs w:val="0"/>
                                  <w:strike w:val="0"/>
                                  <w:color w:val="000000"/>
                                  <w:sz w:val="22"/>
                                  <w:szCs w:val="22"/>
                                  <w:u w:val="none"/>
                                  <w:bdr w:val="none" w:sz="0" w:space="0" w:color="auto"/>
                                  <w:vertAlign w:val="baseline"/>
                                </w:rPr>
                                <w:drawing>
                                  <wp:inline>
                                    <wp:extent cx="827044" cy="170859"/>
                                    <wp:docPr id="1000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778895" name=""/>
                                            <pic:cNvPicPr>
                                              <a:picLocks noChangeAspect="1"/>
                                            </pic:cNvPicPr>
                                          </pic:nvPicPr>
                                          <pic:blipFill>
                                            <a:blip xmlns:r="http://schemas.openxmlformats.org/officeDocument/2006/relationships" r:embed="rId11"/>
                                            <a:stretch>
                                              <a:fillRect/>
                                            </a:stretch>
                                          </pic:blipFill>
                                          <pic:spPr>
                                            <a:xfrm>
                                              <a:off x="0" y="0"/>
                                              <a:ext cx="827044" cy="170859"/>
                                            </a:xfrm>
                                            <a:prstGeom prst="rect">
                                              <a:avLst/>
                                            </a:prstGeom>
                                          </pic:spPr>
                                        </pic:pic>
                                      </a:graphicData>
                                    </a:graphic>
                                  </wp:inline>
                                </w:drawing>
                              </w:r>
                            </w:p>
                          </w:tc>
                        </w:tr>
                      </w:tbl>
                      <w:p>
                        <w:pPr>
                          <w:rPr>
                            <w:rStyle w:val="documentparagraphdateswrapper"/>
                            <w:rFonts w:ascii="Century Gothic" w:eastAsia="Century Gothic" w:hAnsi="Century Gothic" w:cs="Century Gothic"/>
                            <w:sz w:val="22"/>
                            <w:szCs w:val="22"/>
                            <w:bdr w:val="none" w:sz="0" w:space="0" w:color="auto"/>
                            <w:vertAlign w:val="baseline"/>
                          </w:rPr>
                        </w:pPr>
                      </w:p>
                    </w:tc>
                  </w:tr>
                </w:tbl>
                <w:p>
                  <w:pPr>
                    <w:rPr>
                      <w:vanish/>
                    </w:rPr>
                  </w:pPr>
                </w:p>
                <w:tbl>
                  <w:tblPr>
                    <w:tblStyle w:val="documentsectionparagraphwrapperparagraphtwocolpara"/>
                    <w:tblW w:w="0" w:type="auto"/>
                    <w:tblCellSpacing w:w="0" w:type="dxa"/>
                    <w:tblLayout w:type="fixed"/>
                    <w:tblCellMar>
                      <w:top w:w="0" w:type="dxa"/>
                      <w:left w:w="0" w:type="dxa"/>
                      <w:bottom w:w="0" w:type="dxa"/>
                      <w:right w:w="0" w:type="dxa"/>
                    </w:tblCellMar>
                    <w:tblLook w:val="05E0"/>
                  </w:tblPr>
                  <w:tblGrid>
                    <w:gridCol w:w="500"/>
                    <w:gridCol w:w="7620"/>
                  </w:tblGrid>
                  <w:tr>
                    <w:tblPrEx>
                      <w:tblW w:w="0" w:type="auto"/>
                      <w:tblCellSpacing w:w="0" w:type="dxa"/>
                      <w:tblLayout w:type="fixed"/>
                      <w:tblCellMar>
                        <w:top w:w="0" w:type="dxa"/>
                        <w:left w:w="0" w:type="dxa"/>
                        <w:bottom w:w="0" w:type="dxa"/>
                        <w:right w:w="0" w:type="dxa"/>
                      </w:tblCellMar>
                      <w:tblLook w:val="05E0"/>
                    </w:tblPrEx>
                    <w:trPr>
                      <w:tblCellSpacing w:w="0" w:type="dxa"/>
                    </w:trPr>
                    <w:tc>
                      <w:tcPr>
                        <w:tcW w:w="500" w:type="dxa"/>
                        <w:noWrap w:val="0"/>
                        <w:tcMar>
                          <w:top w:w="100" w:type="dxa"/>
                          <w:left w:w="0" w:type="dxa"/>
                          <w:bottom w:w="0" w:type="dxa"/>
                          <w:right w:w="0" w:type="dxa"/>
                        </w:tcMar>
                        <w:vAlign w:val="top"/>
                        <w:hideMark/>
                      </w:tcPr>
                      <w:p>
                        <w:pPr>
                          <w:pBdr>
                            <w:top w:val="none" w:sz="0" w:space="0" w:color="auto"/>
                            <w:left w:val="none" w:sz="0" w:space="0" w:color="auto"/>
                            <w:bottom w:val="none" w:sz="0" w:space="0" w:color="auto"/>
                            <w:right w:val="none" w:sz="0" w:space="0" w:color="auto"/>
                          </w:pBdr>
                          <w:spacing w:line="340" w:lineRule="atLeast"/>
                          <w:ind w:left="0" w:right="0"/>
                          <w:jc w:val="right"/>
                          <w:rPr>
                            <w:rStyle w:val="documentparagraphdateswrapper"/>
                            <w:rFonts w:ascii="Century Gothic" w:eastAsia="Century Gothic" w:hAnsi="Century Gothic" w:cs="Century Gothic"/>
                            <w:sz w:val="22"/>
                            <w:szCs w:val="22"/>
                            <w:bdr w:val="none" w:sz="0" w:space="0" w:color="auto"/>
                            <w:vertAlign w:val="baseline"/>
                          </w:rPr>
                        </w:pPr>
                        <w:r>
                          <w:rPr>
                            <w:rStyle w:val="documentparagraphdateswrapper"/>
                            <w:rFonts w:ascii="Century Gothic" w:eastAsia="Century Gothic" w:hAnsi="Century Gothic" w:cs="Century Gothic"/>
                            <w:strike w:val="0"/>
                            <w:sz w:val="22"/>
                            <w:szCs w:val="22"/>
                            <w:u w:val="none"/>
                            <w:bdr w:val="none" w:sz="0" w:space="0" w:color="auto"/>
                            <w:vertAlign w:val="baseline"/>
                          </w:rPr>
                          <w:drawing>
                            <wp:anchor simplePos="0" relativeHeight="251662336" behindDoc="0" locked="0" layoutInCell="1" allowOverlap="1">
                              <wp:simplePos x="0" y="0"/>
                              <wp:positionH relativeFrom="column">
                                <wp:posOffset>-63500</wp:posOffset>
                              </wp:positionH>
                              <wp:positionV relativeFrom="paragraph">
                                <wp:posOffset>50800</wp:posOffset>
                              </wp:positionV>
                              <wp:extent cx="104569" cy="104414"/>
                              <wp:wrapNone/>
                              <wp:docPr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293412" name=""/>
                                      <pic:cNvPicPr>
                                        <a:picLocks noChangeAspect="1"/>
                                      </pic:cNvPicPr>
                                    </pic:nvPicPr>
                                    <pic:blipFill>
                                      <a:blip xmlns:r="http://schemas.openxmlformats.org/officeDocument/2006/relationships" r:embed="rId9"/>
                                      <a:stretch>
                                        <a:fillRect/>
                                      </a:stretch>
                                    </pic:blipFill>
                                    <pic:spPr>
                                      <a:xfrm>
                                        <a:off x="0" y="0"/>
                                        <a:ext cx="104569" cy="104414"/>
                                      </a:xfrm>
                                      <a:prstGeom prst="rect">
                                        <a:avLst/>
                                      </a:prstGeom>
                                    </pic:spPr>
                                  </pic:pic>
                                </a:graphicData>
                              </a:graphic>
                            </wp:anchor>
                          </w:drawing>
                        </w:r>
                      </w:p>
                    </w:tc>
                    <w:tc>
                      <w:tcPr>
                        <w:tcW w:w="7620" w:type="dxa"/>
                        <w:noWrap w:val="0"/>
                        <w:tcMar>
                          <w:top w:w="100" w:type="dxa"/>
                          <w:left w:w="0" w:type="dxa"/>
                          <w:bottom w:w="0" w:type="dxa"/>
                          <w:right w:w="0" w:type="dxa"/>
                        </w:tcMar>
                        <w:vAlign w:val="top"/>
                        <w:hideMark/>
                      </w:tcPr>
                      <w:tbl>
                        <w:tblPr>
                          <w:tblStyle w:val="documentratvtable"/>
                          <w:tblCellSpacing w:w="0" w:type="dxa"/>
                          <w:tblLayout w:type="fixed"/>
                          <w:tblCellMar>
                            <w:top w:w="0" w:type="dxa"/>
                            <w:left w:w="0" w:type="dxa"/>
                            <w:bottom w:w="0" w:type="dxa"/>
                            <w:right w:w="0" w:type="dxa"/>
                          </w:tblCellMar>
                          <w:tblLook w:val="05E0"/>
                        </w:tblPr>
                        <w:tblGrid>
                          <w:gridCol w:w="4606"/>
                          <w:gridCol w:w="3004"/>
                        </w:tblGrid>
                        <w:tr>
                          <w:tblPrEx>
                            <w:tblCellSpacing w:w="0" w:type="dxa"/>
                            <w:tblLayout w:type="fixed"/>
                            <w:tblCellMar>
                              <w:top w:w="0" w:type="dxa"/>
                              <w:left w:w="0" w:type="dxa"/>
                              <w:bottom w:w="0" w:type="dxa"/>
                              <w:right w:w="0" w:type="dxa"/>
                            </w:tblCellMar>
                            <w:tblLook w:val="05E0"/>
                          </w:tblPrEx>
                          <w:trPr>
                            <w:tblCellSpacing w:w="0" w:type="dxa"/>
                          </w:trPr>
                          <w:tc>
                            <w:tcPr>
                              <w:tcW w:w="4600" w:type="dxa"/>
                              <w:tcMar>
                                <w:top w:w="0" w:type="dxa"/>
                                <w:left w:w="0" w:type="dxa"/>
                                <w:bottom w:w="0" w:type="dxa"/>
                                <w:right w:w="0" w:type="dxa"/>
                              </w:tcMar>
                              <w:vAlign w:val="top"/>
                              <w:hideMark/>
                            </w:tcPr>
                            <w:p>
                              <w:pPr>
                                <w:pStyle w:val="documentleftratvcellfield"/>
                                <w:pBdr>
                                  <w:top w:val="none" w:sz="0" w:space="0" w:color="auto"/>
                                  <w:left w:val="none" w:sz="0" w:space="0" w:color="auto"/>
                                  <w:bottom w:val="none" w:sz="0" w:space="0" w:color="auto"/>
                                  <w:right w:val="none" w:sz="0" w:space="0" w:color="auto"/>
                                </w:pBdr>
                                <w:spacing w:before="0"/>
                                <w:ind w:left="0" w:right="0"/>
                                <w:rPr>
                                  <w:rStyle w:val="documentleftratvcell"/>
                                  <w:rFonts w:ascii="Century Gothic" w:eastAsia="Century Gothic" w:hAnsi="Century Gothic" w:cs="Century Gothic"/>
                                  <w:b w:val="0"/>
                                  <w:bCs w:val="0"/>
                                  <w:color w:val="000000"/>
                                  <w:sz w:val="22"/>
                                  <w:szCs w:val="22"/>
                                  <w:bdr w:val="none" w:sz="0" w:space="0" w:color="auto"/>
                                  <w:vertAlign w:val="baseline"/>
                                </w:rPr>
                              </w:pPr>
                              <w:r>
                                <w:rPr>
                                  <w:rStyle w:val="documentratvtextp"/>
                                  <w:rFonts w:ascii="Century Gothic" w:eastAsia="Century Gothic" w:hAnsi="Century Gothic" w:cs="Century Gothic"/>
                                  <w:b w:val="0"/>
                                  <w:bCs w:val="0"/>
                                  <w:color w:val="000000"/>
                                  <w:sz w:val="22"/>
                                  <w:szCs w:val="22"/>
                                </w:rPr>
                                <w:t>Angular 6+</w:t>
                              </w:r>
                            </w:p>
                          </w:tc>
                          <w:tc>
                            <w:tcPr>
                              <w:tcW w:w="3000" w:type="dxa"/>
                              <w:tcMar>
                                <w:top w:w="0" w:type="dxa"/>
                                <w:left w:w="0" w:type="dxa"/>
                                <w:bottom w:w="0" w:type="dxa"/>
                                <w:right w:w="0" w:type="dxa"/>
                              </w:tcMar>
                              <w:vAlign w:val="top"/>
                              <w:hideMark/>
                            </w:tcPr>
                            <w:p>
                              <w:pPr>
                                <w:pStyle w:val="documentrating-wrapper"/>
                                <w:pBdr>
                                  <w:top w:val="none" w:sz="0" w:space="0" w:color="auto"/>
                                  <w:left w:val="none" w:sz="0" w:space="0" w:color="auto"/>
                                  <w:bottom w:val="none" w:sz="0" w:space="0" w:color="auto"/>
                                  <w:right w:val="none" w:sz="0" w:space="0" w:color="auto"/>
                                </w:pBdr>
                                <w:spacing w:before="0" w:after="0" w:line="340" w:lineRule="atLeast"/>
                                <w:ind w:left="0" w:right="0"/>
                                <w:rPr>
                                  <w:rStyle w:val="documentrightratvcell"/>
                                  <w:rFonts w:ascii="Century Gothic" w:eastAsia="Century Gothic" w:hAnsi="Century Gothic" w:cs="Century Gothic"/>
                                  <w:b w:val="0"/>
                                  <w:bCs w:val="0"/>
                                  <w:color w:val="000000"/>
                                  <w:sz w:val="22"/>
                                  <w:szCs w:val="22"/>
                                  <w:bdr w:val="none" w:sz="0" w:space="0" w:color="auto"/>
                                  <w:vertAlign w:val="baseline"/>
                                </w:rPr>
                              </w:pPr>
                              <w:r>
                                <w:rPr>
                                  <w:rStyle w:val="documentrightratvcell"/>
                                  <w:rFonts w:ascii="Century Gothic" w:eastAsia="Century Gothic" w:hAnsi="Century Gothic" w:cs="Century Gothic"/>
                                  <w:b w:val="0"/>
                                  <w:bCs w:val="0"/>
                                  <w:strike w:val="0"/>
                                  <w:color w:val="000000"/>
                                  <w:sz w:val="22"/>
                                  <w:szCs w:val="22"/>
                                  <w:u w:val="none"/>
                                  <w:bdr w:val="none" w:sz="0" w:space="0" w:color="auto"/>
                                  <w:vertAlign w:val="baseline"/>
                                </w:rPr>
                                <w:drawing>
                                  <wp:inline>
                                    <wp:extent cx="827044" cy="170859"/>
                                    <wp:docPr id="10001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982306" name=""/>
                                            <pic:cNvPicPr>
                                              <a:picLocks noChangeAspect="1"/>
                                            </pic:cNvPicPr>
                                          </pic:nvPicPr>
                                          <pic:blipFill>
                                            <a:blip xmlns:r="http://schemas.openxmlformats.org/officeDocument/2006/relationships" r:embed="rId11"/>
                                            <a:stretch>
                                              <a:fillRect/>
                                            </a:stretch>
                                          </pic:blipFill>
                                          <pic:spPr>
                                            <a:xfrm>
                                              <a:off x="0" y="0"/>
                                              <a:ext cx="827044" cy="170859"/>
                                            </a:xfrm>
                                            <a:prstGeom prst="rect">
                                              <a:avLst/>
                                            </a:prstGeom>
                                          </pic:spPr>
                                        </pic:pic>
                                      </a:graphicData>
                                    </a:graphic>
                                  </wp:inline>
                                </w:drawing>
                              </w:r>
                            </w:p>
                          </w:tc>
                        </w:tr>
                      </w:tbl>
                      <w:p>
                        <w:pPr>
                          <w:rPr>
                            <w:rStyle w:val="documentparagraphdateswrapper"/>
                            <w:rFonts w:ascii="Century Gothic" w:eastAsia="Century Gothic" w:hAnsi="Century Gothic" w:cs="Century Gothic"/>
                            <w:sz w:val="22"/>
                            <w:szCs w:val="22"/>
                            <w:bdr w:val="none" w:sz="0" w:space="0" w:color="auto"/>
                            <w:vertAlign w:val="baseline"/>
                          </w:rPr>
                        </w:pPr>
                      </w:p>
                    </w:tc>
                  </w:tr>
                </w:tbl>
                <w:p>
                  <w:pPr>
                    <w:rPr>
                      <w:vanish/>
                    </w:rPr>
                  </w:pPr>
                </w:p>
                <w:tbl>
                  <w:tblPr>
                    <w:tblStyle w:val="documentsectionparagraphwrapperparagraphtwocolpara"/>
                    <w:tblW w:w="0" w:type="auto"/>
                    <w:tblCellSpacing w:w="0" w:type="dxa"/>
                    <w:tblLayout w:type="fixed"/>
                    <w:tblCellMar>
                      <w:top w:w="0" w:type="dxa"/>
                      <w:left w:w="0" w:type="dxa"/>
                      <w:bottom w:w="0" w:type="dxa"/>
                      <w:right w:w="0" w:type="dxa"/>
                    </w:tblCellMar>
                    <w:tblLook w:val="05E0"/>
                  </w:tblPr>
                  <w:tblGrid>
                    <w:gridCol w:w="500"/>
                    <w:gridCol w:w="7620"/>
                  </w:tblGrid>
                  <w:tr>
                    <w:tblPrEx>
                      <w:tblW w:w="0" w:type="auto"/>
                      <w:tblCellSpacing w:w="0" w:type="dxa"/>
                      <w:tblLayout w:type="fixed"/>
                      <w:tblCellMar>
                        <w:top w:w="0" w:type="dxa"/>
                        <w:left w:w="0" w:type="dxa"/>
                        <w:bottom w:w="0" w:type="dxa"/>
                        <w:right w:w="0" w:type="dxa"/>
                      </w:tblCellMar>
                      <w:tblLook w:val="05E0"/>
                    </w:tblPrEx>
                    <w:trPr>
                      <w:tblCellSpacing w:w="0" w:type="dxa"/>
                    </w:trPr>
                    <w:tc>
                      <w:tcPr>
                        <w:tcW w:w="500" w:type="dxa"/>
                        <w:noWrap w:val="0"/>
                        <w:tcMar>
                          <w:top w:w="100" w:type="dxa"/>
                          <w:left w:w="0" w:type="dxa"/>
                          <w:bottom w:w="0" w:type="dxa"/>
                          <w:right w:w="0" w:type="dxa"/>
                        </w:tcMar>
                        <w:vAlign w:val="top"/>
                        <w:hideMark/>
                      </w:tcPr>
                      <w:p>
                        <w:pPr>
                          <w:pBdr>
                            <w:top w:val="none" w:sz="0" w:space="0" w:color="auto"/>
                            <w:left w:val="none" w:sz="0" w:space="0" w:color="auto"/>
                            <w:bottom w:val="none" w:sz="0" w:space="0" w:color="auto"/>
                            <w:right w:val="none" w:sz="0" w:space="0" w:color="auto"/>
                          </w:pBdr>
                          <w:spacing w:line="340" w:lineRule="atLeast"/>
                          <w:ind w:left="0" w:right="0"/>
                          <w:jc w:val="right"/>
                          <w:rPr>
                            <w:rStyle w:val="documentparagraphdateswrapper"/>
                            <w:rFonts w:ascii="Century Gothic" w:eastAsia="Century Gothic" w:hAnsi="Century Gothic" w:cs="Century Gothic"/>
                            <w:sz w:val="22"/>
                            <w:szCs w:val="22"/>
                            <w:bdr w:val="none" w:sz="0" w:space="0" w:color="auto"/>
                            <w:vertAlign w:val="baseline"/>
                          </w:rPr>
                        </w:pPr>
                        <w:r>
                          <w:rPr>
                            <w:rStyle w:val="documentparagraphdateswrapper"/>
                            <w:rFonts w:ascii="Century Gothic" w:eastAsia="Century Gothic" w:hAnsi="Century Gothic" w:cs="Century Gothic"/>
                            <w:strike w:val="0"/>
                            <w:sz w:val="22"/>
                            <w:szCs w:val="22"/>
                            <w:u w:val="none"/>
                            <w:bdr w:val="none" w:sz="0" w:space="0" w:color="auto"/>
                            <w:vertAlign w:val="baseline"/>
                          </w:rPr>
                          <w:drawing>
                            <wp:anchor simplePos="0" relativeHeight="251663360" behindDoc="0" locked="0" layoutInCell="1" allowOverlap="1">
                              <wp:simplePos x="0" y="0"/>
                              <wp:positionH relativeFrom="column">
                                <wp:posOffset>-63500</wp:posOffset>
                              </wp:positionH>
                              <wp:positionV relativeFrom="paragraph">
                                <wp:posOffset>50800</wp:posOffset>
                              </wp:positionV>
                              <wp:extent cx="104569" cy="104414"/>
                              <wp:wrapNone/>
                              <wp:docPr id="1000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7731193" name=""/>
                                      <pic:cNvPicPr>
                                        <a:picLocks noChangeAspect="1"/>
                                      </pic:cNvPicPr>
                                    </pic:nvPicPr>
                                    <pic:blipFill>
                                      <a:blip xmlns:r="http://schemas.openxmlformats.org/officeDocument/2006/relationships" r:embed="rId9"/>
                                      <a:stretch>
                                        <a:fillRect/>
                                      </a:stretch>
                                    </pic:blipFill>
                                    <pic:spPr>
                                      <a:xfrm>
                                        <a:off x="0" y="0"/>
                                        <a:ext cx="104569" cy="104414"/>
                                      </a:xfrm>
                                      <a:prstGeom prst="rect">
                                        <a:avLst/>
                                      </a:prstGeom>
                                    </pic:spPr>
                                  </pic:pic>
                                </a:graphicData>
                              </a:graphic>
                            </wp:anchor>
                          </w:drawing>
                        </w:r>
                      </w:p>
                    </w:tc>
                    <w:tc>
                      <w:tcPr>
                        <w:tcW w:w="7620" w:type="dxa"/>
                        <w:noWrap w:val="0"/>
                        <w:tcMar>
                          <w:top w:w="100" w:type="dxa"/>
                          <w:left w:w="0" w:type="dxa"/>
                          <w:bottom w:w="0" w:type="dxa"/>
                          <w:right w:w="0" w:type="dxa"/>
                        </w:tcMar>
                        <w:vAlign w:val="top"/>
                        <w:hideMark/>
                      </w:tcPr>
                      <w:tbl>
                        <w:tblPr>
                          <w:tblStyle w:val="documentratvtable"/>
                          <w:tblCellSpacing w:w="0" w:type="dxa"/>
                          <w:tblLayout w:type="fixed"/>
                          <w:tblCellMar>
                            <w:top w:w="0" w:type="dxa"/>
                            <w:left w:w="0" w:type="dxa"/>
                            <w:bottom w:w="0" w:type="dxa"/>
                            <w:right w:w="0" w:type="dxa"/>
                          </w:tblCellMar>
                          <w:tblLook w:val="05E0"/>
                        </w:tblPr>
                        <w:tblGrid>
                          <w:gridCol w:w="4606"/>
                          <w:gridCol w:w="3004"/>
                        </w:tblGrid>
                        <w:tr>
                          <w:tblPrEx>
                            <w:tblCellSpacing w:w="0" w:type="dxa"/>
                            <w:tblLayout w:type="fixed"/>
                            <w:tblCellMar>
                              <w:top w:w="0" w:type="dxa"/>
                              <w:left w:w="0" w:type="dxa"/>
                              <w:bottom w:w="0" w:type="dxa"/>
                              <w:right w:w="0" w:type="dxa"/>
                            </w:tblCellMar>
                            <w:tblLook w:val="05E0"/>
                          </w:tblPrEx>
                          <w:trPr>
                            <w:tblCellSpacing w:w="0" w:type="dxa"/>
                          </w:trPr>
                          <w:tc>
                            <w:tcPr>
                              <w:tcW w:w="4600" w:type="dxa"/>
                              <w:tcMar>
                                <w:top w:w="0" w:type="dxa"/>
                                <w:left w:w="0" w:type="dxa"/>
                                <w:bottom w:w="0" w:type="dxa"/>
                                <w:right w:w="0" w:type="dxa"/>
                              </w:tcMar>
                              <w:vAlign w:val="top"/>
                              <w:hideMark/>
                            </w:tcPr>
                            <w:p>
                              <w:pPr>
                                <w:pStyle w:val="documentleftratvcellfield"/>
                                <w:pBdr>
                                  <w:top w:val="none" w:sz="0" w:space="0" w:color="auto"/>
                                  <w:left w:val="none" w:sz="0" w:space="0" w:color="auto"/>
                                  <w:bottom w:val="none" w:sz="0" w:space="0" w:color="auto"/>
                                  <w:right w:val="none" w:sz="0" w:space="0" w:color="auto"/>
                                </w:pBdr>
                                <w:spacing w:before="0"/>
                                <w:ind w:left="0" w:right="0"/>
                                <w:rPr>
                                  <w:rStyle w:val="documentleftratvcell"/>
                                  <w:rFonts w:ascii="Century Gothic" w:eastAsia="Century Gothic" w:hAnsi="Century Gothic" w:cs="Century Gothic"/>
                                  <w:b w:val="0"/>
                                  <w:bCs w:val="0"/>
                                  <w:color w:val="000000"/>
                                  <w:sz w:val="22"/>
                                  <w:szCs w:val="22"/>
                                  <w:bdr w:val="none" w:sz="0" w:space="0" w:color="auto"/>
                                  <w:vertAlign w:val="baseline"/>
                                </w:rPr>
                              </w:pPr>
                              <w:r>
                                <w:rPr>
                                  <w:rStyle w:val="documentratvtextp"/>
                                  <w:rFonts w:ascii="Century Gothic" w:eastAsia="Century Gothic" w:hAnsi="Century Gothic" w:cs="Century Gothic"/>
                                  <w:b w:val="0"/>
                                  <w:bCs w:val="0"/>
                                  <w:color w:val="000000"/>
                                  <w:sz w:val="22"/>
                                  <w:szCs w:val="22"/>
                                </w:rPr>
                                <w:t>JQuery</w:t>
                              </w:r>
                            </w:p>
                          </w:tc>
                          <w:tc>
                            <w:tcPr>
                              <w:tcW w:w="3000" w:type="dxa"/>
                              <w:tcMar>
                                <w:top w:w="0" w:type="dxa"/>
                                <w:left w:w="0" w:type="dxa"/>
                                <w:bottom w:w="0" w:type="dxa"/>
                                <w:right w:w="0" w:type="dxa"/>
                              </w:tcMar>
                              <w:vAlign w:val="top"/>
                              <w:hideMark/>
                            </w:tcPr>
                            <w:p>
                              <w:pPr>
                                <w:pStyle w:val="documentrating-wrapper"/>
                                <w:pBdr>
                                  <w:top w:val="none" w:sz="0" w:space="0" w:color="auto"/>
                                  <w:left w:val="none" w:sz="0" w:space="0" w:color="auto"/>
                                  <w:bottom w:val="none" w:sz="0" w:space="0" w:color="auto"/>
                                  <w:right w:val="none" w:sz="0" w:space="0" w:color="auto"/>
                                </w:pBdr>
                                <w:spacing w:before="0" w:after="0" w:line="340" w:lineRule="atLeast"/>
                                <w:ind w:left="0" w:right="0"/>
                                <w:rPr>
                                  <w:rStyle w:val="documentrightratvcell"/>
                                  <w:rFonts w:ascii="Century Gothic" w:eastAsia="Century Gothic" w:hAnsi="Century Gothic" w:cs="Century Gothic"/>
                                  <w:b w:val="0"/>
                                  <w:bCs w:val="0"/>
                                  <w:color w:val="000000"/>
                                  <w:sz w:val="22"/>
                                  <w:szCs w:val="22"/>
                                  <w:bdr w:val="none" w:sz="0" w:space="0" w:color="auto"/>
                                  <w:vertAlign w:val="baseline"/>
                                </w:rPr>
                              </w:pPr>
                              <w:r>
                                <w:rPr>
                                  <w:rStyle w:val="documentrightratvcell"/>
                                  <w:rFonts w:ascii="Century Gothic" w:eastAsia="Century Gothic" w:hAnsi="Century Gothic" w:cs="Century Gothic"/>
                                  <w:b w:val="0"/>
                                  <w:bCs w:val="0"/>
                                  <w:strike w:val="0"/>
                                  <w:color w:val="000000"/>
                                  <w:sz w:val="22"/>
                                  <w:szCs w:val="22"/>
                                  <w:u w:val="none"/>
                                  <w:bdr w:val="none" w:sz="0" w:space="0" w:color="auto"/>
                                  <w:vertAlign w:val="baseline"/>
                                </w:rPr>
                                <w:drawing>
                                  <wp:inline>
                                    <wp:extent cx="827044" cy="170859"/>
                                    <wp:docPr id="10001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6734873" name=""/>
                                            <pic:cNvPicPr>
                                              <a:picLocks noChangeAspect="1"/>
                                            </pic:cNvPicPr>
                                          </pic:nvPicPr>
                                          <pic:blipFill>
                                            <a:blip xmlns:r="http://schemas.openxmlformats.org/officeDocument/2006/relationships" r:embed="rId12"/>
                                            <a:stretch>
                                              <a:fillRect/>
                                            </a:stretch>
                                          </pic:blipFill>
                                          <pic:spPr>
                                            <a:xfrm>
                                              <a:off x="0" y="0"/>
                                              <a:ext cx="827044" cy="170859"/>
                                            </a:xfrm>
                                            <a:prstGeom prst="rect">
                                              <a:avLst/>
                                            </a:prstGeom>
                                          </pic:spPr>
                                        </pic:pic>
                                      </a:graphicData>
                                    </a:graphic>
                                  </wp:inline>
                                </w:drawing>
                              </w:r>
                            </w:p>
                          </w:tc>
                        </w:tr>
                      </w:tbl>
                      <w:p>
                        <w:pPr>
                          <w:rPr>
                            <w:rStyle w:val="documentparagraphdateswrapper"/>
                            <w:rFonts w:ascii="Century Gothic" w:eastAsia="Century Gothic" w:hAnsi="Century Gothic" w:cs="Century Gothic"/>
                            <w:sz w:val="22"/>
                            <w:szCs w:val="22"/>
                            <w:bdr w:val="none" w:sz="0" w:space="0" w:color="auto"/>
                            <w:vertAlign w:val="baseline"/>
                          </w:rPr>
                        </w:pPr>
                      </w:p>
                    </w:tc>
                  </w:tr>
                </w:tbl>
                <w:p>
                  <w:pPr>
                    <w:rPr>
                      <w:vanish/>
                    </w:rPr>
                  </w:pPr>
                </w:p>
                <w:tbl>
                  <w:tblPr>
                    <w:tblStyle w:val="documentsectionparagraphwrapperparagraphtwocolpara"/>
                    <w:tblW w:w="0" w:type="auto"/>
                    <w:tblCellSpacing w:w="0" w:type="dxa"/>
                    <w:tblLayout w:type="fixed"/>
                    <w:tblCellMar>
                      <w:top w:w="0" w:type="dxa"/>
                      <w:left w:w="0" w:type="dxa"/>
                      <w:bottom w:w="0" w:type="dxa"/>
                      <w:right w:w="0" w:type="dxa"/>
                    </w:tblCellMar>
                    <w:tblLook w:val="05E0"/>
                  </w:tblPr>
                  <w:tblGrid>
                    <w:gridCol w:w="500"/>
                    <w:gridCol w:w="7620"/>
                  </w:tblGrid>
                  <w:tr>
                    <w:tblPrEx>
                      <w:tblW w:w="0" w:type="auto"/>
                      <w:tblCellSpacing w:w="0" w:type="dxa"/>
                      <w:tblLayout w:type="fixed"/>
                      <w:tblCellMar>
                        <w:top w:w="0" w:type="dxa"/>
                        <w:left w:w="0" w:type="dxa"/>
                        <w:bottom w:w="0" w:type="dxa"/>
                        <w:right w:w="0" w:type="dxa"/>
                      </w:tblCellMar>
                      <w:tblLook w:val="05E0"/>
                    </w:tblPrEx>
                    <w:trPr>
                      <w:tblCellSpacing w:w="0" w:type="dxa"/>
                    </w:trPr>
                    <w:tc>
                      <w:tcPr>
                        <w:tcW w:w="500" w:type="dxa"/>
                        <w:noWrap w:val="0"/>
                        <w:tcMar>
                          <w:top w:w="100" w:type="dxa"/>
                          <w:left w:w="0" w:type="dxa"/>
                          <w:bottom w:w="0" w:type="dxa"/>
                          <w:right w:w="0" w:type="dxa"/>
                        </w:tcMar>
                        <w:vAlign w:val="top"/>
                        <w:hideMark/>
                      </w:tcPr>
                      <w:p>
                        <w:pPr>
                          <w:pBdr>
                            <w:top w:val="none" w:sz="0" w:space="0" w:color="auto"/>
                            <w:left w:val="none" w:sz="0" w:space="0" w:color="auto"/>
                            <w:bottom w:val="none" w:sz="0" w:space="0" w:color="auto"/>
                            <w:right w:val="none" w:sz="0" w:space="0" w:color="auto"/>
                          </w:pBdr>
                          <w:spacing w:line="340" w:lineRule="atLeast"/>
                          <w:ind w:left="0" w:right="0"/>
                          <w:jc w:val="right"/>
                          <w:rPr>
                            <w:rStyle w:val="documentparagraphdateswrapper"/>
                            <w:rFonts w:ascii="Century Gothic" w:eastAsia="Century Gothic" w:hAnsi="Century Gothic" w:cs="Century Gothic"/>
                            <w:sz w:val="22"/>
                            <w:szCs w:val="22"/>
                            <w:bdr w:val="none" w:sz="0" w:space="0" w:color="auto"/>
                            <w:vertAlign w:val="baseline"/>
                          </w:rPr>
                        </w:pPr>
                        <w:r>
                          <w:rPr>
                            <w:rStyle w:val="documentparagraphdateswrapper"/>
                            <w:rFonts w:ascii="Century Gothic" w:eastAsia="Century Gothic" w:hAnsi="Century Gothic" w:cs="Century Gothic"/>
                            <w:strike w:val="0"/>
                            <w:sz w:val="22"/>
                            <w:szCs w:val="22"/>
                            <w:u w:val="none"/>
                            <w:bdr w:val="none" w:sz="0" w:space="0" w:color="auto"/>
                            <w:vertAlign w:val="baseline"/>
                          </w:rPr>
                          <w:drawing>
                            <wp:anchor simplePos="0" relativeHeight="251664384" behindDoc="0" locked="0" layoutInCell="1" allowOverlap="1">
                              <wp:simplePos x="0" y="0"/>
                              <wp:positionH relativeFrom="column">
                                <wp:posOffset>-63500</wp:posOffset>
                              </wp:positionH>
                              <wp:positionV relativeFrom="paragraph">
                                <wp:posOffset>50800</wp:posOffset>
                              </wp:positionV>
                              <wp:extent cx="104569" cy="104414"/>
                              <wp:wrapNone/>
                              <wp:docPr id="1000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4029380" name=""/>
                                      <pic:cNvPicPr>
                                        <a:picLocks noChangeAspect="1"/>
                                      </pic:cNvPicPr>
                                    </pic:nvPicPr>
                                    <pic:blipFill>
                                      <a:blip xmlns:r="http://schemas.openxmlformats.org/officeDocument/2006/relationships" r:embed="rId9"/>
                                      <a:stretch>
                                        <a:fillRect/>
                                      </a:stretch>
                                    </pic:blipFill>
                                    <pic:spPr>
                                      <a:xfrm>
                                        <a:off x="0" y="0"/>
                                        <a:ext cx="104569" cy="104414"/>
                                      </a:xfrm>
                                      <a:prstGeom prst="rect">
                                        <a:avLst/>
                                      </a:prstGeom>
                                    </pic:spPr>
                                  </pic:pic>
                                </a:graphicData>
                              </a:graphic>
                            </wp:anchor>
                          </w:drawing>
                        </w:r>
                      </w:p>
                    </w:tc>
                    <w:tc>
                      <w:tcPr>
                        <w:tcW w:w="7620" w:type="dxa"/>
                        <w:noWrap w:val="0"/>
                        <w:tcMar>
                          <w:top w:w="100" w:type="dxa"/>
                          <w:left w:w="0" w:type="dxa"/>
                          <w:bottom w:w="0" w:type="dxa"/>
                          <w:right w:w="0" w:type="dxa"/>
                        </w:tcMar>
                        <w:vAlign w:val="top"/>
                        <w:hideMark/>
                      </w:tcPr>
                      <w:tbl>
                        <w:tblPr>
                          <w:tblStyle w:val="documentratvtable"/>
                          <w:tblCellSpacing w:w="0" w:type="dxa"/>
                          <w:tblLayout w:type="fixed"/>
                          <w:tblCellMar>
                            <w:top w:w="0" w:type="dxa"/>
                            <w:left w:w="0" w:type="dxa"/>
                            <w:bottom w:w="0" w:type="dxa"/>
                            <w:right w:w="0" w:type="dxa"/>
                          </w:tblCellMar>
                          <w:tblLook w:val="05E0"/>
                        </w:tblPr>
                        <w:tblGrid>
                          <w:gridCol w:w="4606"/>
                          <w:gridCol w:w="3004"/>
                        </w:tblGrid>
                        <w:tr>
                          <w:tblPrEx>
                            <w:tblCellSpacing w:w="0" w:type="dxa"/>
                            <w:tblLayout w:type="fixed"/>
                            <w:tblCellMar>
                              <w:top w:w="0" w:type="dxa"/>
                              <w:left w:w="0" w:type="dxa"/>
                              <w:bottom w:w="0" w:type="dxa"/>
                              <w:right w:w="0" w:type="dxa"/>
                            </w:tblCellMar>
                            <w:tblLook w:val="05E0"/>
                          </w:tblPrEx>
                          <w:trPr>
                            <w:tblCellSpacing w:w="0" w:type="dxa"/>
                          </w:trPr>
                          <w:tc>
                            <w:tcPr>
                              <w:tcW w:w="4600" w:type="dxa"/>
                              <w:tcMar>
                                <w:top w:w="0" w:type="dxa"/>
                                <w:left w:w="0" w:type="dxa"/>
                                <w:bottom w:w="0" w:type="dxa"/>
                                <w:right w:w="0" w:type="dxa"/>
                              </w:tcMar>
                              <w:vAlign w:val="top"/>
                              <w:hideMark/>
                            </w:tcPr>
                            <w:p>
                              <w:pPr>
                                <w:pStyle w:val="documentleftratvcellfield"/>
                                <w:pBdr>
                                  <w:top w:val="none" w:sz="0" w:space="0" w:color="auto"/>
                                  <w:left w:val="none" w:sz="0" w:space="0" w:color="auto"/>
                                  <w:bottom w:val="none" w:sz="0" w:space="0" w:color="auto"/>
                                  <w:right w:val="none" w:sz="0" w:space="0" w:color="auto"/>
                                </w:pBdr>
                                <w:spacing w:before="0"/>
                                <w:ind w:left="0" w:right="0"/>
                                <w:rPr>
                                  <w:rStyle w:val="documentleftratvcell"/>
                                  <w:rFonts w:ascii="Century Gothic" w:eastAsia="Century Gothic" w:hAnsi="Century Gothic" w:cs="Century Gothic"/>
                                  <w:b w:val="0"/>
                                  <w:bCs w:val="0"/>
                                  <w:color w:val="000000"/>
                                  <w:sz w:val="22"/>
                                  <w:szCs w:val="22"/>
                                  <w:bdr w:val="none" w:sz="0" w:space="0" w:color="auto"/>
                                  <w:vertAlign w:val="baseline"/>
                                </w:rPr>
                              </w:pPr>
                              <w:r>
                                <w:rPr>
                                  <w:rStyle w:val="documentratvtextp"/>
                                  <w:rFonts w:ascii="Century Gothic" w:eastAsia="Century Gothic" w:hAnsi="Century Gothic" w:cs="Century Gothic"/>
                                  <w:b w:val="0"/>
                                  <w:bCs w:val="0"/>
                                  <w:color w:val="000000"/>
                                  <w:sz w:val="22"/>
                                  <w:szCs w:val="22"/>
                                </w:rPr>
                                <w:t>LESS/SASS</w:t>
                              </w:r>
                            </w:p>
                          </w:tc>
                          <w:tc>
                            <w:tcPr>
                              <w:tcW w:w="3000" w:type="dxa"/>
                              <w:tcMar>
                                <w:top w:w="0" w:type="dxa"/>
                                <w:left w:w="0" w:type="dxa"/>
                                <w:bottom w:w="0" w:type="dxa"/>
                                <w:right w:w="0" w:type="dxa"/>
                              </w:tcMar>
                              <w:vAlign w:val="top"/>
                              <w:hideMark/>
                            </w:tcPr>
                            <w:p>
                              <w:pPr>
                                <w:pStyle w:val="documentrating-wrapper"/>
                                <w:pBdr>
                                  <w:top w:val="none" w:sz="0" w:space="0" w:color="auto"/>
                                  <w:left w:val="none" w:sz="0" w:space="0" w:color="auto"/>
                                  <w:bottom w:val="none" w:sz="0" w:space="0" w:color="auto"/>
                                  <w:right w:val="none" w:sz="0" w:space="0" w:color="auto"/>
                                </w:pBdr>
                                <w:spacing w:before="0" w:after="0" w:line="340" w:lineRule="atLeast"/>
                                <w:ind w:left="0" w:right="0"/>
                                <w:rPr>
                                  <w:rStyle w:val="documentrightratvcell"/>
                                  <w:rFonts w:ascii="Century Gothic" w:eastAsia="Century Gothic" w:hAnsi="Century Gothic" w:cs="Century Gothic"/>
                                  <w:b w:val="0"/>
                                  <w:bCs w:val="0"/>
                                  <w:color w:val="000000"/>
                                  <w:sz w:val="22"/>
                                  <w:szCs w:val="22"/>
                                  <w:bdr w:val="none" w:sz="0" w:space="0" w:color="auto"/>
                                  <w:vertAlign w:val="baseline"/>
                                </w:rPr>
                              </w:pPr>
                              <w:r>
                                <w:rPr>
                                  <w:rStyle w:val="documentrightratvcell"/>
                                  <w:rFonts w:ascii="Century Gothic" w:eastAsia="Century Gothic" w:hAnsi="Century Gothic" w:cs="Century Gothic"/>
                                  <w:b w:val="0"/>
                                  <w:bCs w:val="0"/>
                                  <w:strike w:val="0"/>
                                  <w:color w:val="000000"/>
                                  <w:sz w:val="22"/>
                                  <w:szCs w:val="22"/>
                                  <w:u w:val="none"/>
                                  <w:bdr w:val="none" w:sz="0" w:space="0" w:color="auto"/>
                                  <w:vertAlign w:val="baseline"/>
                                </w:rPr>
                                <w:drawing>
                                  <wp:inline>
                                    <wp:extent cx="827044" cy="170859"/>
                                    <wp:docPr id="10001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809403" name=""/>
                                            <pic:cNvPicPr>
                                              <a:picLocks noChangeAspect="1"/>
                                            </pic:cNvPicPr>
                                          </pic:nvPicPr>
                                          <pic:blipFill>
                                            <a:blip xmlns:r="http://schemas.openxmlformats.org/officeDocument/2006/relationships" r:embed="rId12"/>
                                            <a:stretch>
                                              <a:fillRect/>
                                            </a:stretch>
                                          </pic:blipFill>
                                          <pic:spPr>
                                            <a:xfrm>
                                              <a:off x="0" y="0"/>
                                              <a:ext cx="827044" cy="170859"/>
                                            </a:xfrm>
                                            <a:prstGeom prst="rect">
                                              <a:avLst/>
                                            </a:prstGeom>
                                          </pic:spPr>
                                        </pic:pic>
                                      </a:graphicData>
                                    </a:graphic>
                                  </wp:inline>
                                </w:drawing>
                              </w:r>
                            </w:p>
                          </w:tc>
                        </w:tr>
                      </w:tbl>
                      <w:p>
                        <w:pPr>
                          <w:rPr>
                            <w:rStyle w:val="documentparagraphdateswrapper"/>
                            <w:rFonts w:ascii="Century Gothic" w:eastAsia="Century Gothic" w:hAnsi="Century Gothic" w:cs="Century Gothic"/>
                            <w:sz w:val="22"/>
                            <w:szCs w:val="22"/>
                            <w:bdr w:val="none" w:sz="0" w:space="0" w:color="auto"/>
                            <w:vertAlign w:val="baseline"/>
                          </w:rPr>
                        </w:pPr>
                      </w:p>
                    </w:tc>
                  </w:tr>
                </w:tbl>
                <w:p>
                  <w:pPr>
                    <w:rPr>
                      <w:vanish/>
                    </w:rPr>
                  </w:pPr>
                </w:p>
                <w:tbl>
                  <w:tblPr>
                    <w:tblStyle w:val="documentsectionparagraphwrapperparagraphtwocolpara"/>
                    <w:tblW w:w="0" w:type="auto"/>
                    <w:tblCellSpacing w:w="0" w:type="dxa"/>
                    <w:tblLayout w:type="fixed"/>
                    <w:tblCellMar>
                      <w:top w:w="0" w:type="dxa"/>
                      <w:left w:w="0" w:type="dxa"/>
                      <w:bottom w:w="0" w:type="dxa"/>
                      <w:right w:w="0" w:type="dxa"/>
                    </w:tblCellMar>
                    <w:tblLook w:val="05E0"/>
                  </w:tblPr>
                  <w:tblGrid>
                    <w:gridCol w:w="500"/>
                    <w:gridCol w:w="7620"/>
                  </w:tblGrid>
                  <w:tr>
                    <w:tblPrEx>
                      <w:tblW w:w="0" w:type="auto"/>
                      <w:tblCellSpacing w:w="0" w:type="dxa"/>
                      <w:tblLayout w:type="fixed"/>
                      <w:tblCellMar>
                        <w:top w:w="0" w:type="dxa"/>
                        <w:left w:w="0" w:type="dxa"/>
                        <w:bottom w:w="0" w:type="dxa"/>
                        <w:right w:w="0" w:type="dxa"/>
                      </w:tblCellMar>
                      <w:tblLook w:val="05E0"/>
                    </w:tblPrEx>
                    <w:trPr>
                      <w:tblCellSpacing w:w="0" w:type="dxa"/>
                    </w:trPr>
                    <w:tc>
                      <w:tcPr>
                        <w:tcW w:w="500" w:type="dxa"/>
                        <w:noWrap w:val="0"/>
                        <w:tcMar>
                          <w:top w:w="100" w:type="dxa"/>
                          <w:left w:w="0" w:type="dxa"/>
                          <w:bottom w:w="0" w:type="dxa"/>
                          <w:right w:w="0" w:type="dxa"/>
                        </w:tcMar>
                        <w:vAlign w:val="top"/>
                        <w:hideMark/>
                      </w:tcPr>
                      <w:p>
                        <w:pPr>
                          <w:pBdr>
                            <w:top w:val="none" w:sz="0" w:space="0" w:color="auto"/>
                            <w:left w:val="none" w:sz="0" w:space="0" w:color="auto"/>
                            <w:bottom w:val="none" w:sz="0" w:space="0" w:color="auto"/>
                            <w:right w:val="none" w:sz="0" w:space="0" w:color="auto"/>
                          </w:pBdr>
                          <w:spacing w:line="340" w:lineRule="atLeast"/>
                          <w:ind w:left="0" w:right="0"/>
                          <w:jc w:val="right"/>
                          <w:rPr>
                            <w:rStyle w:val="documentparagraphdateswrapper"/>
                            <w:rFonts w:ascii="Century Gothic" w:eastAsia="Century Gothic" w:hAnsi="Century Gothic" w:cs="Century Gothic"/>
                            <w:sz w:val="22"/>
                            <w:szCs w:val="22"/>
                            <w:bdr w:val="none" w:sz="0" w:space="0" w:color="auto"/>
                            <w:vertAlign w:val="baseline"/>
                          </w:rPr>
                        </w:pPr>
                        <w:r>
                          <w:rPr>
                            <w:rStyle w:val="documentparagraphdateswrapper"/>
                            <w:rFonts w:ascii="Century Gothic" w:eastAsia="Century Gothic" w:hAnsi="Century Gothic" w:cs="Century Gothic"/>
                            <w:strike w:val="0"/>
                            <w:sz w:val="22"/>
                            <w:szCs w:val="22"/>
                            <w:u w:val="none"/>
                            <w:bdr w:val="none" w:sz="0" w:space="0" w:color="auto"/>
                            <w:vertAlign w:val="baseline"/>
                          </w:rPr>
                          <w:drawing>
                            <wp:anchor simplePos="0" relativeHeight="251665408" behindDoc="0" locked="0" layoutInCell="1" allowOverlap="1">
                              <wp:simplePos x="0" y="0"/>
                              <wp:positionH relativeFrom="column">
                                <wp:posOffset>-63500</wp:posOffset>
                              </wp:positionH>
                              <wp:positionV relativeFrom="paragraph">
                                <wp:posOffset>50800</wp:posOffset>
                              </wp:positionV>
                              <wp:extent cx="104569" cy="104414"/>
                              <wp:wrapNone/>
                              <wp:docPr id="1000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662503" name=""/>
                                      <pic:cNvPicPr>
                                        <a:picLocks noChangeAspect="1"/>
                                      </pic:cNvPicPr>
                                    </pic:nvPicPr>
                                    <pic:blipFill>
                                      <a:blip xmlns:r="http://schemas.openxmlformats.org/officeDocument/2006/relationships" r:embed="rId9"/>
                                      <a:stretch>
                                        <a:fillRect/>
                                      </a:stretch>
                                    </pic:blipFill>
                                    <pic:spPr>
                                      <a:xfrm>
                                        <a:off x="0" y="0"/>
                                        <a:ext cx="104569" cy="104414"/>
                                      </a:xfrm>
                                      <a:prstGeom prst="rect">
                                        <a:avLst/>
                                      </a:prstGeom>
                                    </pic:spPr>
                                  </pic:pic>
                                </a:graphicData>
                              </a:graphic>
                            </wp:anchor>
                          </w:drawing>
                        </w:r>
                      </w:p>
                    </w:tc>
                    <w:tc>
                      <w:tcPr>
                        <w:tcW w:w="7620" w:type="dxa"/>
                        <w:noWrap w:val="0"/>
                        <w:tcMar>
                          <w:top w:w="100" w:type="dxa"/>
                          <w:left w:w="0" w:type="dxa"/>
                          <w:bottom w:w="0" w:type="dxa"/>
                          <w:right w:w="0" w:type="dxa"/>
                        </w:tcMar>
                        <w:vAlign w:val="top"/>
                        <w:hideMark/>
                      </w:tcPr>
                      <w:tbl>
                        <w:tblPr>
                          <w:tblStyle w:val="documentratvtable"/>
                          <w:tblCellSpacing w:w="0" w:type="dxa"/>
                          <w:tblLayout w:type="fixed"/>
                          <w:tblCellMar>
                            <w:top w:w="0" w:type="dxa"/>
                            <w:left w:w="0" w:type="dxa"/>
                            <w:bottom w:w="0" w:type="dxa"/>
                            <w:right w:w="0" w:type="dxa"/>
                          </w:tblCellMar>
                          <w:tblLook w:val="05E0"/>
                        </w:tblPr>
                        <w:tblGrid>
                          <w:gridCol w:w="4606"/>
                          <w:gridCol w:w="3004"/>
                        </w:tblGrid>
                        <w:tr>
                          <w:tblPrEx>
                            <w:tblCellSpacing w:w="0" w:type="dxa"/>
                            <w:tblLayout w:type="fixed"/>
                            <w:tblCellMar>
                              <w:top w:w="0" w:type="dxa"/>
                              <w:left w:w="0" w:type="dxa"/>
                              <w:bottom w:w="0" w:type="dxa"/>
                              <w:right w:w="0" w:type="dxa"/>
                            </w:tblCellMar>
                            <w:tblLook w:val="05E0"/>
                          </w:tblPrEx>
                          <w:trPr>
                            <w:tblCellSpacing w:w="0" w:type="dxa"/>
                          </w:trPr>
                          <w:tc>
                            <w:tcPr>
                              <w:tcW w:w="4600" w:type="dxa"/>
                              <w:tcMar>
                                <w:top w:w="0" w:type="dxa"/>
                                <w:left w:w="0" w:type="dxa"/>
                                <w:bottom w:w="0" w:type="dxa"/>
                                <w:right w:w="0" w:type="dxa"/>
                              </w:tcMar>
                              <w:vAlign w:val="top"/>
                              <w:hideMark/>
                            </w:tcPr>
                            <w:p>
                              <w:pPr>
                                <w:pStyle w:val="documentleftratvcellfield"/>
                                <w:pBdr>
                                  <w:top w:val="none" w:sz="0" w:space="0" w:color="auto"/>
                                  <w:left w:val="none" w:sz="0" w:space="0" w:color="auto"/>
                                  <w:bottom w:val="none" w:sz="0" w:space="0" w:color="auto"/>
                                  <w:right w:val="none" w:sz="0" w:space="0" w:color="auto"/>
                                </w:pBdr>
                                <w:spacing w:before="0"/>
                                <w:ind w:left="0" w:right="0"/>
                                <w:rPr>
                                  <w:rStyle w:val="documentleftratvcell"/>
                                  <w:rFonts w:ascii="Century Gothic" w:eastAsia="Century Gothic" w:hAnsi="Century Gothic" w:cs="Century Gothic"/>
                                  <w:b w:val="0"/>
                                  <w:bCs w:val="0"/>
                                  <w:color w:val="000000"/>
                                  <w:sz w:val="22"/>
                                  <w:szCs w:val="22"/>
                                  <w:bdr w:val="none" w:sz="0" w:space="0" w:color="auto"/>
                                  <w:vertAlign w:val="baseline"/>
                                </w:rPr>
                              </w:pPr>
                              <w:r>
                                <w:rPr>
                                  <w:rStyle w:val="documentratvtextp"/>
                                  <w:rFonts w:ascii="Century Gothic" w:eastAsia="Century Gothic" w:hAnsi="Century Gothic" w:cs="Century Gothic"/>
                                  <w:b w:val="0"/>
                                  <w:bCs w:val="0"/>
                                  <w:color w:val="000000"/>
                                  <w:sz w:val="22"/>
                                  <w:szCs w:val="22"/>
                                </w:rPr>
                                <w:t>NodeJS/MEAN stack</w:t>
                              </w:r>
                            </w:p>
                          </w:tc>
                          <w:tc>
                            <w:tcPr>
                              <w:tcW w:w="3000" w:type="dxa"/>
                              <w:tcMar>
                                <w:top w:w="0" w:type="dxa"/>
                                <w:left w:w="0" w:type="dxa"/>
                                <w:bottom w:w="0" w:type="dxa"/>
                                <w:right w:w="0" w:type="dxa"/>
                              </w:tcMar>
                              <w:vAlign w:val="top"/>
                              <w:hideMark/>
                            </w:tcPr>
                            <w:p>
                              <w:pPr>
                                <w:pStyle w:val="documentrating-wrapper"/>
                                <w:pBdr>
                                  <w:top w:val="none" w:sz="0" w:space="0" w:color="auto"/>
                                  <w:left w:val="none" w:sz="0" w:space="0" w:color="auto"/>
                                  <w:bottom w:val="none" w:sz="0" w:space="0" w:color="auto"/>
                                  <w:right w:val="none" w:sz="0" w:space="0" w:color="auto"/>
                                </w:pBdr>
                                <w:spacing w:before="0" w:after="0" w:line="340" w:lineRule="atLeast"/>
                                <w:ind w:left="0" w:right="0"/>
                                <w:rPr>
                                  <w:rStyle w:val="documentrightratvcell"/>
                                  <w:rFonts w:ascii="Century Gothic" w:eastAsia="Century Gothic" w:hAnsi="Century Gothic" w:cs="Century Gothic"/>
                                  <w:b w:val="0"/>
                                  <w:bCs w:val="0"/>
                                  <w:color w:val="000000"/>
                                  <w:sz w:val="22"/>
                                  <w:szCs w:val="22"/>
                                  <w:bdr w:val="none" w:sz="0" w:space="0" w:color="auto"/>
                                  <w:vertAlign w:val="baseline"/>
                                </w:rPr>
                              </w:pPr>
                              <w:r>
                                <w:rPr>
                                  <w:rStyle w:val="documentrightratvcell"/>
                                  <w:rFonts w:ascii="Century Gothic" w:eastAsia="Century Gothic" w:hAnsi="Century Gothic" w:cs="Century Gothic"/>
                                  <w:b w:val="0"/>
                                  <w:bCs w:val="0"/>
                                  <w:strike w:val="0"/>
                                  <w:color w:val="000000"/>
                                  <w:sz w:val="22"/>
                                  <w:szCs w:val="22"/>
                                  <w:u w:val="none"/>
                                  <w:bdr w:val="none" w:sz="0" w:space="0" w:color="auto"/>
                                  <w:vertAlign w:val="baseline"/>
                                </w:rPr>
                                <w:drawing>
                                  <wp:inline>
                                    <wp:extent cx="827044" cy="170859"/>
                                    <wp:docPr id="10002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9648332" name=""/>
                                            <pic:cNvPicPr>
                                              <a:picLocks noChangeAspect="1"/>
                                            </pic:cNvPicPr>
                                          </pic:nvPicPr>
                                          <pic:blipFill>
                                            <a:blip xmlns:r="http://schemas.openxmlformats.org/officeDocument/2006/relationships" r:embed="rId13"/>
                                            <a:stretch>
                                              <a:fillRect/>
                                            </a:stretch>
                                          </pic:blipFill>
                                          <pic:spPr>
                                            <a:xfrm>
                                              <a:off x="0" y="0"/>
                                              <a:ext cx="827044" cy="170859"/>
                                            </a:xfrm>
                                            <a:prstGeom prst="rect">
                                              <a:avLst/>
                                            </a:prstGeom>
                                          </pic:spPr>
                                        </pic:pic>
                                      </a:graphicData>
                                    </a:graphic>
                                  </wp:inline>
                                </w:drawing>
                              </w:r>
                            </w:p>
                          </w:tc>
                        </w:tr>
                      </w:tbl>
                      <w:p>
                        <w:pPr>
                          <w:rPr>
                            <w:rStyle w:val="documentparagraphdateswrapper"/>
                            <w:rFonts w:ascii="Century Gothic" w:eastAsia="Century Gothic" w:hAnsi="Century Gothic" w:cs="Century Gothic"/>
                            <w:sz w:val="22"/>
                            <w:szCs w:val="22"/>
                            <w:bdr w:val="none" w:sz="0" w:space="0" w:color="auto"/>
                            <w:vertAlign w:val="baseline"/>
                          </w:rPr>
                        </w:pPr>
                      </w:p>
                    </w:tc>
                  </w:tr>
                </w:tbl>
                <w:p>
                  <w:pPr>
                    <w:rPr>
                      <w:vanish/>
                    </w:rPr>
                  </w:pPr>
                </w:p>
                <w:tbl>
                  <w:tblPr>
                    <w:tblStyle w:val="documentsectionparagraphwrapperparagraphtwocolpara"/>
                    <w:tblW w:w="0" w:type="auto"/>
                    <w:tblCellSpacing w:w="0" w:type="dxa"/>
                    <w:tblLayout w:type="fixed"/>
                    <w:tblCellMar>
                      <w:top w:w="0" w:type="dxa"/>
                      <w:left w:w="0" w:type="dxa"/>
                      <w:bottom w:w="0" w:type="dxa"/>
                      <w:right w:w="0" w:type="dxa"/>
                    </w:tblCellMar>
                    <w:tblLook w:val="05E0"/>
                  </w:tblPr>
                  <w:tblGrid>
                    <w:gridCol w:w="500"/>
                    <w:gridCol w:w="7620"/>
                  </w:tblGrid>
                  <w:tr>
                    <w:tblPrEx>
                      <w:tblW w:w="0" w:type="auto"/>
                      <w:tblCellSpacing w:w="0" w:type="dxa"/>
                      <w:tblLayout w:type="fixed"/>
                      <w:tblCellMar>
                        <w:top w:w="0" w:type="dxa"/>
                        <w:left w:w="0" w:type="dxa"/>
                        <w:bottom w:w="0" w:type="dxa"/>
                        <w:right w:w="0" w:type="dxa"/>
                      </w:tblCellMar>
                      <w:tblLook w:val="05E0"/>
                    </w:tblPrEx>
                    <w:trPr>
                      <w:tblCellSpacing w:w="0" w:type="dxa"/>
                    </w:trPr>
                    <w:tc>
                      <w:tcPr>
                        <w:tcW w:w="500" w:type="dxa"/>
                        <w:noWrap w:val="0"/>
                        <w:tcMar>
                          <w:top w:w="100" w:type="dxa"/>
                          <w:left w:w="0" w:type="dxa"/>
                          <w:bottom w:w="0" w:type="dxa"/>
                          <w:right w:w="0" w:type="dxa"/>
                        </w:tcMar>
                        <w:vAlign w:val="top"/>
                        <w:hideMark/>
                      </w:tcPr>
                      <w:p>
                        <w:pPr>
                          <w:pBdr>
                            <w:top w:val="none" w:sz="0" w:space="0" w:color="auto"/>
                            <w:left w:val="none" w:sz="0" w:space="0" w:color="auto"/>
                            <w:bottom w:val="none" w:sz="0" w:space="0" w:color="auto"/>
                            <w:right w:val="none" w:sz="0" w:space="0" w:color="auto"/>
                          </w:pBdr>
                          <w:spacing w:line="340" w:lineRule="atLeast"/>
                          <w:ind w:left="0" w:right="0"/>
                          <w:jc w:val="right"/>
                          <w:rPr>
                            <w:rStyle w:val="documentparagraphdateswrapper"/>
                            <w:rFonts w:ascii="Century Gothic" w:eastAsia="Century Gothic" w:hAnsi="Century Gothic" w:cs="Century Gothic"/>
                            <w:sz w:val="22"/>
                            <w:szCs w:val="22"/>
                            <w:bdr w:val="none" w:sz="0" w:space="0" w:color="auto"/>
                            <w:vertAlign w:val="baseline"/>
                          </w:rPr>
                        </w:pPr>
                        <w:r>
                          <w:rPr>
                            <w:rStyle w:val="documentparagraphdateswrapper"/>
                            <w:rFonts w:ascii="Century Gothic" w:eastAsia="Century Gothic" w:hAnsi="Century Gothic" w:cs="Century Gothic"/>
                            <w:strike w:val="0"/>
                            <w:sz w:val="22"/>
                            <w:szCs w:val="22"/>
                            <w:u w:val="none"/>
                            <w:bdr w:val="none" w:sz="0" w:space="0" w:color="auto"/>
                            <w:vertAlign w:val="baseline"/>
                          </w:rPr>
                          <w:drawing>
                            <wp:anchor simplePos="0" relativeHeight="251666432" behindDoc="0" locked="0" layoutInCell="1" allowOverlap="1">
                              <wp:simplePos x="0" y="0"/>
                              <wp:positionH relativeFrom="column">
                                <wp:posOffset>-63500</wp:posOffset>
                              </wp:positionH>
                              <wp:positionV relativeFrom="paragraph">
                                <wp:posOffset>50800</wp:posOffset>
                              </wp:positionV>
                              <wp:extent cx="104569" cy="104414"/>
                              <wp:wrapNone/>
                              <wp:docPr id="10002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0639010" name=""/>
                                      <pic:cNvPicPr>
                                        <a:picLocks noChangeAspect="1"/>
                                      </pic:cNvPicPr>
                                    </pic:nvPicPr>
                                    <pic:blipFill>
                                      <a:blip xmlns:r="http://schemas.openxmlformats.org/officeDocument/2006/relationships" r:embed="rId9"/>
                                      <a:stretch>
                                        <a:fillRect/>
                                      </a:stretch>
                                    </pic:blipFill>
                                    <pic:spPr>
                                      <a:xfrm>
                                        <a:off x="0" y="0"/>
                                        <a:ext cx="104569" cy="104414"/>
                                      </a:xfrm>
                                      <a:prstGeom prst="rect">
                                        <a:avLst/>
                                      </a:prstGeom>
                                    </pic:spPr>
                                  </pic:pic>
                                </a:graphicData>
                              </a:graphic>
                            </wp:anchor>
                          </w:drawing>
                        </w:r>
                      </w:p>
                    </w:tc>
                    <w:tc>
                      <w:tcPr>
                        <w:tcW w:w="7620" w:type="dxa"/>
                        <w:noWrap w:val="0"/>
                        <w:tcMar>
                          <w:top w:w="100" w:type="dxa"/>
                          <w:left w:w="0" w:type="dxa"/>
                          <w:bottom w:w="0" w:type="dxa"/>
                          <w:right w:w="0" w:type="dxa"/>
                        </w:tcMar>
                        <w:vAlign w:val="top"/>
                        <w:hideMark/>
                      </w:tcPr>
                      <w:tbl>
                        <w:tblPr>
                          <w:tblStyle w:val="documentratvtable"/>
                          <w:tblCellSpacing w:w="0" w:type="dxa"/>
                          <w:tblLayout w:type="fixed"/>
                          <w:tblCellMar>
                            <w:top w:w="0" w:type="dxa"/>
                            <w:left w:w="0" w:type="dxa"/>
                            <w:bottom w:w="0" w:type="dxa"/>
                            <w:right w:w="0" w:type="dxa"/>
                          </w:tblCellMar>
                          <w:tblLook w:val="05E0"/>
                        </w:tblPr>
                        <w:tblGrid>
                          <w:gridCol w:w="4606"/>
                          <w:gridCol w:w="3004"/>
                        </w:tblGrid>
                        <w:tr>
                          <w:tblPrEx>
                            <w:tblCellSpacing w:w="0" w:type="dxa"/>
                            <w:tblLayout w:type="fixed"/>
                            <w:tblCellMar>
                              <w:top w:w="0" w:type="dxa"/>
                              <w:left w:w="0" w:type="dxa"/>
                              <w:bottom w:w="0" w:type="dxa"/>
                              <w:right w:w="0" w:type="dxa"/>
                            </w:tblCellMar>
                            <w:tblLook w:val="05E0"/>
                          </w:tblPrEx>
                          <w:trPr>
                            <w:tblCellSpacing w:w="0" w:type="dxa"/>
                          </w:trPr>
                          <w:tc>
                            <w:tcPr>
                              <w:tcW w:w="4600" w:type="dxa"/>
                              <w:tcMar>
                                <w:top w:w="0" w:type="dxa"/>
                                <w:left w:w="0" w:type="dxa"/>
                                <w:bottom w:w="0" w:type="dxa"/>
                                <w:right w:w="0" w:type="dxa"/>
                              </w:tcMar>
                              <w:vAlign w:val="top"/>
                              <w:hideMark/>
                            </w:tcPr>
                            <w:p>
                              <w:pPr>
                                <w:pStyle w:val="documentleftratvcellfield"/>
                                <w:pBdr>
                                  <w:top w:val="none" w:sz="0" w:space="0" w:color="auto"/>
                                  <w:left w:val="none" w:sz="0" w:space="0" w:color="auto"/>
                                  <w:bottom w:val="none" w:sz="0" w:space="0" w:color="auto"/>
                                  <w:right w:val="none" w:sz="0" w:space="0" w:color="auto"/>
                                </w:pBdr>
                                <w:spacing w:before="0"/>
                                <w:ind w:left="0" w:right="0"/>
                                <w:rPr>
                                  <w:rStyle w:val="documentleftratvcell"/>
                                  <w:rFonts w:ascii="Century Gothic" w:eastAsia="Century Gothic" w:hAnsi="Century Gothic" w:cs="Century Gothic"/>
                                  <w:b w:val="0"/>
                                  <w:bCs w:val="0"/>
                                  <w:color w:val="000000"/>
                                  <w:sz w:val="22"/>
                                  <w:szCs w:val="22"/>
                                  <w:bdr w:val="none" w:sz="0" w:space="0" w:color="auto"/>
                                  <w:vertAlign w:val="baseline"/>
                                </w:rPr>
                              </w:pPr>
                              <w:r>
                                <w:rPr>
                                  <w:rStyle w:val="documentratvtextp"/>
                                  <w:rFonts w:ascii="Century Gothic" w:eastAsia="Century Gothic" w:hAnsi="Century Gothic" w:cs="Century Gothic"/>
                                  <w:b w:val="0"/>
                                  <w:bCs w:val="0"/>
                                  <w:color w:val="000000"/>
                                  <w:sz w:val="22"/>
                                  <w:szCs w:val="22"/>
                                </w:rPr>
                                <w:t>GIT/Github</w:t>
                              </w:r>
                            </w:p>
                          </w:tc>
                          <w:tc>
                            <w:tcPr>
                              <w:tcW w:w="3000" w:type="dxa"/>
                              <w:tcMar>
                                <w:top w:w="0" w:type="dxa"/>
                                <w:left w:w="0" w:type="dxa"/>
                                <w:bottom w:w="0" w:type="dxa"/>
                                <w:right w:w="0" w:type="dxa"/>
                              </w:tcMar>
                              <w:vAlign w:val="top"/>
                              <w:hideMark/>
                            </w:tcPr>
                            <w:p>
                              <w:pPr>
                                <w:pStyle w:val="documentrating-wrapper"/>
                                <w:pBdr>
                                  <w:top w:val="none" w:sz="0" w:space="0" w:color="auto"/>
                                  <w:left w:val="none" w:sz="0" w:space="0" w:color="auto"/>
                                  <w:bottom w:val="none" w:sz="0" w:space="0" w:color="auto"/>
                                  <w:right w:val="none" w:sz="0" w:space="0" w:color="auto"/>
                                </w:pBdr>
                                <w:spacing w:before="0" w:after="0" w:line="340" w:lineRule="atLeast"/>
                                <w:ind w:left="0" w:right="0"/>
                                <w:rPr>
                                  <w:rStyle w:val="documentrightratvcell"/>
                                  <w:rFonts w:ascii="Century Gothic" w:eastAsia="Century Gothic" w:hAnsi="Century Gothic" w:cs="Century Gothic"/>
                                  <w:b w:val="0"/>
                                  <w:bCs w:val="0"/>
                                  <w:color w:val="000000"/>
                                  <w:sz w:val="22"/>
                                  <w:szCs w:val="22"/>
                                  <w:bdr w:val="none" w:sz="0" w:space="0" w:color="auto"/>
                                  <w:vertAlign w:val="baseline"/>
                                </w:rPr>
                              </w:pPr>
                              <w:r>
                                <w:rPr>
                                  <w:rStyle w:val="documentrightratvcell"/>
                                  <w:rFonts w:ascii="Century Gothic" w:eastAsia="Century Gothic" w:hAnsi="Century Gothic" w:cs="Century Gothic"/>
                                  <w:b w:val="0"/>
                                  <w:bCs w:val="0"/>
                                  <w:strike w:val="0"/>
                                  <w:color w:val="000000"/>
                                  <w:sz w:val="22"/>
                                  <w:szCs w:val="22"/>
                                  <w:u w:val="none"/>
                                  <w:bdr w:val="none" w:sz="0" w:space="0" w:color="auto"/>
                                  <w:vertAlign w:val="baseline"/>
                                </w:rPr>
                                <w:drawing>
                                  <wp:inline>
                                    <wp:extent cx="827044" cy="170859"/>
                                    <wp:docPr id="10002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8076965" name=""/>
                                            <pic:cNvPicPr>
                                              <a:picLocks noChangeAspect="1"/>
                                            </pic:cNvPicPr>
                                          </pic:nvPicPr>
                                          <pic:blipFill>
                                            <a:blip xmlns:r="http://schemas.openxmlformats.org/officeDocument/2006/relationships" r:embed="rId11"/>
                                            <a:stretch>
                                              <a:fillRect/>
                                            </a:stretch>
                                          </pic:blipFill>
                                          <pic:spPr>
                                            <a:xfrm>
                                              <a:off x="0" y="0"/>
                                              <a:ext cx="827044" cy="170859"/>
                                            </a:xfrm>
                                            <a:prstGeom prst="rect">
                                              <a:avLst/>
                                            </a:prstGeom>
                                          </pic:spPr>
                                        </pic:pic>
                                      </a:graphicData>
                                    </a:graphic>
                                  </wp:inline>
                                </w:drawing>
                              </w:r>
                            </w:p>
                          </w:tc>
                        </w:tr>
                      </w:tbl>
                      <w:p>
                        <w:pPr>
                          <w:rPr>
                            <w:rStyle w:val="documentparagraphdateswrapper"/>
                            <w:rFonts w:ascii="Century Gothic" w:eastAsia="Century Gothic" w:hAnsi="Century Gothic" w:cs="Century Gothic"/>
                            <w:sz w:val="22"/>
                            <w:szCs w:val="22"/>
                            <w:bdr w:val="none" w:sz="0" w:space="0" w:color="auto"/>
                            <w:vertAlign w:val="baseline"/>
                          </w:rPr>
                        </w:pPr>
                      </w:p>
                    </w:tc>
                  </w:tr>
                </w:tbl>
                <w:p>
                  <w:pPr>
                    <w:rPr>
                      <w:vanish/>
                    </w:rPr>
                  </w:pPr>
                </w:p>
                <w:tbl>
                  <w:tblPr>
                    <w:tblStyle w:val="documentsectionparagraphwrapperparagraphtwocolpara"/>
                    <w:tblW w:w="0" w:type="auto"/>
                    <w:tblCellSpacing w:w="0" w:type="dxa"/>
                    <w:tblLayout w:type="fixed"/>
                    <w:tblCellMar>
                      <w:top w:w="0" w:type="dxa"/>
                      <w:left w:w="0" w:type="dxa"/>
                      <w:bottom w:w="0" w:type="dxa"/>
                      <w:right w:w="0" w:type="dxa"/>
                    </w:tblCellMar>
                    <w:tblLook w:val="05E0"/>
                  </w:tblPr>
                  <w:tblGrid>
                    <w:gridCol w:w="500"/>
                    <w:gridCol w:w="7620"/>
                  </w:tblGrid>
                  <w:tr>
                    <w:tblPrEx>
                      <w:tblW w:w="0" w:type="auto"/>
                      <w:tblCellSpacing w:w="0" w:type="dxa"/>
                      <w:tblLayout w:type="fixed"/>
                      <w:tblCellMar>
                        <w:top w:w="0" w:type="dxa"/>
                        <w:left w:w="0" w:type="dxa"/>
                        <w:bottom w:w="0" w:type="dxa"/>
                        <w:right w:w="0" w:type="dxa"/>
                      </w:tblCellMar>
                      <w:tblLook w:val="05E0"/>
                    </w:tblPrEx>
                    <w:trPr>
                      <w:tblCellSpacing w:w="0" w:type="dxa"/>
                    </w:trPr>
                    <w:tc>
                      <w:tcPr>
                        <w:tcW w:w="500" w:type="dxa"/>
                        <w:noWrap w:val="0"/>
                        <w:tcMar>
                          <w:top w:w="100" w:type="dxa"/>
                          <w:left w:w="0" w:type="dxa"/>
                          <w:bottom w:w="0" w:type="dxa"/>
                          <w:right w:w="0" w:type="dxa"/>
                        </w:tcMar>
                        <w:vAlign w:val="top"/>
                        <w:hideMark/>
                      </w:tcPr>
                      <w:p>
                        <w:pPr>
                          <w:pBdr>
                            <w:top w:val="none" w:sz="0" w:space="0" w:color="auto"/>
                            <w:left w:val="none" w:sz="0" w:space="0" w:color="auto"/>
                            <w:bottom w:val="none" w:sz="0" w:space="0" w:color="auto"/>
                            <w:right w:val="none" w:sz="0" w:space="0" w:color="auto"/>
                          </w:pBdr>
                          <w:spacing w:line="340" w:lineRule="atLeast"/>
                          <w:ind w:left="0" w:right="0"/>
                          <w:jc w:val="right"/>
                          <w:rPr>
                            <w:rStyle w:val="documentparagraphdateswrapper"/>
                            <w:rFonts w:ascii="Century Gothic" w:eastAsia="Century Gothic" w:hAnsi="Century Gothic" w:cs="Century Gothic"/>
                            <w:sz w:val="22"/>
                            <w:szCs w:val="22"/>
                            <w:bdr w:val="none" w:sz="0" w:space="0" w:color="auto"/>
                            <w:vertAlign w:val="baseline"/>
                          </w:rPr>
                        </w:pPr>
                        <w:r>
                          <w:rPr>
                            <w:rStyle w:val="documentparagraphdateswrapper"/>
                            <w:rFonts w:ascii="Century Gothic" w:eastAsia="Century Gothic" w:hAnsi="Century Gothic" w:cs="Century Gothic"/>
                            <w:strike w:val="0"/>
                            <w:sz w:val="22"/>
                            <w:szCs w:val="22"/>
                            <w:u w:val="none"/>
                            <w:bdr w:val="none" w:sz="0" w:space="0" w:color="auto"/>
                            <w:vertAlign w:val="baseline"/>
                          </w:rPr>
                          <w:drawing>
                            <wp:anchor simplePos="0" relativeHeight="251667456" behindDoc="0" locked="0" layoutInCell="1" allowOverlap="1">
                              <wp:simplePos x="0" y="0"/>
                              <wp:positionH relativeFrom="column">
                                <wp:posOffset>-63500</wp:posOffset>
                              </wp:positionH>
                              <wp:positionV relativeFrom="paragraph">
                                <wp:posOffset>50800</wp:posOffset>
                              </wp:positionV>
                              <wp:extent cx="104569" cy="104414"/>
                              <wp:wrapNone/>
                              <wp:docPr id="10002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1688" name=""/>
                                      <pic:cNvPicPr>
                                        <a:picLocks noChangeAspect="1"/>
                                      </pic:cNvPicPr>
                                    </pic:nvPicPr>
                                    <pic:blipFill>
                                      <a:blip xmlns:r="http://schemas.openxmlformats.org/officeDocument/2006/relationships" r:embed="rId9"/>
                                      <a:stretch>
                                        <a:fillRect/>
                                      </a:stretch>
                                    </pic:blipFill>
                                    <pic:spPr>
                                      <a:xfrm>
                                        <a:off x="0" y="0"/>
                                        <a:ext cx="104569" cy="104414"/>
                                      </a:xfrm>
                                      <a:prstGeom prst="rect">
                                        <a:avLst/>
                                      </a:prstGeom>
                                    </pic:spPr>
                                  </pic:pic>
                                </a:graphicData>
                              </a:graphic>
                            </wp:anchor>
                          </w:drawing>
                        </w:r>
                      </w:p>
                    </w:tc>
                    <w:tc>
                      <w:tcPr>
                        <w:tcW w:w="7620" w:type="dxa"/>
                        <w:noWrap w:val="0"/>
                        <w:tcMar>
                          <w:top w:w="100" w:type="dxa"/>
                          <w:left w:w="0" w:type="dxa"/>
                          <w:bottom w:w="0" w:type="dxa"/>
                          <w:right w:w="0" w:type="dxa"/>
                        </w:tcMar>
                        <w:vAlign w:val="top"/>
                        <w:hideMark/>
                      </w:tcPr>
                      <w:tbl>
                        <w:tblPr>
                          <w:tblStyle w:val="documentratvtable"/>
                          <w:tblCellSpacing w:w="0" w:type="dxa"/>
                          <w:tblLayout w:type="fixed"/>
                          <w:tblCellMar>
                            <w:top w:w="0" w:type="dxa"/>
                            <w:left w:w="0" w:type="dxa"/>
                            <w:bottom w:w="0" w:type="dxa"/>
                            <w:right w:w="0" w:type="dxa"/>
                          </w:tblCellMar>
                          <w:tblLook w:val="05E0"/>
                        </w:tblPr>
                        <w:tblGrid>
                          <w:gridCol w:w="4606"/>
                          <w:gridCol w:w="3004"/>
                        </w:tblGrid>
                        <w:tr>
                          <w:tblPrEx>
                            <w:tblCellSpacing w:w="0" w:type="dxa"/>
                            <w:tblLayout w:type="fixed"/>
                            <w:tblCellMar>
                              <w:top w:w="0" w:type="dxa"/>
                              <w:left w:w="0" w:type="dxa"/>
                              <w:bottom w:w="0" w:type="dxa"/>
                              <w:right w:w="0" w:type="dxa"/>
                            </w:tblCellMar>
                            <w:tblLook w:val="05E0"/>
                          </w:tblPrEx>
                          <w:trPr>
                            <w:tblCellSpacing w:w="0" w:type="dxa"/>
                          </w:trPr>
                          <w:tc>
                            <w:tcPr>
                              <w:tcW w:w="4600" w:type="dxa"/>
                              <w:tcMar>
                                <w:top w:w="0" w:type="dxa"/>
                                <w:left w:w="0" w:type="dxa"/>
                                <w:bottom w:w="0" w:type="dxa"/>
                                <w:right w:w="0" w:type="dxa"/>
                              </w:tcMar>
                              <w:vAlign w:val="top"/>
                              <w:hideMark/>
                            </w:tcPr>
                            <w:p>
                              <w:pPr>
                                <w:pStyle w:val="documentleftratvcellfield"/>
                                <w:pBdr>
                                  <w:top w:val="none" w:sz="0" w:space="0" w:color="auto"/>
                                  <w:left w:val="none" w:sz="0" w:space="0" w:color="auto"/>
                                  <w:bottom w:val="none" w:sz="0" w:space="0" w:color="auto"/>
                                  <w:right w:val="none" w:sz="0" w:space="0" w:color="auto"/>
                                </w:pBdr>
                                <w:spacing w:before="0"/>
                                <w:ind w:left="0" w:right="0"/>
                                <w:rPr>
                                  <w:rStyle w:val="documentleftratvcell"/>
                                  <w:rFonts w:ascii="Century Gothic" w:eastAsia="Century Gothic" w:hAnsi="Century Gothic" w:cs="Century Gothic"/>
                                  <w:b w:val="0"/>
                                  <w:bCs w:val="0"/>
                                  <w:color w:val="000000"/>
                                  <w:sz w:val="22"/>
                                  <w:szCs w:val="22"/>
                                  <w:bdr w:val="none" w:sz="0" w:space="0" w:color="auto"/>
                                  <w:vertAlign w:val="baseline"/>
                                </w:rPr>
                              </w:pPr>
                              <w:r>
                                <w:rPr>
                                  <w:rStyle w:val="documentratvtextp"/>
                                  <w:rFonts w:ascii="Century Gothic" w:eastAsia="Century Gothic" w:hAnsi="Century Gothic" w:cs="Century Gothic"/>
                                  <w:b w:val="0"/>
                                  <w:bCs w:val="0"/>
                                  <w:color w:val="000000"/>
                                  <w:sz w:val="22"/>
                                  <w:szCs w:val="22"/>
                                </w:rPr>
                                <w:t>Jenkins CI/CD</w:t>
                              </w:r>
                            </w:p>
                          </w:tc>
                          <w:tc>
                            <w:tcPr>
                              <w:tcW w:w="3000" w:type="dxa"/>
                              <w:tcMar>
                                <w:top w:w="0" w:type="dxa"/>
                                <w:left w:w="0" w:type="dxa"/>
                                <w:bottom w:w="0" w:type="dxa"/>
                                <w:right w:w="0" w:type="dxa"/>
                              </w:tcMar>
                              <w:vAlign w:val="top"/>
                              <w:hideMark/>
                            </w:tcPr>
                            <w:p>
                              <w:pPr>
                                <w:pStyle w:val="documentrating-wrapper"/>
                                <w:pBdr>
                                  <w:top w:val="none" w:sz="0" w:space="0" w:color="auto"/>
                                  <w:left w:val="none" w:sz="0" w:space="0" w:color="auto"/>
                                  <w:bottom w:val="none" w:sz="0" w:space="0" w:color="auto"/>
                                  <w:right w:val="none" w:sz="0" w:space="0" w:color="auto"/>
                                </w:pBdr>
                                <w:spacing w:before="0" w:after="0" w:line="340" w:lineRule="atLeast"/>
                                <w:ind w:left="0" w:right="0"/>
                                <w:rPr>
                                  <w:rStyle w:val="documentrightratvcell"/>
                                  <w:rFonts w:ascii="Century Gothic" w:eastAsia="Century Gothic" w:hAnsi="Century Gothic" w:cs="Century Gothic"/>
                                  <w:b w:val="0"/>
                                  <w:bCs w:val="0"/>
                                  <w:color w:val="000000"/>
                                  <w:sz w:val="22"/>
                                  <w:szCs w:val="22"/>
                                  <w:bdr w:val="none" w:sz="0" w:space="0" w:color="auto"/>
                                  <w:vertAlign w:val="baseline"/>
                                </w:rPr>
                              </w:pPr>
                              <w:r>
                                <w:rPr>
                                  <w:rStyle w:val="documentrightratvcell"/>
                                  <w:rFonts w:ascii="Century Gothic" w:eastAsia="Century Gothic" w:hAnsi="Century Gothic" w:cs="Century Gothic"/>
                                  <w:b w:val="0"/>
                                  <w:bCs w:val="0"/>
                                  <w:strike w:val="0"/>
                                  <w:color w:val="000000"/>
                                  <w:sz w:val="22"/>
                                  <w:szCs w:val="22"/>
                                  <w:u w:val="none"/>
                                  <w:bdr w:val="none" w:sz="0" w:space="0" w:color="auto"/>
                                  <w:vertAlign w:val="baseline"/>
                                </w:rPr>
                                <w:drawing>
                                  <wp:inline>
                                    <wp:extent cx="827044" cy="170859"/>
                                    <wp:docPr id="10002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461304" name=""/>
                                            <pic:cNvPicPr>
                                              <a:picLocks noChangeAspect="1"/>
                                            </pic:cNvPicPr>
                                          </pic:nvPicPr>
                                          <pic:blipFill>
                                            <a:blip xmlns:r="http://schemas.openxmlformats.org/officeDocument/2006/relationships" r:embed="rId12"/>
                                            <a:stretch>
                                              <a:fillRect/>
                                            </a:stretch>
                                          </pic:blipFill>
                                          <pic:spPr>
                                            <a:xfrm>
                                              <a:off x="0" y="0"/>
                                              <a:ext cx="827044" cy="170859"/>
                                            </a:xfrm>
                                            <a:prstGeom prst="rect">
                                              <a:avLst/>
                                            </a:prstGeom>
                                          </pic:spPr>
                                        </pic:pic>
                                      </a:graphicData>
                                    </a:graphic>
                                  </wp:inline>
                                </w:drawing>
                              </w:r>
                            </w:p>
                          </w:tc>
                        </w:tr>
                      </w:tbl>
                      <w:p>
                        <w:pPr>
                          <w:rPr>
                            <w:rStyle w:val="documentparagraphdateswrapper"/>
                            <w:rFonts w:ascii="Century Gothic" w:eastAsia="Century Gothic" w:hAnsi="Century Gothic" w:cs="Century Gothic"/>
                            <w:sz w:val="22"/>
                            <w:szCs w:val="22"/>
                            <w:bdr w:val="none" w:sz="0" w:space="0" w:color="auto"/>
                            <w:vertAlign w:val="baseline"/>
                          </w:rPr>
                        </w:pPr>
                      </w:p>
                    </w:tc>
                  </w:tr>
                </w:tbl>
                <w:p>
                  <w:pPr>
                    <w:rPr>
                      <w:vanish/>
                    </w:rPr>
                  </w:pPr>
                </w:p>
                <w:tbl>
                  <w:tblPr>
                    <w:tblStyle w:val="documentsectionparagraphwrapperparagraphtwocolpara"/>
                    <w:tblW w:w="0" w:type="auto"/>
                    <w:tblCellSpacing w:w="0" w:type="dxa"/>
                    <w:tblLayout w:type="fixed"/>
                    <w:tblCellMar>
                      <w:top w:w="0" w:type="dxa"/>
                      <w:left w:w="0" w:type="dxa"/>
                      <w:bottom w:w="0" w:type="dxa"/>
                      <w:right w:w="0" w:type="dxa"/>
                    </w:tblCellMar>
                    <w:tblLook w:val="05E0"/>
                  </w:tblPr>
                  <w:tblGrid>
                    <w:gridCol w:w="500"/>
                    <w:gridCol w:w="7620"/>
                  </w:tblGrid>
                  <w:tr>
                    <w:tblPrEx>
                      <w:tblW w:w="0" w:type="auto"/>
                      <w:tblCellSpacing w:w="0" w:type="dxa"/>
                      <w:tblLayout w:type="fixed"/>
                      <w:tblCellMar>
                        <w:top w:w="0" w:type="dxa"/>
                        <w:left w:w="0" w:type="dxa"/>
                        <w:bottom w:w="0" w:type="dxa"/>
                        <w:right w:w="0" w:type="dxa"/>
                      </w:tblCellMar>
                      <w:tblLook w:val="05E0"/>
                    </w:tblPrEx>
                    <w:trPr>
                      <w:tblCellSpacing w:w="0" w:type="dxa"/>
                    </w:trPr>
                    <w:tc>
                      <w:tcPr>
                        <w:tcW w:w="500" w:type="dxa"/>
                        <w:noWrap w:val="0"/>
                        <w:tcMar>
                          <w:top w:w="100" w:type="dxa"/>
                          <w:left w:w="0" w:type="dxa"/>
                          <w:bottom w:w="0" w:type="dxa"/>
                          <w:right w:w="0" w:type="dxa"/>
                        </w:tcMar>
                        <w:vAlign w:val="top"/>
                        <w:hideMark/>
                      </w:tcPr>
                      <w:p>
                        <w:pPr>
                          <w:pBdr>
                            <w:top w:val="none" w:sz="0" w:space="0" w:color="auto"/>
                            <w:left w:val="none" w:sz="0" w:space="0" w:color="auto"/>
                            <w:bottom w:val="none" w:sz="0" w:space="0" w:color="auto"/>
                            <w:right w:val="none" w:sz="0" w:space="0" w:color="auto"/>
                          </w:pBdr>
                          <w:spacing w:line="340" w:lineRule="atLeast"/>
                          <w:ind w:left="0" w:right="0"/>
                          <w:jc w:val="right"/>
                          <w:rPr>
                            <w:rStyle w:val="documentparagraphdateswrapper"/>
                            <w:rFonts w:ascii="Century Gothic" w:eastAsia="Century Gothic" w:hAnsi="Century Gothic" w:cs="Century Gothic"/>
                            <w:sz w:val="22"/>
                            <w:szCs w:val="22"/>
                            <w:bdr w:val="none" w:sz="0" w:space="0" w:color="auto"/>
                            <w:vertAlign w:val="baseline"/>
                          </w:rPr>
                        </w:pPr>
                        <w:r>
                          <w:rPr>
                            <w:rStyle w:val="documentparagraphdateswrapper"/>
                            <w:rFonts w:ascii="Century Gothic" w:eastAsia="Century Gothic" w:hAnsi="Century Gothic" w:cs="Century Gothic"/>
                            <w:strike w:val="0"/>
                            <w:sz w:val="22"/>
                            <w:szCs w:val="22"/>
                            <w:u w:val="none"/>
                            <w:bdr w:val="none" w:sz="0" w:space="0" w:color="auto"/>
                            <w:vertAlign w:val="baseline"/>
                          </w:rPr>
                          <w:drawing>
                            <wp:anchor simplePos="0" relativeHeight="251668480" behindDoc="0" locked="0" layoutInCell="1" allowOverlap="1">
                              <wp:simplePos x="0" y="0"/>
                              <wp:positionH relativeFrom="column">
                                <wp:posOffset>-63500</wp:posOffset>
                              </wp:positionH>
                              <wp:positionV relativeFrom="paragraph">
                                <wp:posOffset>50800</wp:posOffset>
                              </wp:positionV>
                              <wp:extent cx="104569" cy="104414"/>
                              <wp:wrapNone/>
                              <wp:docPr id="10002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7153609" name=""/>
                                      <pic:cNvPicPr>
                                        <a:picLocks noChangeAspect="1"/>
                                      </pic:cNvPicPr>
                                    </pic:nvPicPr>
                                    <pic:blipFill>
                                      <a:blip xmlns:r="http://schemas.openxmlformats.org/officeDocument/2006/relationships" r:embed="rId9"/>
                                      <a:stretch>
                                        <a:fillRect/>
                                      </a:stretch>
                                    </pic:blipFill>
                                    <pic:spPr>
                                      <a:xfrm>
                                        <a:off x="0" y="0"/>
                                        <a:ext cx="104569" cy="104414"/>
                                      </a:xfrm>
                                      <a:prstGeom prst="rect">
                                        <a:avLst/>
                                      </a:prstGeom>
                                    </pic:spPr>
                                  </pic:pic>
                                </a:graphicData>
                              </a:graphic>
                            </wp:anchor>
                          </w:drawing>
                        </w:r>
                      </w:p>
                    </w:tc>
                    <w:tc>
                      <w:tcPr>
                        <w:tcW w:w="7620" w:type="dxa"/>
                        <w:noWrap w:val="0"/>
                        <w:tcMar>
                          <w:top w:w="100" w:type="dxa"/>
                          <w:left w:w="0" w:type="dxa"/>
                          <w:bottom w:w="0" w:type="dxa"/>
                          <w:right w:w="0" w:type="dxa"/>
                        </w:tcMar>
                        <w:vAlign w:val="top"/>
                        <w:hideMark/>
                      </w:tcPr>
                      <w:tbl>
                        <w:tblPr>
                          <w:tblStyle w:val="documentratvtable"/>
                          <w:tblCellSpacing w:w="0" w:type="dxa"/>
                          <w:tblLayout w:type="fixed"/>
                          <w:tblCellMar>
                            <w:top w:w="0" w:type="dxa"/>
                            <w:left w:w="0" w:type="dxa"/>
                            <w:bottom w:w="0" w:type="dxa"/>
                            <w:right w:w="0" w:type="dxa"/>
                          </w:tblCellMar>
                          <w:tblLook w:val="05E0"/>
                        </w:tblPr>
                        <w:tblGrid>
                          <w:gridCol w:w="4606"/>
                          <w:gridCol w:w="3004"/>
                        </w:tblGrid>
                        <w:tr>
                          <w:tblPrEx>
                            <w:tblCellSpacing w:w="0" w:type="dxa"/>
                            <w:tblLayout w:type="fixed"/>
                            <w:tblCellMar>
                              <w:top w:w="0" w:type="dxa"/>
                              <w:left w:w="0" w:type="dxa"/>
                              <w:bottom w:w="0" w:type="dxa"/>
                              <w:right w:w="0" w:type="dxa"/>
                            </w:tblCellMar>
                            <w:tblLook w:val="05E0"/>
                          </w:tblPrEx>
                          <w:trPr>
                            <w:tblCellSpacing w:w="0" w:type="dxa"/>
                          </w:trPr>
                          <w:tc>
                            <w:tcPr>
                              <w:tcW w:w="4600" w:type="dxa"/>
                              <w:tcMar>
                                <w:top w:w="0" w:type="dxa"/>
                                <w:left w:w="0" w:type="dxa"/>
                                <w:bottom w:w="0" w:type="dxa"/>
                                <w:right w:w="0" w:type="dxa"/>
                              </w:tcMar>
                              <w:vAlign w:val="top"/>
                              <w:hideMark/>
                            </w:tcPr>
                            <w:p>
                              <w:pPr>
                                <w:pStyle w:val="documentleftratvcellfield"/>
                                <w:pBdr>
                                  <w:top w:val="none" w:sz="0" w:space="0" w:color="auto"/>
                                  <w:left w:val="none" w:sz="0" w:space="0" w:color="auto"/>
                                  <w:bottom w:val="none" w:sz="0" w:space="0" w:color="auto"/>
                                  <w:right w:val="none" w:sz="0" w:space="0" w:color="auto"/>
                                </w:pBdr>
                                <w:spacing w:before="0"/>
                                <w:ind w:left="0" w:right="0"/>
                                <w:rPr>
                                  <w:rStyle w:val="documentleftratvcell"/>
                                  <w:rFonts w:ascii="Century Gothic" w:eastAsia="Century Gothic" w:hAnsi="Century Gothic" w:cs="Century Gothic"/>
                                  <w:b w:val="0"/>
                                  <w:bCs w:val="0"/>
                                  <w:color w:val="000000"/>
                                  <w:sz w:val="22"/>
                                  <w:szCs w:val="22"/>
                                  <w:bdr w:val="none" w:sz="0" w:space="0" w:color="auto"/>
                                  <w:vertAlign w:val="baseline"/>
                                </w:rPr>
                              </w:pPr>
                              <w:r>
                                <w:rPr>
                                  <w:rStyle w:val="documentratvtextp"/>
                                  <w:rFonts w:ascii="Century Gothic" w:eastAsia="Century Gothic" w:hAnsi="Century Gothic" w:cs="Century Gothic"/>
                                  <w:b w:val="0"/>
                                  <w:bCs w:val="0"/>
                                  <w:color w:val="000000"/>
                                  <w:sz w:val="22"/>
                                  <w:szCs w:val="22"/>
                                </w:rPr>
                                <w:t>Bootstrap</w:t>
                              </w:r>
                            </w:p>
                          </w:tc>
                          <w:tc>
                            <w:tcPr>
                              <w:tcW w:w="3000" w:type="dxa"/>
                              <w:tcMar>
                                <w:top w:w="0" w:type="dxa"/>
                                <w:left w:w="0" w:type="dxa"/>
                                <w:bottom w:w="0" w:type="dxa"/>
                                <w:right w:w="0" w:type="dxa"/>
                              </w:tcMar>
                              <w:vAlign w:val="top"/>
                              <w:hideMark/>
                            </w:tcPr>
                            <w:p>
                              <w:pPr>
                                <w:pStyle w:val="documentrating-wrapper"/>
                                <w:pBdr>
                                  <w:top w:val="none" w:sz="0" w:space="0" w:color="auto"/>
                                  <w:left w:val="none" w:sz="0" w:space="0" w:color="auto"/>
                                  <w:bottom w:val="none" w:sz="0" w:space="0" w:color="auto"/>
                                  <w:right w:val="none" w:sz="0" w:space="0" w:color="auto"/>
                                </w:pBdr>
                                <w:spacing w:before="0" w:after="0" w:line="340" w:lineRule="atLeast"/>
                                <w:ind w:left="0" w:right="0"/>
                                <w:rPr>
                                  <w:rStyle w:val="documentrightratvcell"/>
                                  <w:rFonts w:ascii="Century Gothic" w:eastAsia="Century Gothic" w:hAnsi="Century Gothic" w:cs="Century Gothic"/>
                                  <w:b w:val="0"/>
                                  <w:bCs w:val="0"/>
                                  <w:color w:val="000000"/>
                                  <w:sz w:val="22"/>
                                  <w:szCs w:val="22"/>
                                  <w:bdr w:val="none" w:sz="0" w:space="0" w:color="auto"/>
                                  <w:vertAlign w:val="baseline"/>
                                </w:rPr>
                              </w:pPr>
                              <w:r>
                                <w:rPr>
                                  <w:rStyle w:val="documentrightratvcell"/>
                                  <w:rFonts w:ascii="Century Gothic" w:eastAsia="Century Gothic" w:hAnsi="Century Gothic" w:cs="Century Gothic"/>
                                  <w:b w:val="0"/>
                                  <w:bCs w:val="0"/>
                                  <w:strike w:val="0"/>
                                  <w:color w:val="000000"/>
                                  <w:sz w:val="22"/>
                                  <w:szCs w:val="22"/>
                                  <w:u w:val="none"/>
                                  <w:bdr w:val="none" w:sz="0" w:space="0" w:color="auto"/>
                                  <w:vertAlign w:val="baseline"/>
                                </w:rPr>
                                <w:drawing>
                                  <wp:inline>
                                    <wp:extent cx="827044" cy="170859"/>
                                    <wp:docPr id="10002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146863" name=""/>
                                            <pic:cNvPicPr>
                                              <a:picLocks noChangeAspect="1"/>
                                            </pic:cNvPicPr>
                                          </pic:nvPicPr>
                                          <pic:blipFill>
                                            <a:blip xmlns:r="http://schemas.openxmlformats.org/officeDocument/2006/relationships" r:embed="rId12"/>
                                            <a:stretch>
                                              <a:fillRect/>
                                            </a:stretch>
                                          </pic:blipFill>
                                          <pic:spPr>
                                            <a:xfrm>
                                              <a:off x="0" y="0"/>
                                              <a:ext cx="827044" cy="170859"/>
                                            </a:xfrm>
                                            <a:prstGeom prst="rect">
                                              <a:avLst/>
                                            </a:prstGeom>
                                          </pic:spPr>
                                        </pic:pic>
                                      </a:graphicData>
                                    </a:graphic>
                                  </wp:inline>
                                </w:drawing>
                              </w:r>
                            </w:p>
                          </w:tc>
                        </w:tr>
                      </w:tbl>
                      <w:p>
                        <w:pPr>
                          <w:rPr>
                            <w:rStyle w:val="documentparagraphdateswrapper"/>
                            <w:rFonts w:ascii="Century Gothic" w:eastAsia="Century Gothic" w:hAnsi="Century Gothic" w:cs="Century Gothic"/>
                            <w:sz w:val="22"/>
                            <w:szCs w:val="22"/>
                            <w:bdr w:val="none" w:sz="0" w:space="0" w:color="auto"/>
                            <w:vertAlign w:val="baseline"/>
                          </w:rPr>
                        </w:pPr>
                      </w:p>
                    </w:tc>
                  </w:tr>
                </w:tbl>
                <w:p>
                  <w:pPr>
                    <w:rPr>
                      <w:vanish/>
                    </w:rPr>
                  </w:pPr>
                </w:p>
                <w:tbl>
                  <w:tblPr>
                    <w:tblStyle w:val="documentsectionparagraphwrapperparagraphtwocolpara"/>
                    <w:tblW w:w="0" w:type="auto"/>
                    <w:tblCellSpacing w:w="0" w:type="dxa"/>
                    <w:tblLayout w:type="fixed"/>
                    <w:tblCellMar>
                      <w:top w:w="0" w:type="dxa"/>
                      <w:left w:w="0" w:type="dxa"/>
                      <w:bottom w:w="0" w:type="dxa"/>
                      <w:right w:w="0" w:type="dxa"/>
                    </w:tblCellMar>
                    <w:tblLook w:val="05E0"/>
                  </w:tblPr>
                  <w:tblGrid>
                    <w:gridCol w:w="500"/>
                    <w:gridCol w:w="7620"/>
                  </w:tblGrid>
                  <w:tr>
                    <w:tblPrEx>
                      <w:tblW w:w="0" w:type="auto"/>
                      <w:tblCellSpacing w:w="0" w:type="dxa"/>
                      <w:tblLayout w:type="fixed"/>
                      <w:tblCellMar>
                        <w:top w:w="0" w:type="dxa"/>
                        <w:left w:w="0" w:type="dxa"/>
                        <w:bottom w:w="0" w:type="dxa"/>
                        <w:right w:w="0" w:type="dxa"/>
                      </w:tblCellMar>
                      <w:tblLook w:val="05E0"/>
                    </w:tblPrEx>
                    <w:trPr>
                      <w:tblCellSpacing w:w="0" w:type="dxa"/>
                    </w:trPr>
                    <w:tc>
                      <w:tcPr>
                        <w:tcW w:w="500" w:type="dxa"/>
                        <w:noWrap w:val="0"/>
                        <w:tcMar>
                          <w:top w:w="100" w:type="dxa"/>
                          <w:left w:w="0" w:type="dxa"/>
                          <w:bottom w:w="0" w:type="dxa"/>
                          <w:right w:w="0" w:type="dxa"/>
                        </w:tcMar>
                        <w:vAlign w:val="top"/>
                        <w:hideMark/>
                      </w:tcPr>
                      <w:p>
                        <w:pPr>
                          <w:pBdr>
                            <w:top w:val="none" w:sz="0" w:space="0" w:color="auto"/>
                            <w:left w:val="none" w:sz="0" w:space="0" w:color="auto"/>
                            <w:bottom w:val="none" w:sz="0" w:space="0" w:color="auto"/>
                            <w:right w:val="none" w:sz="0" w:space="0" w:color="auto"/>
                          </w:pBdr>
                          <w:spacing w:line="340" w:lineRule="atLeast"/>
                          <w:ind w:left="0" w:right="0"/>
                          <w:jc w:val="right"/>
                          <w:rPr>
                            <w:rStyle w:val="documentparagraphdateswrapper"/>
                            <w:rFonts w:ascii="Century Gothic" w:eastAsia="Century Gothic" w:hAnsi="Century Gothic" w:cs="Century Gothic"/>
                            <w:sz w:val="22"/>
                            <w:szCs w:val="22"/>
                            <w:bdr w:val="none" w:sz="0" w:space="0" w:color="auto"/>
                            <w:vertAlign w:val="baseline"/>
                          </w:rPr>
                        </w:pPr>
                        <w:r>
                          <w:rPr>
                            <w:rStyle w:val="documentparagraphdateswrapper"/>
                            <w:rFonts w:ascii="Century Gothic" w:eastAsia="Century Gothic" w:hAnsi="Century Gothic" w:cs="Century Gothic"/>
                            <w:strike w:val="0"/>
                            <w:sz w:val="22"/>
                            <w:szCs w:val="22"/>
                            <w:u w:val="none"/>
                            <w:bdr w:val="none" w:sz="0" w:space="0" w:color="auto"/>
                            <w:vertAlign w:val="baseline"/>
                          </w:rPr>
                          <w:drawing>
                            <wp:anchor simplePos="0" relativeHeight="251669504" behindDoc="0" locked="0" layoutInCell="1" allowOverlap="1">
                              <wp:simplePos x="0" y="0"/>
                              <wp:positionH relativeFrom="column">
                                <wp:posOffset>-63500</wp:posOffset>
                              </wp:positionH>
                              <wp:positionV relativeFrom="paragraph">
                                <wp:posOffset>50800</wp:posOffset>
                              </wp:positionV>
                              <wp:extent cx="104569" cy="104414"/>
                              <wp:wrapNone/>
                              <wp:docPr id="10002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2474695" name=""/>
                                      <pic:cNvPicPr>
                                        <a:picLocks noChangeAspect="1"/>
                                      </pic:cNvPicPr>
                                    </pic:nvPicPr>
                                    <pic:blipFill>
                                      <a:blip xmlns:r="http://schemas.openxmlformats.org/officeDocument/2006/relationships" r:embed="rId9"/>
                                      <a:stretch>
                                        <a:fillRect/>
                                      </a:stretch>
                                    </pic:blipFill>
                                    <pic:spPr>
                                      <a:xfrm>
                                        <a:off x="0" y="0"/>
                                        <a:ext cx="104569" cy="104414"/>
                                      </a:xfrm>
                                      <a:prstGeom prst="rect">
                                        <a:avLst/>
                                      </a:prstGeom>
                                    </pic:spPr>
                                  </pic:pic>
                                </a:graphicData>
                              </a:graphic>
                            </wp:anchor>
                          </w:drawing>
                        </w:r>
                      </w:p>
                    </w:tc>
                    <w:tc>
                      <w:tcPr>
                        <w:tcW w:w="7620" w:type="dxa"/>
                        <w:noWrap w:val="0"/>
                        <w:tcMar>
                          <w:top w:w="100" w:type="dxa"/>
                          <w:left w:w="0" w:type="dxa"/>
                          <w:bottom w:w="0" w:type="dxa"/>
                          <w:right w:w="0" w:type="dxa"/>
                        </w:tcMar>
                        <w:vAlign w:val="top"/>
                        <w:hideMark/>
                      </w:tcPr>
                      <w:tbl>
                        <w:tblPr>
                          <w:tblStyle w:val="documentratvtable"/>
                          <w:tblCellSpacing w:w="0" w:type="dxa"/>
                          <w:tblLayout w:type="fixed"/>
                          <w:tblCellMar>
                            <w:top w:w="0" w:type="dxa"/>
                            <w:left w:w="0" w:type="dxa"/>
                            <w:bottom w:w="0" w:type="dxa"/>
                            <w:right w:w="0" w:type="dxa"/>
                          </w:tblCellMar>
                          <w:tblLook w:val="05E0"/>
                        </w:tblPr>
                        <w:tblGrid>
                          <w:gridCol w:w="4606"/>
                          <w:gridCol w:w="3004"/>
                        </w:tblGrid>
                        <w:tr>
                          <w:tblPrEx>
                            <w:tblCellSpacing w:w="0" w:type="dxa"/>
                            <w:tblLayout w:type="fixed"/>
                            <w:tblCellMar>
                              <w:top w:w="0" w:type="dxa"/>
                              <w:left w:w="0" w:type="dxa"/>
                              <w:bottom w:w="0" w:type="dxa"/>
                              <w:right w:w="0" w:type="dxa"/>
                            </w:tblCellMar>
                            <w:tblLook w:val="05E0"/>
                          </w:tblPrEx>
                          <w:trPr>
                            <w:tblCellSpacing w:w="0" w:type="dxa"/>
                          </w:trPr>
                          <w:tc>
                            <w:tcPr>
                              <w:tcW w:w="4600" w:type="dxa"/>
                              <w:tcMar>
                                <w:top w:w="0" w:type="dxa"/>
                                <w:left w:w="0" w:type="dxa"/>
                                <w:bottom w:w="0" w:type="dxa"/>
                                <w:right w:w="0" w:type="dxa"/>
                              </w:tcMar>
                              <w:vAlign w:val="top"/>
                              <w:hideMark/>
                            </w:tcPr>
                            <w:p>
                              <w:pPr>
                                <w:pStyle w:val="documentleftratvcellfield"/>
                                <w:pBdr>
                                  <w:top w:val="none" w:sz="0" w:space="0" w:color="auto"/>
                                  <w:left w:val="none" w:sz="0" w:space="0" w:color="auto"/>
                                  <w:bottom w:val="none" w:sz="0" w:space="0" w:color="auto"/>
                                  <w:right w:val="none" w:sz="0" w:space="0" w:color="auto"/>
                                </w:pBdr>
                                <w:spacing w:before="0"/>
                                <w:ind w:left="0" w:right="0"/>
                                <w:rPr>
                                  <w:rStyle w:val="documentleftratvcell"/>
                                  <w:rFonts w:ascii="Century Gothic" w:eastAsia="Century Gothic" w:hAnsi="Century Gothic" w:cs="Century Gothic"/>
                                  <w:b w:val="0"/>
                                  <w:bCs w:val="0"/>
                                  <w:color w:val="000000"/>
                                  <w:sz w:val="22"/>
                                  <w:szCs w:val="22"/>
                                  <w:bdr w:val="none" w:sz="0" w:space="0" w:color="auto"/>
                                  <w:vertAlign w:val="baseline"/>
                                </w:rPr>
                              </w:pPr>
                              <w:r>
                                <w:rPr>
                                  <w:rStyle w:val="documentratvtextp"/>
                                  <w:rFonts w:ascii="Century Gothic" w:eastAsia="Century Gothic" w:hAnsi="Century Gothic" w:cs="Century Gothic"/>
                                  <w:b w:val="0"/>
                                  <w:bCs w:val="0"/>
                                  <w:color w:val="000000"/>
                                  <w:sz w:val="22"/>
                                  <w:szCs w:val="22"/>
                                </w:rPr>
                                <w:t>Agile/Scrum</w:t>
                              </w:r>
                            </w:p>
                          </w:tc>
                          <w:tc>
                            <w:tcPr>
                              <w:tcW w:w="3000" w:type="dxa"/>
                              <w:tcMar>
                                <w:top w:w="0" w:type="dxa"/>
                                <w:left w:w="0" w:type="dxa"/>
                                <w:bottom w:w="0" w:type="dxa"/>
                                <w:right w:w="0" w:type="dxa"/>
                              </w:tcMar>
                              <w:vAlign w:val="top"/>
                              <w:hideMark/>
                            </w:tcPr>
                            <w:p>
                              <w:pPr>
                                <w:pStyle w:val="documentrating-wrapper"/>
                                <w:pBdr>
                                  <w:top w:val="none" w:sz="0" w:space="0" w:color="auto"/>
                                  <w:left w:val="none" w:sz="0" w:space="0" w:color="auto"/>
                                  <w:bottom w:val="none" w:sz="0" w:space="0" w:color="auto"/>
                                  <w:right w:val="none" w:sz="0" w:space="0" w:color="auto"/>
                                </w:pBdr>
                                <w:spacing w:before="0" w:after="0" w:line="340" w:lineRule="atLeast"/>
                                <w:ind w:left="0" w:right="0"/>
                                <w:rPr>
                                  <w:rStyle w:val="documentrightratvcell"/>
                                  <w:rFonts w:ascii="Century Gothic" w:eastAsia="Century Gothic" w:hAnsi="Century Gothic" w:cs="Century Gothic"/>
                                  <w:b w:val="0"/>
                                  <w:bCs w:val="0"/>
                                  <w:color w:val="000000"/>
                                  <w:sz w:val="22"/>
                                  <w:szCs w:val="22"/>
                                  <w:bdr w:val="none" w:sz="0" w:space="0" w:color="auto"/>
                                  <w:vertAlign w:val="baseline"/>
                                </w:rPr>
                              </w:pPr>
                              <w:r>
                                <w:rPr>
                                  <w:rStyle w:val="documentrightratvcell"/>
                                  <w:rFonts w:ascii="Century Gothic" w:eastAsia="Century Gothic" w:hAnsi="Century Gothic" w:cs="Century Gothic"/>
                                  <w:b w:val="0"/>
                                  <w:bCs w:val="0"/>
                                  <w:strike w:val="0"/>
                                  <w:color w:val="000000"/>
                                  <w:sz w:val="22"/>
                                  <w:szCs w:val="22"/>
                                  <w:u w:val="none"/>
                                  <w:bdr w:val="none" w:sz="0" w:space="0" w:color="auto"/>
                                  <w:vertAlign w:val="baseline"/>
                                </w:rPr>
                                <w:drawing>
                                  <wp:inline>
                                    <wp:extent cx="827044" cy="170859"/>
                                    <wp:docPr id="10002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2826067" name=""/>
                                            <pic:cNvPicPr>
                                              <a:picLocks noChangeAspect="1"/>
                                            </pic:cNvPicPr>
                                          </pic:nvPicPr>
                                          <pic:blipFill>
                                            <a:blip xmlns:r="http://schemas.openxmlformats.org/officeDocument/2006/relationships" r:embed="rId10"/>
                                            <a:stretch>
                                              <a:fillRect/>
                                            </a:stretch>
                                          </pic:blipFill>
                                          <pic:spPr>
                                            <a:xfrm>
                                              <a:off x="0" y="0"/>
                                              <a:ext cx="827044" cy="170859"/>
                                            </a:xfrm>
                                            <a:prstGeom prst="rect">
                                              <a:avLst/>
                                            </a:prstGeom>
                                          </pic:spPr>
                                        </pic:pic>
                                      </a:graphicData>
                                    </a:graphic>
                                  </wp:inline>
                                </w:drawing>
                              </w:r>
                            </w:p>
                          </w:tc>
                        </w:tr>
                      </w:tbl>
                      <w:p>
                        <w:pPr>
                          <w:rPr>
                            <w:rStyle w:val="documentparagraphdateswrapper"/>
                            <w:rFonts w:ascii="Century Gothic" w:eastAsia="Century Gothic" w:hAnsi="Century Gothic" w:cs="Century Gothic"/>
                            <w:sz w:val="22"/>
                            <w:szCs w:val="22"/>
                            <w:bdr w:val="none" w:sz="0" w:space="0" w:color="auto"/>
                            <w:vertAlign w:val="baseline"/>
                          </w:rPr>
                        </w:pPr>
                      </w:p>
                    </w:tc>
                  </w:tr>
                </w:tbl>
                <w:p>
                  <w:pPr>
                    <w:rPr>
                      <w:vanish/>
                    </w:rPr>
                  </w:pPr>
                </w:p>
                <w:tbl>
                  <w:tblPr>
                    <w:tblStyle w:val="documentsectionparagraphwrapperparagraphtwocolpara"/>
                    <w:tblW w:w="0" w:type="auto"/>
                    <w:tblCellSpacing w:w="0" w:type="dxa"/>
                    <w:tblLayout w:type="fixed"/>
                    <w:tblCellMar>
                      <w:top w:w="0" w:type="dxa"/>
                      <w:left w:w="0" w:type="dxa"/>
                      <w:bottom w:w="0" w:type="dxa"/>
                      <w:right w:w="0" w:type="dxa"/>
                    </w:tblCellMar>
                    <w:tblLook w:val="05E0"/>
                  </w:tblPr>
                  <w:tblGrid>
                    <w:gridCol w:w="500"/>
                    <w:gridCol w:w="7620"/>
                  </w:tblGrid>
                  <w:tr>
                    <w:tblPrEx>
                      <w:tblW w:w="0" w:type="auto"/>
                      <w:tblCellSpacing w:w="0" w:type="dxa"/>
                      <w:tblLayout w:type="fixed"/>
                      <w:tblCellMar>
                        <w:top w:w="0" w:type="dxa"/>
                        <w:left w:w="0" w:type="dxa"/>
                        <w:bottom w:w="0" w:type="dxa"/>
                        <w:right w:w="0" w:type="dxa"/>
                      </w:tblCellMar>
                      <w:tblLook w:val="05E0"/>
                    </w:tblPrEx>
                    <w:trPr>
                      <w:tblCellSpacing w:w="0" w:type="dxa"/>
                    </w:trPr>
                    <w:tc>
                      <w:tcPr>
                        <w:tcW w:w="500" w:type="dxa"/>
                        <w:noWrap w:val="0"/>
                        <w:tcMar>
                          <w:top w:w="100" w:type="dxa"/>
                          <w:left w:w="0" w:type="dxa"/>
                          <w:bottom w:w="0" w:type="dxa"/>
                          <w:right w:w="0" w:type="dxa"/>
                        </w:tcMar>
                        <w:vAlign w:val="top"/>
                        <w:hideMark/>
                      </w:tcPr>
                      <w:p>
                        <w:pPr>
                          <w:pBdr>
                            <w:top w:val="none" w:sz="0" w:space="0" w:color="auto"/>
                            <w:left w:val="none" w:sz="0" w:space="0" w:color="auto"/>
                            <w:bottom w:val="none" w:sz="0" w:space="0" w:color="auto"/>
                            <w:right w:val="none" w:sz="0" w:space="0" w:color="auto"/>
                          </w:pBdr>
                          <w:spacing w:line="340" w:lineRule="atLeast"/>
                          <w:ind w:left="0" w:right="0"/>
                          <w:jc w:val="right"/>
                          <w:rPr>
                            <w:rStyle w:val="documentparagraphdateswrapper"/>
                            <w:rFonts w:ascii="Century Gothic" w:eastAsia="Century Gothic" w:hAnsi="Century Gothic" w:cs="Century Gothic"/>
                            <w:sz w:val="22"/>
                            <w:szCs w:val="22"/>
                            <w:bdr w:val="none" w:sz="0" w:space="0" w:color="auto"/>
                            <w:vertAlign w:val="baseline"/>
                          </w:rPr>
                        </w:pPr>
                        <w:r>
                          <w:rPr>
                            <w:rStyle w:val="documentparagraphdateswrapper"/>
                            <w:rFonts w:ascii="Century Gothic" w:eastAsia="Century Gothic" w:hAnsi="Century Gothic" w:cs="Century Gothic"/>
                            <w:strike w:val="0"/>
                            <w:sz w:val="22"/>
                            <w:szCs w:val="22"/>
                            <w:u w:val="none"/>
                            <w:bdr w:val="none" w:sz="0" w:space="0" w:color="auto"/>
                            <w:vertAlign w:val="baseline"/>
                          </w:rPr>
                          <w:drawing>
                            <wp:anchor simplePos="0" relativeHeight="251670528" behindDoc="0" locked="0" layoutInCell="1" allowOverlap="1">
                              <wp:simplePos x="0" y="0"/>
                              <wp:positionH relativeFrom="column">
                                <wp:posOffset>-63500</wp:posOffset>
                              </wp:positionH>
                              <wp:positionV relativeFrom="paragraph">
                                <wp:posOffset>50800</wp:posOffset>
                              </wp:positionV>
                              <wp:extent cx="104569" cy="104414"/>
                              <wp:wrapNone/>
                              <wp:docPr id="10002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5767732" name=""/>
                                      <pic:cNvPicPr>
                                        <a:picLocks noChangeAspect="1"/>
                                      </pic:cNvPicPr>
                                    </pic:nvPicPr>
                                    <pic:blipFill>
                                      <a:blip xmlns:r="http://schemas.openxmlformats.org/officeDocument/2006/relationships" r:embed="rId9"/>
                                      <a:stretch>
                                        <a:fillRect/>
                                      </a:stretch>
                                    </pic:blipFill>
                                    <pic:spPr>
                                      <a:xfrm>
                                        <a:off x="0" y="0"/>
                                        <a:ext cx="104569" cy="104414"/>
                                      </a:xfrm>
                                      <a:prstGeom prst="rect">
                                        <a:avLst/>
                                      </a:prstGeom>
                                    </pic:spPr>
                                  </pic:pic>
                                </a:graphicData>
                              </a:graphic>
                            </wp:anchor>
                          </w:drawing>
                        </w:r>
                      </w:p>
                    </w:tc>
                    <w:tc>
                      <w:tcPr>
                        <w:tcW w:w="7620" w:type="dxa"/>
                        <w:noWrap w:val="0"/>
                        <w:tcMar>
                          <w:top w:w="100" w:type="dxa"/>
                          <w:left w:w="0" w:type="dxa"/>
                          <w:bottom w:w="0" w:type="dxa"/>
                          <w:right w:w="0" w:type="dxa"/>
                        </w:tcMar>
                        <w:vAlign w:val="top"/>
                        <w:hideMark/>
                      </w:tcPr>
                      <w:tbl>
                        <w:tblPr>
                          <w:tblStyle w:val="documentratvtable"/>
                          <w:tblCellSpacing w:w="0" w:type="dxa"/>
                          <w:tblLayout w:type="fixed"/>
                          <w:tblCellMar>
                            <w:top w:w="0" w:type="dxa"/>
                            <w:left w:w="0" w:type="dxa"/>
                            <w:bottom w:w="0" w:type="dxa"/>
                            <w:right w:w="0" w:type="dxa"/>
                          </w:tblCellMar>
                          <w:tblLook w:val="05E0"/>
                        </w:tblPr>
                        <w:tblGrid>
                          <w:gridCol w:w="4606"/>
                          <w:gridCol w:w="3004"/>
                        </w:tblGrid>
                        <w:tr>
                          <w:tblPrEx>
                            <w:tblCellSpacing w:w="0" w:type="dxa"/>
                            <w:tblLayout w:type="fixed"/>
                            <w:tblCellMar>
                              <w:top w:w="0" w:type="dxa"/>
                              <w:left w:w="0" w:type="dxa"/>
                              <w:bottom w:w="0" w:type="dxa"/>
                              <w:right w:w="0" w:type="dxa"/>
                            </w:tblCellMar>
                            <w:tblLook w:val="05E0"/>
                          </w:tblPrEx>
                          <w:trPr>
                            <w:tblCellSpacing w:w="0" w:type="dxa"/>
                          </w:trPr>
                          <w:tc>
                            <w:tcPr>
                              <w:tcW w:w="4600" w:type="dxa"/>
                              <w:tcMar>
                                <w:top w:w="0" w:type="dxa"/>
                                <w:left w:w="0" w:type="dxa"/>
                                <w:bottom w:w="0" w:type="dxa"/>
                                <w:right w:w="0" w:type="dxa"/>
                              </w:tcMar>
                              <w:vAlign w:val="top"/>
                              <w:hideMark/>
                            </w:tcPr>
                            <w:p>
                              <w:pPr>
                                <w:pStyle w:val="documentleftratvcellfield"/>
                                <w:pBdr>
                                  <w:top w:val="none" w:sz="0" w:space="0" w:color="auto"/>
                                  <w:left w:val="none" w:sz="0" w:space="0" w:color="auto"/>
                                  <w:bottom w:val="none" w:sz="0" w:space="0" w:color="auto"/>
                                  <w:right w:val="none" w:sz="0" w:space="0" w:color="auto"/>
                                </w:pBdr>
                                <w:spacing w:before="0"/>
                                <w:ind w:left="0" w:right="0"/>
                                <w:rPr>
                                  <w:rStyle w:val="documentleftratvcell"/>
                                  <w:rFonts w:ascii="Century Gothic" w:eastAsia="Century Gothic" w:hAnsi="Century Gothic" w:cs="Century Gothic"/>
                                  <w:b w:val="0"/>
                                  <w:bCs w:val="0"/>
                                  <w:color w:val="000000"/>
                                  <w:sz w:val="22"/>
                                  <w:szCs w:val="22"/>
                                  <w:bdr w:val="none" w:sz="0" w:space="0" w:color="auto"/>
                                  <w:vertAlign w:val="baseline"/>
                                </w:rPr>
                              </w:pPr>
                              <w:r>
                                <w:rPr>
                                  <w:rStyle w:val="documentratvtextp"/>
                                  <w:rFonts w:ascii="Century Gothic" w:eastAsia="Century Gothic" w:hAnsi="Century Gothic" w:cs="Century Gothic"/>
                                  <w:b w:val="0"/>
                                  <w:bCs w:val="0"/>
                                  <w:color w:val="000000"/>
                                  <w:sz w:val="22"/>
                                  <w:szCs w:val="22"/>
                                </w:rPr>
                                <w:t>Photoshop</w:t>
                              </w:r>
                            </w:p>
                          </w:tc>
                          <w:tc>
                            <w:tcPr>
                              <w:tcW w:w="3000" w:type="dxa"/>
                              <w:tcMar>
                                <w:top w:w="0" w:type="dxa"/>
                                <w:left w:w="0" w:type="dxa"/>
                                <w:bottom w:w="0" w:type="dxa"/>
                                <w:right w:w="0" w:type="dxa"/>
                              </w:tcMar>
                              <w:vAlign w:val="top"/>
                              <w:hideMark/>
                            </w:tcPr>
                            <w:p>
                              <w:pPr>
                                <w:pStyle w:val="documentrating-wrapper"/>
                                <w:pBdr>
                                  <w:top w:val="none" w:sz="0" w:space="0" w:color="auto"/>
                                  <w:left w:val="none" w:sz="0" w:space="0" w:color="auto"/>
                                  <w:bottom w:val="none" w:sz="0" w:space="0" w:color="auto"/>
                                  <w:right w:val="none" w:sz="0" w:space="0" w:color="auto"/>
                                </w:pBdr>
                                <w:spacing w:before="0" w:after="0" w:line="340" w:lineRule="atLeast"/>
                                <w:ind w:left="0" w:right="0"/>
                                <w:rPr>
                                  <w:rStyle w:val="documentrightratvcell"/>
                                  <w:rFonts w:ascii="Century Gothic" w:eastAsia="Century Gothic" w:hAnsi="Century Gothic" w:cs="Century Gothic"/>
                                  <w:b w:val="0"/>
                                  <w:bCs w:val="0"/>
                                  <w:color w:val="000000"/>
                                  <w:sz w:val="22"/>
                                  <w:szCs w:val="22"/>
                                  <w:bdr w:val="none" w:sz="0" w:space="0" w:color="auto"/>
                                  <w:vertAlign w:val="baseline"/>
                                </w:rPr>
                              </w:pPr>
                              <w:r>
                                <w:rPr>
                                  <w:rStyle w:val="documentrightratvcell"/>
                                  <w:rFonts w:ascii="Century Gothic" w:eastAsia="Century Gothic" w:hAnsi="Century Gothic" w:cs="Century Gothic"/>
                                  <w:b w:val="0"/>
                                  <w:bCs w:val="0"/>
                                  <w:strike w:val="0"/>
                                  <w:color w:val="000000"/>
                                  <w:sz w:val="22"/>
                                  <w:szCs w:val="22"/>
                                  <w:u w:val="none"/>
                                  <w:bdr w:val="none" w:sz="0" w:space="0" w:color="auto"/>
                                  <w:vertAlign w:val="baseline"/>
                                </w:rPr>
                                <w:drawing>
                                  <wp:inline>
                                    <wp:extent cx="827044" cy="170859"/>
                                    <wp:docPr id="10003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1065777" name=""/>
                                            <pic:cNvPicPr>
                                              <a:picLocks noChangeAspect="1"/>
                                            </pic:cNvPicPr>
                                          </pic:nvPicPr>
                                          <pic:blipFill>
                                            <a:blip xmlns:r="http://schemas.openxmlformats.org/officeDocument/2006/relationships" r:embed="rId11"/>
                                            <a:stretch>
                                              <a:fillRect/>
                                            </a:stretch>
                                          </pic:blipFill>
                                          <pic:spPr>
                                            <a:xfrm>
                                              <a:off x="0" y="0"/>
                                              <a:ext cx="827044" cy="170859"/>
                                            </a:xfrm>
                                            <a:prstGeom prst="rect">
                                              <a:avLst/>
                                            </a:prstGeom>
                                          </pic:spPr>
                                        </pic:pic>
                                      </a:graphicData>
                                    </a:graphic>
                                  </wp:inline>
                                </w:drawing>
                              </w:r>
                            </w:p>
                          </w:tc>
                        </w:tr>
                      </w:tbl>
                      <w:p>
                        <w:pPr>
                          <w:rPr>
                            <w:rStyle w:val="documentparagraphdateswrapper"/>
                            <w:rFonts w:ascii="Century Gothic" w:eastAsia="Century Gothic" w:hAnsi="Century Gothic" w:cs="Century Gothic"/>
                            <w:sz w:val="22"/>
                            <w:szCs w:val="22"/>
                            <w:bdr w:val="none" w:sz="0" w:space="0" w:color="auto"/>
                            <w:vertAlign w:val="baseline"/>
                          </w:rPr>
                        </w:pPr>
                      </w:p>
                    </w:tc>
                  </w:tr>
                </w:tbl>
                <w:p>
                  <w:pPr>
                    <w:rPr>
                      <w:vanish/>
                    </w:rPr>
                  </w:pPr>
                </w:p>
                <w:tbl>
                  <w:tblPr>
                    <w:tblStyle w:val="documentsectionparagraphwrapperparagraphtwocolpara"/>
                    <w:tblW w:w="0" w:type="auto"/>
                    <w:tblCellSpacing w:w="0" w:type="dxa"/>
                    <w:tblLayout w:type="fixed"/>
                    <w:tblCellMar>
                      <w:top w:w="0" w:type="dxa"/>
                      <w:left w:w="0" w:type="dxa"/>
                      <w:bottom w:w="0" w:type="dxa"/>
                      <w:right w:w="0" w:type="dxa"/>
                    </w:tblCellMar>
                    <w:tblLook w:val="05E0"/>
                  </w:tblPr>
                  <w:tblGrid>
                    <w:gridCol w:w="500"/>
                    <w:gridCol w:w="7620"/>
                  </w:tblGrid>
                  <w:tr>
                    <w:tblPrEx>
                      <w:tblW w:w="0" w:type="auto"/>
                      <w:tblCellSpacing w:w="0" w:type="dxa"/>
                      <w:tblLayout w:type="fixed"/>
                      <w:tblCellMar>
                        <w:top w:w="0" w:type="dxa"/>
                        <w:left w:w="0" w:type="dxa"/>
                        <w:bottom w:w="0" w:type="dxa"/>
                        <w:right w:w="0" w:type="dxa"/>
                      </w:tblCellMar>
                      <w:tblLook w:val="05E0"/>
                    </w:tblPrEx>
                    <w:trPr>
                      <w:tblCellSpacing w:w="0" w:type="dxa"/>
                    </w:trPr>
                    <w:tc>
                      <w:tcPr>
                        <w:tcW w:w="500" w:type="dxa"/>
                        <w:noWrap w:val="0"/>
                        <w:tcMar>
                          <w:top w:w="100" w:type="dxa"/>
                          <w:left w:w="0" w:type="dxa"/>
                          <w:bottom w:w="0" w:type="dxa"/>
                          <w:right w:w="0" w:type="dxa"/>
                        </w:tcMar>
                        <w:vAlign w:val="top"/>
                        <w:hideMark/>
                      </w:tcPr>
                      <w:p>
                        <w:pPr>
                          <w:pBdr>
                            <w:top w:val="none" w:sz="0" w:space="0" w:color="auto"/>
                            <w:left w:val="none" w:sz="0" w:space="0" w:color="auto"/>
                            <w:bottom w:val="none" w:sz="0" w:space="0" w:color="auto"/>
                            <w:right w:val="none" w:sz="0" w:space="0" w:color="auto"/>
                          </w:pBdr>
                          <w:spacing w:line="340" w:lineRule="atLeast"/>
                          <w:ind w:left="0" w:right="0"/>
                          <w:jc w:val="right"/>
                          <w:rPr>
                            <w:rStyle w:val="documentparagraphdateswrapper"/>
                            <w:rFonts w:ascii="Century Gothic" w:eastAsia="Century Gothic" w:hAnsi="Century Gothic" w:cs="Century Gothic"/>
                            <w:sz w:val="22"/>
                            <w:szCs w:val="22"/>
                            <w:bdr w:val="none" w:sz="0" w:space="0" w:color="auto"/>
                            <w:vertAlign w:val="baseline"/>
                          </w:rPr>
                        </w:pPr>
                        <w:r>
                          <w:rPr>
                            <w:rStyle w:val="documentparagraphdateswrapper"/>
                            <w:rFonts w:ascii="Century Gothic" w:eastAsia="Century Gothic" w:hAnsi="Century Gothic" w:cs="Century Gothic"/>
                            <w:strike w:val="0"/>
                            <w:sz w:val="22"/>
                            <w:szCs w:val="22"/>
                            <w:u w:val="none"/>
                            <w:bdr w:val="none" w:sz="0" w:space="0" w:color="auto"/>
                            <w:vertAlign w:val="baseline"/>
                          </w:rPr>
                          <w:drawing>
                            <wp:anchor simplePos="0" relativeHeight="251671552" behindDoc="0" locked="0" layoutInCell="1" allowOverlap="1">
                              <wp:simplePos x="0" y="0"/>
                              <wp:positionH relativeFrom="column">
                                <wp:posOffset>-63500</wp:posOffset>
                              </wp:positionH>
                              <wp:positionV relativeFrom="paragraph">
                                <wp:posOffset>50800</wp:posOffset>
                              </wp:positionV>
                              <wp:extent cx="104569" cy="104414"/>
                              <wp:wrapNone/>
                              <wp:docPr id="10003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2384072" name=""/>
                                      <pic:cNvPicPr>
                                        <a:picLocks noChangeAspect="1"/>
                                      </pic:cNvPicPr>
                                    </pic:nvPicPr>
                                    <pic:blipFill>
                                      <a:blip xmlns:r="http://schemas.openxmlformats.org/officeDocument/2006/relationships" r:embed="rId9"/>
                                      <a:stretch>
                                        <a:fillRect/>
                                      </a:stretch>
                                    </pic:blipFill>
                                    <pic:spPr>
                                      <a:xfrm>
                                        <a:off x="0" y="0"/>
                                        <a:ext cx="104569" cy="104414"/>
                                      </a:xfrm>
                                      <a:prstGeom prst="rect">
                                        <a:avLst/>
                                      </a:prstGeom>
                                    </pic:spPr>
                                  </pic:pic>
                                </a:graphicData>
                              </a:graphic>
                            </wp:anchor>
                          </w:drawing>
                        </w:r>
                      </w:p>
                    </w:tc>
                    <w:tc>
                      <w:tcPr>
                        <w:tcW w:w="7620" w:type="dxa"/>
                        <w:noWrap w:val="0"/>
                        <w:tcMar>
                          <w:top w:w="100" w:type="dxa"/>
                          <w:left w:w="0" w:type="dxa"/>
                          <w:bottom w:w="0" w:type="dxa"/>
                          <w:right w:w="0" w:type="dxa"/>
                        </w:tcMar>
                        <w:vAlign w:val="top"/>
                        <w:hideMark/>
                      </w:tcPr>
                      <w:tbl>
                        <w:tblPr>
                          <w:tblStyle w:val="documentratvtable"/>
                          <w:tblCellSpacing w:w="0" w:type="dxa"/>
                          <w:tblLayout w:type="fixed"/>
                          <w:tblCellMar>
                            <w:top w:w="0" w:type="dxa"/>
                            <w:left w:w="0" w:type="dxa"/>
                            <w:bottom w:w="0" w:type="dxa"/>
                            <w:right w:w="0" w:type="dxa"/>
                          </w:tblCellMar>
                          <w:tblLook w:val="05E0"/>
                        </w:tblPr>
                        <w:tblGrid>
                          <w:gridCol w:w="4606"/>
                          <w:gridCol w:w="3004"/>
                        </w:tblGrid>
                        <w:tr>
                          <w:tblPrEx>
                            <w:tblCellSpacing w:w="0" w:type="dxa"/>
                            <w:tblLayout w:type="fixed"/>
                            <w:tblCellMar>
                              <w:top w:w="0" w:type="dxa"/>
                              <w:left w:w="0" w:type="dxa"/>
                              <w:bottom w:w="0" w:type="dxa"/>
                              <w:right w:w="0" w:type="dxa"/>
                            </w:tblCellMar>
                            <w:tblLook w:val="05E0"/>
                          </w:tblPrEx>
                          <w:trPr>
                            <w:tblCellSpacing w:w="0" w:type="dxa"/>
                          </w:trPr>
                          <w:tc>
                            <w:tcPr>
                              <w:tcW w:w="4600" w:type="dxa"/>
                              <w:tcMar>
                                <w:top w:w="0" w:type="dxa"/>
                                <w:left w:w="0" w:type="dxa"/>
                                <w:bottom w:w="0" w:type="dxa"/>
                                <w:right w:w="0" w:type="dxa"/>
                              </w:tcMar>
                              <w:vAlign w:val="top"/>
                              <w:hideMark/>
                            </w:tcPr>
                            <w:p>
                              <w:pPr>
                                <w:pStyle w:val="documentleftratvcellfield"/>
                                <w:pBdr>
                                  <w:top w:val="none" w:sz="0" w:space="0" w:color="auto"/>
                                  <w:left w:val="none" w:sz="0" w:space="0" w:color="auto"/>
                                  <w:bottom w:val="none" w:sz="0" w:space="0" w:color="auto"/>
                                  <w:right w:val="none" w:sz="0" w:space="0" w:color="auto"/>
                                </w:pBdr>
                                <w:spacing w:before="0"/>
                                <w:ind w:left="0" w:right="0"/>
                                <w:rPr>
                                  <w:rStyle w:val="documentleftratvcell"/>
                                  <w:rFonts w:ascii="Century Gothic" w:eastAsia="Century Gothic" w:hAnsi="Century Gothic" w:cs="Century Gothic"/>
                                  <w:b w:val="0"/>
                                  <w:bCs w:val="0"/>
                                  <w:color w:val="000000"/>
                                  <w:sz w:val="22"/>
                                  <w:szCs w:val="22"/>
                                  <w:bdr w:val="none" w:sz="0" w:space="0" w:color="auto"/>
                                  <w:vertAlign w:val="baseline"/>
                                </w:rPr>
                              </w:pPr>
                              <w:r>
                                <w:rPr>
                                  <w:rStyle w:val="documentratvtextp"/>
                                  <w:rFonts w:ascii="Century Gothic" w:eastAsia="Century Gothic" w:hAnsi="Century Gothic" w:cs="Century Gothic"/>
                                  <w:b w:val="0"/>
                                  <w:bCs w:val="0"/>
                                  <w:color w:val="000000"/>
                                  <w:sz w:val="22"/>
                                  <w:szCs w:val="22"/>
                                </w:rPr>
                                <w:t>UI Design</w:t>
                              </w:r>
                            </w:p>
                          </w:tc>
                          <w:tc>
                            <w:tcPr>
                              <w:tcW w:w="3000" w:type="dxa"/>
                              <w:tcMar>
                                <w:top w:w="0" w:type="dxa"/>
                                <w:left w:w="0" w:type="dxa"/>
                                <w:bottom w:w="0" w:type="dxa"/>
                                <w:right w:w="0" w:type="dxa"/>
                              </w:tcMar>
                              <w:vAlign w:val="top"/>
                              <w:hideMark/>
                            </w:tcPr>
                            <w:p>
                              <w:pPr>
                                <w:pStyle w:val="documentrating-wrapper"/>
                                <w:pBdr>
                                  <w:top w:val="none" w:sz="0" w:space="0" w:color="auto"/>
                                  <w:left w:val="none" w:sz="0" w:space="0" w:color="auto"/>
                                  <w:bottom w:val="none" w:sz="0" w:space="0" w:color="auto"/>
                                  <w:right w:val="none" w:sz="0" w:space="0" w:color="auto"/>
                                </w:pBdr>
                                <w:spacing w:before="0" w:after="0" w:line="340" w:lineRule="atLeast"/>
                                <w:ind w:left="0" w:right="0"/>
                                <w:rPr>
                                  <w:rStyle w:val="documentrightratvcell"/>
                                  <w:rFonts w:ascii="Century Gothic" w:eastAsia="Century Gothic" w:hAnsi="Century Gothic" w:cs="Century Gothic"/>
                                  <w:b w:val="0"/>
                                  <w:bCs w:val="0"/>
                                  <w:color w:val="000000"/>
                                  <w:sz w:val="22"/>
                                  <w:szCs w:val="22"/>
                                  <w:bdr w:val="none" w:sz="0" w:space="0" w:color="auto"/>
                                  <w:vertAlign w:val="baseline"/>
                                </w:rPr>
                              </w:pPr>
                              <w:r>
                                <w:rPr>
                                  <w:rStyle w:val="documentrightratvcell"/>
                                  <w:rFonts w:ascii="Century Gothic" w:eastAsia="Century Gothic" w:hAnsi="Century Gothic" w:cs="Century Gothic"/>
                                  <w:b w:val="0"/>
                                  <w:bCs w:val="0"/>
                                  <w:strike w:val="0"/>
                                  <w:color w:val="000000"/>
                                  <w:sz w:val="22"/>
                                  <w:szCs w:val="22"/>
                                  <w:u w:val="none"/>
                                  <w:bdr w:val="none" w:sz="0" w:space="0" w:color="auto"/>
                                  <w:vertAlign w:val="baseline"/>
                                </w:rPr>
                                <w:drawing>
                                  <wp:inline>
                                    <wp:extent cx="827044" cy="170859"/>
                                    <wp:docPr id="10003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6995349" name=""/>
                                            <pic:cNvPicPr>
                                              <a:picLocks noChangeAspect="1"/>
                                            </pic:cNvPicPr>
                                          </pic:nvPicPr>
                                          <pic:blipFill>
                                            <a:blip xmlns:r="http://schemas.openxmlformats.org/officeDocument/2006/relationships" r:embed="rId11"/>
                                            <a:stretch>
                                              <a:fillRect/>
                                            </a:stretch>
                                          </pic:blipFill>
                                          <pic:spPr>
                                            <a:xfrm>
                                              <a:off x="0" y="0"/>
                                              <a:ext cx="827044" cy="170859"/>
                                            </a:xfrm>
                                            <a:prstGeom prst="rect">
                                              <a:avLst/>
                                            </a:prstGeom>
                                          </pic:spPr>
                                        </pic:pic>
                                      </a:graphicData>
                                    </a:graphic>
                                  </wp:inline>
                                </w:drawing>
                              </w:r>
                            </w:p>
                          </w:tc>
                        </w:tr>
                      </w:tbl>
                      <w:p>
                        <w:pPr>
                          <w:rPr>
                            <w:rStyle w:val="documentparagraphdateswrapper"/>
                            <w:rFonts w:ascii="Century Gothic" w:eastAsia="Century Gothic" w:hAnsi="Century Gothic" w:cs="Century Gothic"/>
                            <w:sz w:val="22"/>
                            <w:szCs w:val="22"/>
                            <w:bdr w:val="none" w:sz="0" w:space="0" w:color="auto"/>
                            <w:vertAlign w:val="baseline"/>
                          </w:rPr>
                        </w:pPr>
                      </w:p>
                    </w:tc>
                  </w:tr>
                </w:tbl>
                <w:p>
                  <w:pPr>
                    <w:rPr>
                      <w:rStyle w:val="documentsectiontitle"/>
                      <w:rFonts w:ascii="Century Gothic" w:eastAsia="Century Gothic" w:hAnsi="Century Gothic" w:cs="Century Gothic"/>
                      <w:b/>
                      <w:bCs/>
                    </w:rPr>
                  </w:pPr>
                </w:p>
              </w:tc>
            </w:tr>
          </w:tbl>
          <w:p>
            <w:pPr>
              <w:rPr>
                <w:vanish/>
              </w:rPr>
            </w:pPr>
          </w:p>
          <w:tbl>
            <w:tblPr>
              <w:tblStyle w:val="documentsectionTable"/>
              <w:tblW w:w="0" w:type="auto"/>
              <w:tblCellSpacing w:w="0" w:type="dxa"/>
              <w:tblLayout w:type="fixed"/>
              <w:tblCellMar>
                <w:top w:w="0" w:type="dxa"/>
                <w:left w:w="0" w:type="dxa"/>
                <w:bottom w:w="0" w:type="dxa"/>
                <w:right w:w="0" w:type="dxa"/>
              </w:tblCellMar>
              <w:tblLook w:val="05E0"/>
            </w:tblPr>
            <w:tblGrid>
              <w:gridCol w:w="240"/>
              <w:gridCol w:w="8140"/>
            </w:tblGrid>
            <w:tr>
              <w:tblPrEx>
                <w:tblW w:w="0" w:type="auto"/>
                <w:tblCellSpacing w:w="0" w:type="dxa"/>
                <w:tblLayout w:type="fixed"/>
                <w:tblCellMar>
                  <w:top w:w="0" w:type="dxa"/>
                  <w:left w:w="0" w:type="dxa"/>
                  <w:bottom w:w="0" w:type="dxa"/>
                  <w:right w:w="0" w:type="dxa"/>
                </w:tblCellMar>
                <w:tblLook w:val="05E0"/>
              </w:tblPrEx>
              <w:trPr>
                <w:tblCellSpacing w:w="0" w:type="dxa"/>
              </w:trPr>
              <w:tc>
                <w:tcPr>
                  <w:tcW w:w="240" w:type="dxa"/>
                  <w:noWrap w:val="0"/>
                  <w:tcMar>
                    <w:top w:w="0" w:type="dxa"/>
                    <w:left w:w="0" w:type="dxa"/>
                    <w:bottom w:w="0" w:type="dxa"/>
                    <w:right w:w="0" w:type="dxa"/>
                  </w:tcMar>
                  <w:vAlign w:val="top"/>
                  <w:hideMark/>
                </w:tcPr>
                <w:p>
                  <w:pPr>
                    <w:pStyle w:val="documentsectionleftmargincellParagraph"/>
                    <w:pBdr>
                      <w:top w:val="none" w:sz="0" w:space="0" w:color="auto"/>
                      <w:left w:val="none" w:sz="0" w:space="0" w:color="auto"/>
                      <w:bottom w:val="none" w:sz="0" w:space="0" w:color="auto"/>
                      <w:right w:val="none" w:sz="0" w:space="0" w:color="auto"/>
                    </w:pBdr>
                    <w:spacing w:line="320" w:lineRule="atLeast"/>
                    <w:ind w:left="0" w:right="0"/>
                    <w:rPr>
                      <w:rStyle w:val="documentsectionleftmargincell"/>
                      <w:rFonts w:ascii="Century Gothic" w:eastAsia="Century Gothic" w:hAnsi="Century Gothic" w:cs="Century Gothic"/>
                      <w:sz w:val="22"/>
                      <w:szCs w:val="22"/>
                      <w:bdr w:val="none" w:sz="0" w:space="0" w:color="auto"/>
                      <w:vertAlign w:val="baseline"/>
                    </w:rPr>
                  </w:pPr>
                </w:p>
              </w:tc>
              <w:tc>
                <w:tcPr>
                  <w:tcW w:w="8140" w:type="dxa"/>
                  <w:tcBorders>
                    <w:left w:val="single" w:sz="8" w:space="0" w:color="CCCCCC"/>
                  </w:tcBorders>
                  <w:noWrap w:val="0"/>
                  <w:tcMar>
                    <w:top w:w="0" w:type="dxa"/>
                    <w:left w:w="10" w:type="dxa"/>
                    <w:bottom w:w="0" w:type="dxa"/>
                    <w:right w:w="0" w:type="dxa"/>
                  </w:tcMar>
                  <w:vAlign w:val="top"/>
                  <w:hideMark/>
                </w:tcPr>
                <w:p>
                  <w:pPr>
                    <w:pStyle w:val="documentsectionparagraphwrapperheading"/>
                    <w:pBdr>
                      <w:top w:val="none" w:sz="0" w:space="15" w:color="auto"/>
                      <w:left w:val="none" w:sz="0" w:space="25" w:color="auto"/>
                      <w:bottom w:val="none" w:sz="0" w:space="10" w:color="auto"/>
                      <w:right w:val="none" w:sz="0" w:space="0" w:color="auto"/>
                    </w:pBdr>
                    <w:spacing w:before="0" w:line="320" w:lineRule="atLeast"/>
                    <w:ind w:left="500" w:right="0"/>
                    <w:rPr>
                      <w:rStyle w:val="documentsectionparagraphwrapper"/>
                      <w:rFonts w:ascii="Century Gothic" w:eastAsia="Century Gothic" w:hAnsi="Century Gothic" w:cs="Century Gothic"/>
                      <w:b/>
                      <w:bCs/>
                      <w:color w:val="002E58"/>
                      <w:sz w:val="22"/>
                      <w:szCs w:val="22"/>
                      <w:bdr w:val="none" w:sz="0" w:space="0" w:color="auto"/>
                      <w:vertAlign w:val="baseline"/>
                    </w:rPr>
                  </w:pPr>
                  <w:r>
                    <w:rPr>
                      <w:rStyle w:val="documentheadingIcon"/>
                      <w:rFonts w:ascii="Century Gothic" w:eastAsia="Century Gothic" w:hAnsi="Century Gothic" w:cs="Century Gothic"/>
                      <w:b/>
                      <w:bCs/>
                      <w:strike w:val="0"/>
                      <w:color w:val="002E58"/>
                      <w:sz w:val="22"/>
                      <w:szCs w:val="22"/>
                      <w:u w:val="none"/>
                      <w:bdr w:val="none" w:sz="0" w:space="0" w:color="auto"/>
                    </w:rPr>
                    <w:drawing>
                      <wp:anchor simplePos="0" relativeHeight="251672576" behindDoc="0" locked="0" layoutInCell="1" allowOverlap="1">
                        <wp:simplePos x="0" y="0"/>
                        <wp:positionH relativeFrom="column">
                          <wp:posOffset>-190500</wp:posOffset>
                        </wp:positionH>
                        <wp:positionV relativeFrom="paragraph">
                          <wp:posOffset>127000</wp:posOffset>
                        </wp:positionV>
                        <wp:extent cx="380250" cy="379688"/>
                        <wp:wrapNone/>
                        <wp:docPr id="10003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515426" name=""/>
                                <pic:cNvPicPr>
                                  <a:picLocks noChangeAspect="1"/>
                                </pic:cNvPicPr>
                              </pic:nvPicPr>
                              <pic:blipFill>
                                <a:blip xmlns:r="http://schemas.openxmlformats.org/officeDocument/2006/relationships" r:embed="rId14"/>
                                <a:stretch>
                                  <a:fillRect/>
                                </a:stretch>
                              </pic:blipFill>
                              <pic:spPr>
                                <a:xfrm>
                                  <a:off x="0" y="0"/>
                                  <a:ext cx="380250" cy="379688"/>
                                </a:xfrm>
                                <a:prstGeom prst="rect">
                                  <a:avLst/>
                                </a:prstGeom>
                              </pic:spPr>
                            </pic:pic>
                          </a:graphicData>
                        </a:graphic>
                      </wp:anchor>
                    </w:drawing>
                  </w:r>
                  <w:r>
                    <w:rPr>
                      <w:rStyle w:val="documentsectiontitle"/>
                      <w:rFonts w:ascii="Century Gothic" w:eastAsia="Century Gothic" w:hAnsi="Century Gothic" w:cs="Century Gothic"/>
                      <w:b/>
                      <w:bCs/>
                    </w:rPr>
                    <w:t>Work History</w:t>
                  </w:r>
                </w:p>
                <w:tbl>
                  <w:tblPr>
                    <w:tblStyle w:val="documentsectionparagraphwrapperparagraphtwocolpara"/>
                    <w:tblW w:w="0" w:type="auto"/>
                    <w:tblCellSpacing w:w="0" w:type="dxa"/>
                    <w:tblLayout w:type="fixed"/>
                    <w:tblCellMar>
                      <w:top w:w="0" w:type="dxa"/>
                      <w:left w:w="0" w:type="dxa"/>
                      <w:bottom w:w="0" w:type="dxa"/>
                      <w:right w:w="0" w:type="dxa"/>
                    </w:tblCellMar>
                    <w:tblLook w:val="05E0"/>
                  </w:tblPr>
                  <w:tblGrid>
                    <w:gridCol w:w="500"/>
                    <w:gridCol w:w="7620"/>
                  </w:tblGrid>
                  <w:tr>
                    <w:tblPrEx>
                      <w:tblW w:w="0" w:type="auto"/>
                      <w:tblCellSpacing w:w="0" w:type="dxa"/>
                      <w:tblLayout w:type="fixed"/>
                      <w:tblCellMar>
                        <w:top w:w="0" w:type="dxa"/>
                        <w:left w:w="0" w:type="dxa"/>
                        <w:bottom w:w="0" w:type="dxa"/>
                        <w:right w:w="0" w:type="dxa"/>
                      </w:tblCellMar>
                      <w:tblLook w:val="05E0"/>
                    </w:tblPrEx>
                    <w:trPr>
                      <w:tblCellSpacing w:w="0" w:type="dxa"/>
                    </w:trPr>
                    <w:tc>
                      <w:tcPr>
                        <w:tcW w:w="500" w:type="dxa"/>
                        <w:noWrap w:val="0"/>
                        <w:tcMar>
                          <w:top w:w="0" w:type="dxa"/>
                          <w:left w:w="0" w:type="dxa"/>
                          <w:bottom w:w="0" w:type="dxa"/>
                          <w:right w:w="0" w:type="dxa"/>
                        </w:tcMar>
                        <w:vAlign w:val="top"/>
                        <w:hideMark/>
                      </w:tcPr>
                      <w:p>
                        <w:pPr>
                          <w:pBdr>
                            <w:top w:val="none" w:sz="0" w:space="0" w:color="auto"/>
                            <w:left w:val="none" w:sz="0" w:space="0" w:color="auto"/>
                            <w:bottom w:val="none" w:sz="0" w:space="0" w:color="auto"/>
                            <w:right w:val="none" w:sz="0" w:space="0" w:color="auto"/>
                          </w:pBdr>
                          <w:spacing w:line="340" w:lineRule="atLeast"/>
                          <w:ind w:left="0" w:right="0"/>
                          <w:jc w:val="right"/>
                          <w:rPr>
                            <w:rStyle w:val="documentparagraphdateswrapper"/>
                            <w:rFonts w:ascii="Century Gothic" w:eastAsia="Century Gothic" w:hAnsi="Century Gothic" w:cs="Century Gothic"/>
                            <w:sz w:val="22"/>
                            <w:szCs w:val="22"/>
                            <w:bdr w:val="none" w:sz="0" w:space="0" w:color="auto"/>
                            <w:vertAlign w:val="baseline"/>
                          </w:rPr>
                        </w:pPr>
                        <w:r>
                          <w:rPr>
                            <w:rStyle w:val="documentparagraphdateswrapper"/>
                            <w:rFonts w:ascii="Century Gothic" w:eastAsia="Century Gothic" w:hAnsi="Century Gothic" w:cs="Century Gothic"/>
                            <w:strike w:val="0"/>
                            <w:sz w:val="22"/>
                            <w:szCs w:val="22"/>
                            <w:u w:val="none"/>
                            <w:bdr w:val="none" w:sz="0" w:space="0" w:color="auto"/>
                            <w:vertAlign w:val="baseline"/>
                          </w:rPr>
                          <w:drawing>
                            <wp:anchor simplePos="0" relativeHeight="251673600" behindDoc="0" locked="0" layoutInCell="1" allowOverlap="1">
                              <wp:simplePos x="0" y="0"/>
                              <wp:positionH relativeFrom="column">
                                <wp:posOffset>-63500</wp:posOffset>
                              </wp:positionH>
                              <wp:positionV relativeFrom="paragraph">
                                <wp:posOffset>50800</wp:posOffset>
                              </wp:positionV>
                              <wp:extent cx="104569" cy="104414"/>
                              <wp:wrapNone/>
                              <wp:docPr id="10003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295804" name=""/>
                                      <pic:cNvPicPr>
                                        <a:picLocks noChangeAspect="1"/>
                                      </pic:cNvPicPr>
                                    </pic:nvPicPr>
                                    <pic:blipFill>
                                      <a:blip xmlns:r="http://schemas.openxmlformats.org/officeDocument/2006/relationships" r:embed="rId9"/>
                                      <a:stretch>
                                        <a:fillRect/>
                                      </a:stretch>
                                    </pic:blipFill>
                                    <pic:spPr>
                                      <a:xfrm>
                                        <a:off x="0" y="0"/>
                                        <a:ext cx="104569" cy="104414"/>
                                      </a:xfrm>
                                      <a:prstGeom prst="rect">
                                        <a:avLst/>
                                      </a:prstGeom>
                                    </pic:spPr>
                                  </pic:pic>
                                </a:graphicData>
                              </a:graphic>
                            </wp:anchor>
                          </w:drawing>
                        </w:r>
                        <w:r>
                          <w:pict>
                            <v:rect id="_x0000_s1026" style="width:100pt;height:0;margin-top:-2pt;margin-left:-135pt;position:absolute;z-index:251674624" fillcolor="this" stroked="f">
                              <v:fill opacity="0"/>
                              <v:path strokeok="f"/>
                              <v:textbox style="mso-fit-shape-to-text:t" inset="0,0,0,0">
                                <w:txbxContent>
                                  <w:p>
                                    <w:pPr>
                                      <w:pBdr>
                                        <w:top w:val="none" w:sz="0" w:space="0" w:color="auto"/>
                                        <w:left w:val="none" w:sz="0" w:space="0" w:color="auto"/>
                                        <w:bottom w:val="none" w:sz="0" w:space="0" w:color="auto"/>
                                        <w:right w:val="none" w:sz="0" w:space="0" w:color="auto"/>
                                      </w:pBdr>
                                      <w:spacing w:line="340" w:lineRule="atLeast"/>
                                      <w:ind w:left="0" w:right="0"/>
                                      <w:jc w:val="right"/>
                                      <w:rPr>
                                        <w:rStyle w:val="documentparagraphdateswrapper"/>
                                        <w:rFonts w:ascii="Century Gothic" w:eastAsia="Century Gothic" w:hAnsi="Century Gothic" w:cs="Century Gothic"/>
                                        <w:sz w:val="22"/>
                                        <w:szCs w:val="22"/>
                                        <w:bdr w:val="none" w:sz="0" w:space="0" w:color="auto"/>
                                        <w:vertAlign w:val="baseline"/>
                                      </w:rPr>
                                    </w:pPr>
                                    <w:r>
                                      <w:rPr>
                                        <w:rStyle w:val="span"/>
                                        <w:rFonts w:ascii="Century Gothic" w:eastAsia="Century Gothic" w:hAnsi="Century Gothic" w:cs="Century Gothic"/>
                                        <w:b/>
                                        <w:bCs/>
                                        <w:color w:val="FFFFFF"/>
                                        <w:sz w:val="22"/>
                                        <w:szCs w:val="22"/>
                                      </w:rPr>
                                      <w:t>2018-04</w:t>
                                    </w:r>
                                    <w:r>
                                      <w:rPr>
                                        <w:rStyle w:val="span"/>
                                        <w:rFonts w:ascii="Century Gothic" w:eastAsia="Century Gothic" w:hAnsi="Century Gothic" w:cs="Century Gothic"/>
                                        <w:b/>
                                        <w:bCs/>
                                        <w:color w:val="FFFFFF"/>
                                        <w:sz w:val="22"/>
                                        <w:szCs w:val="22"/>
                                      </w:rPr>
                                      <w:t xml:space="preserve"> - </w:t>
                                    </w:r>
                                    <w:r>
                                      <w:rPr>
                                        <w:rStyle w:val="span"/>
                                        <w:rFonts w:ascii="Century Gothic" w:eastAsia="Century Gothic" w:hAnsi="Century Gothic" w:cs="Century Gothic"/>
                                        <w:b/>
                                        <w:bCs/>
                                        <w:color w:val="FFFFFF"/>
                                        <w:sz w:val="22"/>
                                        <w:szCs w:val="22"/>
                                      </w:rPr>
                                      <w:t>Current</w:t>
                                    </w:r>
                                  </w:p>
                                </w:txbxContent>
                              </v:textbox>
                            </v:rect>
                          </w:pict>
                        </w:r>
                      </w:p>
                    </w:tc>
                    <w:tc>
                      <w:tcPr>
                        <w:tcW w:w="7620" w:type="dxa"/>
                        <w:noWrap w:val="0"/>
                        <w:tcMar>
                          <w:top w:w="0" w:type="dxa"/>
                          <w:left w:w="0" w:type="dxa"/>
                          <w:bottom w:w="0" w:type="dxa"/>
                          <w:right w:w="0" w:type="dxa"/>
                        </w:tcMar>
                        <w:vAlign w:val="top"/>
                        <w:hideMark/>
                      </w:tcPr>
                      <w:p>
                        <w:pPr>
                          <w:pStyle w:val="documentspanpaddedline"/>
                          <w:spacing w:before="0" w:after="0" w:line="340" w:lineRule="atLeast"/>
                          <w:ind w:left="0" w:right="0"/>
                          <w:rPr>
                            <w:rStyle w:val="documentsinglecolumnCharacter"/>
                            <w:rFonts w:ascii="Century Gothic" w:eastAsia="Century Gothic" w:hAnsi="Century Gothic" w:cs="Century Gothic"/>
                            <w:b w:val="0"/>
                            <w:bCs w:val="0"/>
                            <w:color w:val="000000"/>
                            <w:sz w:val="22"/>
                            <w:szCs w:val="22"/>
                            <w:bdr w:val="none" w:sz="0" w:space="0" w:color="auto"/>
                            <w:vertAlign w:val="baseline"/>
                          </w:rPr>
                        </w:pPr>
                        <w:r>
                          <w:rPr>
                            <w:rStyle w:val="documentspanjobtitle"/>
                            <w:rFonts w:ascii="Century Gothic" w:eastAsia="Century Gothic" w:hAnsi="Century Gothic" w:cs="Century Gothic"/>
                            <w:color w:val="000000"/>
                            <w:sz w:val="28"/>
                            <w:szCs w:val="28"/>
                          </w:rPr>
                          <w:t>User Interface Developer</w:t>
                        </w:r>
                      </w:p>
                      <w:p>
                        <w:pPr>
                          <w:pStyle w:val="documentspanpaddedline"/>
                          <w:spacing w:before="0" w:after="0" w:line="340" w:lineRule="atLeast"/>
                          <w:ind w:left="0" w:right="0"/>
                          <w:rPr>
                            <w:rStyle w:val="documentsinglecolumnCharacter"/>
                            <w:rFonts w:ascii="Century Gothic" w:eastAsia="Century Gothic" w:hAnsi="Century Gothic" w:cs="Century Gothic"/>
                            <w:b w:val="0"/>
                            <w:bCs w:val="0"/>
                            <w:i/>
                            <w:iCs/>
                            <w:color w:val="000000"/>
                            <w:sz w:val="22"/>
                            <w:szCs w:val="22"/>
                            <w:bdr w:val="none" w:sz="0" w:space="0" w:color="auto"/>
                            <w:vertAlign w:val="baseline"/>
                          </w:rPr>
                        </w:pPr>
                        <w:r>
                          <w:rPr>
                            <w:rStyle w:val="span"/>
                            <w:rFonts w:ascii="Century Gothic" w:eastAsia="Century Gothic" w:hAnsi="Century Gothic" w:cs="Century Gothic"/>
                            <w:b w:val="0"/>
                            <w:bCs w:val="0"/>
                            <w:i/>
                            <w:iCs/>
                            <w:color w:val="000000"/>
                            <w:sz w:val="22"/>
                            <w:szCs w:val="22"/>
                          </w:rPr>
                          <w:t>CVS Health</w:t>
                        </w:r>
                        <w:r>
                          <w:rPr>
                            <w:rStyle w:val="span"/>
                            <w:rFonts w:ascii="Century Gothic" w:eastAsia="Century Gothic" w:hAnsi="Century Gothic" w:cs="Century Gothic"/>
                            <w:b w:val="0"/>
                            <w:bCs w:val="0"/>
                            <w:i/>
                            <w:iCs/>
                            <w:color w:val="000000"/>
                            <w:sz w:val="22"/>
                            <w:szCs w:val="22"/>
                          </w:rPr>
                          <w:t xml:space="preserve">, </w:t>
                        </w:r>
                        <w:r>
                          <w:rPr>
                            <w:rStyle w:val="span"/>
                            <w:rFonts w:ascii="Century Gothic" w:eastAsia="Century Gothic" w:hAnsi="Century Gothic" w:cs="Century Gothic"/>
                            <w:b w:val="0"/>
                            <w:bCs w:val="0"/>
                            <w:i/>
                            <w:iCs/>
                            <w:color w:val="000000"/>
                            <w:sz w:val="22"/>
                            <w:szCs w:val="22"/>
                          </w:rPr>
                          <w:t>Woonsocket</w:t>
                        </w:r>
                        <w:r>
                          <w:rPr>
                            <w:rStyle w:val="span"/>
                            <w:rFonts w:ascii="Century Gothic" w:eastAsia="Century Gothic" w:hAnsi="Century Gothic" w:cs="Century Gothic"/>
                            <w:b w:val="0"/>
                            <w:bCs w:val="0"/>
                            <w:i/>
                            <w:iCs/>
                            <w:color w:val="000000"/>
                            <w:sz w:val="22"/>
                            <w:szCs w:val="22"/>
                          </w:rPr>
                          <w:t xml:space="preserve">, </w:t>
                        </w:r>
                        <w:r>
                          <w:rPr>
                            <w:rStyle w:val="span"/>
                            <w:rFonts w:ascii="Century Gothic" w:eastAsia="Century Gothic" w:hAnsi="Century Gothic" w:cs="Century Gothic"/>
                            <w:b w:val="0"/>
                            <w:bCs w:val="0"/>
                            <w:i/>
                            <w:iCs/>
                            <w:color w:val="000000"/>
                            <w:sz w:val="22"/>
                            <w:szCs w:val="22"/>
                          </w:rPr>
                          <w:t>RI</w:t>
                        </w:r>
                      </w:p>
                      <w:p>
                        <w:pPr>
                          <w:pStyle w:val="documentulli"/>
                          <w:numPr>
                            <w:ilvl w:val="0"/>
                            <w:numId w:val="1"/>
                          </w:numPr>
                          <w:spacing w:before="0" w:after="0" w:line="340" w:lineRule="atLeast"/>
                          <w:ind w:left="320" w:right="0" w:hanging="201"/>
                          <w:rPr>
                            <w:rStyle w:val="span"/>
                            <w:rFonts w:ascii="Century Gothic" w:eastAsia="Century Gothic" w:hAnsi="Century Gothic" w:cs="Century Gothic"/>
                            <w:b w:val="0"/>
                            <w:bCs w:val="0"/>
                            <w:color w:val="000000"/>
                            <w:sz w:val="22"/>
                            <w:szCs w:val="22"/>
                            <w:bdr w:val="none" w:sz="0" w:space="0" w:color="auto"/>
                            <w:vertAlign w:val="baseline"/>
                          </w:rPr>
                        </w:pPr>
                        <w:r>
                          <w:rPr>
                            <w:rStyle w:val="span"/>
                            <w:rFonts w:ascii="Century Gothic" w:eastAsia="Century Gothic" w:hAnsi="Century Gothic" w:cs="Century Gothic"/>
                            <w:b w:val="0"/>
                            <w:bCs w:val="0"/>
                            <w:color w:val="000000"/>
                            <w:sz w:val="22"/>
                            <w:szCs w:val="22"/>
                            <w:bdr w:val="none" w:sz="0" w:space="0" w:color="auto"/>
                            <w:vertAlign w:val="baseline"/>
                          </w:rPr>
                          <w:t>Worked on a team to create layout and user interface for upgraded ExtraCare application using HTML5, CSS3, Javascript and Angular technologies.</w:t>
                        </w:r>
                      </w:p>
                      <w:p>
                        <w:pPr>
                          <w:pStyle w:val="documentulli"/>
                          <w:numPr>
                            <w:ilvl w:val="0"/>
                            <w:numId w:val="1"/>
                          </w:numPr>
                          <w:spacing w:before="0" w:after="0" w:line="340" w:lineRule="atLeast"/>
                          <w:ind w:left="320" w:right="0" w:hanging="201"/>
                          <w:rPr>
                            <w:rStyle w:val="span"/>
                            <w:rFonts w:ascii="Century Gothic" w:eastAsia="Century Gothic" w:hAnsi="Century Gothic" w:cs="Century Gothic"/>
                            <w:b w:val="0"/>
                            <w:bCs w:val="0"/>
                            <w:color w:val="000000"/>
                            <w:sz w:val="22"/>
                            <w:szCs w:val="22"/>
                            <w:bdr w:val="none" w:sz="0" w:space="0" w:color="auto"/>
                            <w:vertAlign w:val="baseline"/>
                          </w:rPr>
                        </w:pPr>
                        <w:r>
                          <w:rPr>
                            <w:rStyle w:val="span"/>
                            <w:rFonts w:ascii="Century Gothic" w:eastAsia="Century Gothic" w:hAnsi="Century Gothic" w:cs="Century Gothic"/>
                            <w:b w:val="0"/>
                            <w:bCs w:val="0"/>
                            <w:color w:val="000000"/>
                            <w:sz w:val="22"/>
                            <w:szCs w:val="22"/>
                            <w:bdr w:val="none" w:sz="0" w:space="0" w:color="auto"/>
                            <w:vertAlign w:val="baseline"/>
                          </w:rPr>
                          <w:t>Utilized Angular HTTP techniques to consume REST APIs to populate user interfaces based on account information tied to ExtraCare card number.</w:t>
                        </w:r>
                      </w:p>
                      <w:p>
                        <w:pPr>
                          <w:pStyle w:val="documentulli"/>
                          <w:numPr>
                            <w:ilvl w:val="0"/>
                            <w:numId w:val="1"/>
                          </w:numPr>
                          <w:spacing w:before="0" w:after="0" w:line="340" w:lineRule="atLeast"/>
                          <w:ind w:left="320" w:right="0" w:hanging="201"/>
                          <w:rPr>
                            <w:rStyle w:val="span"/>
                            <w:rFonts w:ascii="Century Gothic" w:eastAsia="Century Gothic" w:hAnsi="Century Gothic" w:cs="Century Gothic"/>
                            <w:b w:val="0"/>
                            <w:bCs w:val="0"/>
                            <w:color w:val="000000"/>
                            <w:sz w:val="22"/>
                            <w:szCs w:val="22"/>
                            <w:bdr w:val="none" w:sz="0" w:space="0" w:color="auto"/>
                            <w:vertAlign w:val="baseline"/>
                          </w:rPr>
                        </w:pPr>
                        <w:r>
                          <w:rPr>
                            <w:rStyle w:val="span"/>
                            <w:rFonts w:ascii="Century Gothic" w:eastAsia="Century Gothic" w:hAnsi="Century Gothic" w:cs="Century Gothic"/>
                            <w:b w:val="0"/>
                            <w:bCs w:val="0"/>
                            <w:color w:val="000000"/>
                            <w:sz w:val="22"/>
                            <w:szCs w:val="22"/>
                            <w:bdr w:val="none" w:sz="0" w:space="0" w:color="auto"/>
                            <w:vertAlign w:val="baseline"/>
                          </w:rPr>
                          <w:t>Deployed code to testing environments using Jenkins CI/CD pipelines.</w:t>
                        </w:r>
                      </w:p>
                      <w:p>
                        <w:pPr>
                          <w:pStyle w:val="documentulli"/>
                          <w:numPr>
                            <w:ilvl w:val="0"/>
                            <w:numId w:val="1"/>
                          </w:numPr>
                          <w:spacing w:before="0" w:after="0" w:line="340" w:lineRule="atLeast"/>
                          <w:ind w:left="320" w:right="0" w:hanging="201"/>
                          <w:rPr>
                            <w:rStyle w:val="span"/>
                            <w:rFonts w:ascii="Century Gothic" w:eastAsia="Century Gothic" w:hAnsi="Century Gothic" w:cs="Century Gothic"/>
                            <w:b w:val="0"/>
                            <w:bCs w:val="0"/>
                            <w:color w:val="000000"/>
                            <w:sz w:val="22"/>
                            <w:szCs w:val="22"/>
                            <w:bdr w:val="none" w:sz="0" w:space="0" w:color="auto"/>
                            <w:vertAlign w:val="baseline"/>
                          </w:rPr>
                        </w:pPr>
                        <w:r>
                          <w:rPr>
                            <w:rStyle w:val="span"/>
                            <w:rFonts w:ascii="Century Gothic" w:eastAsia="Century Gothic" w:hAnsi="Century Gothic" w:cs="Century Gothic"/>
                            <w:b w:val="0"/>
                            <w:bCs w:val="0"/>
                            <w:color w:val="000000"/>
                            <w:sz w:val="22"/>
                            <w:szCs w:val="22"/>
                            <w:bdr w:val="none" w:sz="0" w:space="0" w:color="auto"/>
                            <w:vertAlign w:val="baseline"/>
                          </w:rPr>
                          <w:t>Adhered to all modern ADA and security practices to create accessible and secure code.</w:t>
                        </w:r>
                      </w:p>
                    </w:tc>
                  </w:tr>
                </w:tbl>
                <w:p>
                  <w:pPr>
                    <w:rPr>
                      <w:vanish/>
                    </w:rPr>
                  </w:pPr>
                </w:p>
                <w:tbl>
                  <w:tblPr>
                    <w:tblStyle w:val="documentsectionparagraphwrapperparagraphtwocolpara"/>
                    <w:tblW w:w="0" w:type="auto"/>
                    <w:tblCellSpacing w:w="0" w:type="dxa"/>
                    <w:tblLayout w:type="fixed"/>
                    <w:tblCellMar>
                      <w:top w:w="0" w:type="dxa"/>
                      <w:left w:w="0" w:type="dxa"/>
                      <w:bottom w:w="0" w:type="dxa"/>
                      <w:right w:w="0" w:type="dxa"/>
                    </w:tblCellMar>
                    <w:tblLook w:val="05E0"/>
                  </w:tblPr>
                  <w:tblGrid>
                    <w:gridCol w:w="500"/>
                    <w:gridCol w:w="7620"/>
                  </w:tblGrid>
                  <w:tr>
                    <w:tblPrEx>
                      <w:tblW w:w="0" w:type="auto"/>
                      <w:tblCellSpacing w:w="0" w:type="dxa"/>
                      <w:tblLayout w:type="fixed"/>
                      <w:tblCellMar>
                        <w:top w:w="0" w:type="dxa"/>
                        <w:left w:w="0" w:type="dxa"/>
                        <w:bottom w:w="0" w:type="dxa"/>
                        <w:right w:w="0" w:type="dxa"/>
                      </w:tblCellMar>
                      <w:tblLook w:val="05E0"/>
                    </w:tblPrEx>
                    <w:trPr>
                      <w:tblCellSpacing w:w="0" w:type="dxa"/>
                    </w:trPr>
                    <w:tc>
                      <w:tcPr>
                        <w:tcW w:w="500" w:type="dxa"/>
                        <w:noWrap w:val="0"/>
                        <w:tcMar>
                          <w:top w:w="100" w:type="dxa"/>
                          <w:left w:w="0" w:type="dxa"/>
                          <w:bottom w:w="0" w:type="dxa"/>
                          <w:right w:w="0" w:type="dxa"/>
                        </w:tcMar>
                        <w:vAlign w:val="top"/>
                        <w:hideMark/>
                      </w:tcPr>
                      <w:p>
                        <w:pPr>
                          <w:pBdr>
                            <w:top w:val="none" w:sz="0" w:space="0" w:color="auto"/>
                            <w:left w:val="none" w:sz="0" w:space="0" w:color="auto"/>
                            <w:bottom w:val="none" w:sz="0" w:space="0" w:color="auto"/>
                            <w:right w:val="none" w:sz="0" w:space="0" w:color="auto"/>
                          </w:pBdr>
                          <w:spacing w:line="340" w:lineRule="atLeast"/>
                          <w:ind w:left="0" w:right="0"/>
                          <w:jc w:val="right"/>
                          <w:rPr>
                            <w:rStyle w:val="documentparagraphdateswrapper"/>
                            <w:rFonts w:ascii="Century Gothic" w:eastAsia="Century Gothic" w:hAnsi="Century Gothic" w:cs="Century Gothic"/>
                            <w:sz w:val="22"/>
                            <w:szCs w:val="22"/>
                            <w:bdr w:val="none" w:sz="0" w:space="0" w:color="auto"/>
                            <w:vertAlign w:val="baseline"/>
                          </w:rPr>
                        </w:pPr>
                        <w:r>
                          <w:rPr>
                            <w:rStyle w:val="documentparagraphdateswrapper"/>
                            <w:rFonts w:ascii="Century Gothic" w:eastAsia="Century Gothic" w:hAnsi="Century Gothic" w:cs="Century Gothic"/>
                            <w:strike w:val="0"/>
                            <w:sz w:val="22"/>
                            <w:szCs w:val="22"/>
                            <w:u w:val="none"/>
                            <w:bdr w:val="none" w:sz="0" w:space="0" w:color="auto"/>
                            <w:vertAlign w:val="baseline"/>
                          </w:rPr>
                          <w:drawing>
                            <wp:anchor simplePos="0" relativeHeight="251675648" behindDoc="0" locked="0" layoutInCell="1" allowOverlap="1">
                              <wp:simplePos x="0" y="0"/>
                              <wp:positionH relativeFrom="column">
                                <wp:posOffset>-63500</wp:posOffset>
                              </wp:positionH>
                              <wp:positionV relativeFrom="paragraph">
                                <wp:posOffset>50800</wp:posOffset>
                              </wp:positionV>
                              <wp:extent cx="104569" cy="104414"/>
                              <wp:wrapNone/>
                              <wp:docPr id="10003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14457" name=""/>
                                      <pic:cNvPicPr>
                                        <a:picLocks noChangeAspect="1"/>
                                      </pic:cNvPicPr>
                                    </pic:nvPicPr>
                                    <pic:blipFill>
                                      <a:blip xmlns:r="http://schemas.openxmlformats.org/officeDocument/2006/relationships" r:embed="rId9"/>
                                      <a:stretch>
                                        <a:fillRect/>
                                      </a:stretch>
                                    </pic:blipFill>
                                    <pic:spPr>
                                      <a:xfrm>
                                        <a:off x="0" y="0"/>
                                        <a:ext cx="104569" cy="104414"/>
                                      </a:xfrm>
                                      <a:prstGeom prst="rect">
                                        <a:avLst/>
                                      </a:prstGeom>
                                    </pic:spPr>
                                  </pic:pic>
                                </a:graphicData>
                              </a:graphic>
                            </wp:anchor>
                          </w:drawing>
                        </w:r>
                        <w:r>
                          <w:pict>
                            <v:rect id="_x0000_s1027" style="width:100pt;height:0;margin-top:-2pt;margin-left:-135pt;position:absolute;z-index:251676672" fillcolor="this" stroked="f">
                              <v:fill opacity="0"/>
                              <v:path strokeok="f"/>
                              <v:textbox style="mso-fit-shape-to-text:t" inset="0,0,0,0">
                                <w:txbxContent>
                                  <w:p>
                                    <w:pPr>
                                      <w:pBdr>
                                        <w:top w:val="none" w:sz="0" w:space="0" w:color="auto"/>
                                        <w:left w:val="none" w:sz="0" w:space="0" w:color="auto"/>
                                        <w:bottom w:val="none" w:sz="0" w:space="0" w:color="auto"/>
                                        <w:right w:val="none" w:sz="0" w:space="0" w:color="auto"/>
                                      </w:pBdr>
                                      <w:spacing w:line="340" w:lineRule="atLeast"/>
                                      <w:ind w:left="0" w:right="0"/>
                                      <w:jc w:val="right"/>
                                      <w:rPr>
                                        <w:rStyle w:val="documentparagraphdateswrapper"/>
                                        <w:rFonts w:ascii="Century Gothic" w:eastAsia="Century Gothic" w:hAnsi="Century Gothic" w:cs="Century Gothic"/>
                                        <w:sz w:val="22"/>
                                        <w:szCs w:val="22"/>
                                        <w:bdr w:val="none" w:sz="0" w:space="0" w:color="auto"/>
                                        <w:vertAlign w:val="baseline"/>
                                      </w:rPr>
                                    </w:pPr>
                                    <w:r>
                                      <w:rPr>
                                        <w:rStyle w:val="span"/>
                                        <w:rFonts w:ascii="Century Gothic" w:eastAsia="Century Gothic" w:hAnsi="Century Gothic" w:cs="Century Gothic"/>
                                        <w:b/>
                                        <w:bCs/>
                                        <w:color w:val="FFFFFF"/>
                                        <w:sz w:val="22"/>
                                        <w:szCs w:val="22"/>
                                      </w:rPr>
                                      <w:t>2017-08</w:t>
                                    </w:r>
                                    <w:r>
                                      <w:rPr>
                                        <w:rStyle w:val="span"/>
                                        <w:rFonts w:ascii="Century Gothic" w:eastAsia="Century Gothic" w:hAnsi="Century Gothic" w:cs="Century Gothic"/>
                                        <w:b/>
                                        <w:bCs/>
                                        <w:color w:val="FFFFFF"/>
                                        <w:sz w:val="22"/>
                                        <w:szCs w:val="22"/>
                                      </w:rPr>
                                      <w:t xml:space="preserve"> - </w:t>
                                    </w:r>
                                    <w:r>
                                      <w:rPr>
                                        <w:rStyle w:val="span"/>
                                        <w:rFonts w:ascii="Century Gothic" w:eastAsia="Century Gothic" w:hAnsi="Century Gothic" w:cs="Century Gothic"/>
                                        <w:b/>
                                        <w:bCs/>
                                        <w:color w:val="FFFFFF"/>
                                        <w:sz w:val="22"/>
                                        <w:szCs w:val="22"/>
                                      </w:rPr>
                                      <w:t>2018-04</w:t>
                                    </w:r>
                                  </w:p>
                                </w:txbxContent>
                              </v:textbox>
                            </v:rect>
                          </w:pict>
                        </w:r>
                      </w:p>
                    </w:tc>
                    <w:tc>
                      <w:tcPr>
                        <w:tcW w:w="7620" w:type="dxa"/>
                        <w:noWrap w:val="0"/>
                        <w:tcMar>
                          <w:top w:w="100" w:type="dxa"/>
                          <w:left w:w="0" w:type="dxa"/>
                          <w:bottom w:w="0" w:type="dxa"/>
                          <w:right w:w="0" w:type="dxa"/>
                        </w:tcMar>
                        <w:vAlign w:val="top"/>
                        <w:hideMark/>
                      </w:tcPr>
                      <w:p>
                        <w:pPr>
                          <w:pStyle w:val="documentspanpaddedline"/>
                          <w:spacing w:before="0" w:after="0" w:line="340" w:lineRule="atLeast"/>
                          <w:ind w:left="0" w:right="0"/>
                          <w:rPr>
                            <w:rStyle w:val="documentsinglecolumnCharacter"/>
                            <w:rFonts w:ascii="Century Gothic" w:eastAsia="Century Gothic" w:hAnsi="Century Gothic" w:cs="Century Gothic"/>
                            <w:b w:val="0"/>
                            <w:bCs w:val="0"/>
                            <w:color w:val="000000"/>
                            <w:sz w:val="22"/>
                            <w:szCs w:val="22"/>
                            <w:bdr w:val="none" w:sz="0" w:space="0" w:color="auto"/>
                            <w:vertAlign w:val="baseline"/>
                          </w:rPr>
                        </w:pPr>
                        <w:r>
                          <w:rPr>
                            <w:rStyle w:val="documentspanjobtitle"/>
                            <w:rFonts w:ascii="Century Gothic" w:eastAsia="Century Gothic" w:hAnsi="Century Gothic" w:cs="Century Gothic"/>
                            <w:color w:val="000000"/>
                            <w:sz w:val="28"/>
                            <w:szCs w:val="28"/>
                          </w:rPr>
                          <w:t>UI Developer</w:t>
                        </w:r>
                      </w:p>
                      <w:p>
                        <w:pPr>
                          <w:pStyle w:val="documentspanpaddedline"/>
                          <w:spacing w:before="0" w:after="0" w:line="340" w:lineRule="atLeast"/>
                          <w:ind w:left="0" w:right="0"/>
                          <w:rPr>
                            <w:rStyle w:val="documentsinglecolumnCharacter"/>
                            <w:rFonts w:ascii="Century Gothic" w:eastAsia="Century Gothic" w:hAnsi="Century Gothic" w:cs="Century Gothic"/>
                            <w:b w:val="0"/>
                            <w:bCs w:val="0"/>
                            <w:i/>
                            <w:iCs/>
                            <w:color w:val="000000"/>
                            <w:sz w:val="22"/>
                            <w:szCs w:val="22"/>
                            <w:bdr w:val="none" w:sz="0" w:space="0" w:color="auto"/>
                            <w:vertAlign w:val="baseline"/>
                          </w:rPr>
                        </w:pPr>
                        <w:r>
                          <w:rPr>
                            <w:rStyle w:val="span"/>
                            <w:rFonts w:ascii="Century Gothic" w:eastAsia="Century Gothic" w:hAnsi="Century Gothic" w:cs="Century Gothic"/>
                            <w:b w:val="0"/>
                            <w:bCs w:val="0"/>
                            <w:i/>
                            <w:iCs/>
                            <w:color w:val="000000"/>
                            <w:sz w:val="22"/>
                            <w:szCs w:val="22"/>
                          </w:rPr>
                          <w:t>Semper Home Loans</w:t>
                        </w:r>
                        <w:r>
                          <w:rPr>
                            <w:rStyle w:val="span"/>
                            <w:rFonts w:ascii="Century Gothic" w:eastAsia="Century Gothic" w:hAnsi="Century Gothic" w:cs="Century Gothic"/>
                            <w:b w:val="0"/>
                            <w:bCs w:val="0"/>
                            <w:i/>
                            <w:iCs/>
                            <w:color w:val="000000"/>
                            <w:sz w:val="22"/>
                            <w:szCs w:val="22"/>
                          </w:rPr>
                          <w:t xml:space="preserve">, </w:t>
                        </w:r>
                        <w:r>
                          <w:rPr>
                            <w:rStyle w:val="span"/>
                            <w:rFonts w:ascii="Century Gothic" w:eastAsia="Century Gothic" w:hAnsi="Century Gothic" w:cs="Century Gothic"/>
                            <w:b w:val="0"/>
                            <w:bCs w:val="0"/>
                            <w:i/>
                            <w:iCs/>
                            <w:color w:val="000000"/>
                            <w:sz w:val="22"/>
                            <w:szCs w:val="22"/>
                          </w:rPr>
                          <w:t>Providence</w:t>
                        </w:r>
                        <w:r>
                          <w:rPr>
                            <w:rStyle w:val="span"/>
                            <w:rFonts w:ascii="Century Gothic" w:eastAsia="Century Gothic" w:hAnsi="Century Gothic" w:cs="Century Gothic"/>
                            <w:b w:val="0"/>
                            <w:bCs w:val="0"/>
                            <w:i/>
                            <w:iCs/>
                            <w:color w:val="000000"/>
                            <w:sz w:val="22"/>
                            <w:szCs w:val="22"/>
                          </w:rPr>
                          <w:t xml:space="preserve">, </w:t>
                        </w:r>
                        <w:r>
                          <w:rPr>
                            <w:rStyle w:val="span"/>
                            <w:rFonts w:ascii="Century Gothic" w:eastAsia="Century Gothic" w:hAnsi="Century Gothic" w:cs="Century Gothic"/>
                            <w:b w:val="0"/>
                            <w:bCs w:val="0"/>
                            <w:i/>
                            <w:iCs/>
                            <w:color w:val="000000"/>
                            <w:sz w:val="22"/>
                            <w:szCs w:val="22"/>
                          </w:rPr>
                          <w:t>RI</w:t>
                        </w:r>
                      </w:p>
                      <w:p>
                        <w:pPr>
                          <w:pStyle w:val="documentulli"/>
                          <w:numPr>
                            <w:ilvl w:val="0"/>
                            <w:numId w:val="2"/>
                          </w:numPr>
                          <w:spacing w:before="0" w:after="0" w:line="340" w:lineRule="atLeast"/>
                          <w:ind w:left="320" w:right="0" w:hanging="201"/>
                          <w:rPr>
                            <w:rStyle w:val="span"/>
                            <w:rFonts w:ascii="Century Gothic" w:eastAsia="Century Gothic" w:hAnsi="Century Gothic" w:cs="Century Gothic"/>
                            <w:b w:val="0"/>
                            <w:bCs w:val="0"/>
                            <w:color w:val="000000"/>
                            <w:sz w:val="22"/>
                            <w:szCs w:val="22"/>
                            <w:bdr w:val="none" w:sz="0" w:space="0" w:color="auto"/>
                            <w:vertAlign w:val="baseline"/>
                          </w:rPr>
                        </w:pPr>
                        <w:r>
                          <w:rPr>
                            <w:rStyle w:val="span"/>
                            <w:rFonts w:ascii="Century Gothic" w:eastAsia="Century Gothic" w:hAnsi="Century Gothic" w:cs="Century Gothic"/>
                            <w:b w:val="0"/>
                            <w:bCs w:val="0"/>
                            <w:color w:val="000000"/>
                            <w:sz w:val="22"/>
                            <w:szCs w:val="22"/>
                            <w:bdr w:val="none" w:sz="0" w:space="0" w:color="auto"/>
                            <w:vertAlign w:val="baseline"/>
                          </w:rPr>
                          <w:t>Increased customer engagement by building application UIs via modern Front End Technologies such as HTML5, CSS3 and JavaScript.</w:t>
                        </w:r>
                      </w:p>
                      <w:p>
                        <w:pPr>
                          <w:pStyle w:val="documentulli"/>
                          <w:numPr>
                            <w:ilvl w:val="0"/>
                            <w:numId w:val="2"/>
                          </w:numPr>
                          <w:spacing w:before="0" w:after="0" w:line="340" w:lineRule="atLeast"/>
                          <w:ind w:left="320" w:right="0" w:hanging="201"/>
                          <w:rPr>
                            <w:rStyle w:val="span"/>
                            <w:rFonts w:ascii="Century Gothic" w:eastAsia="Century Gothic" w:hAnsi="Century Gothic" w:cs="Century Gothic"/>
                            <w:b w:val="0"/>
                            <w:bCs w:val="0"/>
                            <w:color w:val="000000"/>
                            <w:sz w:val="22"/>
                            <w:szCs w:val="22"/>
                            <w:bdr w:val="none" w:sz="0" w:space="0" w:color="auto"/>
                            <w:vertAlign w:val="baseline"/>
                          </w:rPr>
                        </w:pPr>
                        <w:r>
                          <w:rPr>
                            <w:rStyle w:val="span"/>
                            <w:rFonts w:ascii="Century Gothic" w:eastAsia="Century Gothic" w:hAnsi="Century Gothic" w:cs="Century Gothic"/>
                            <w:b w:val="0"/>
                            <w:bCs w:val="0"/>
                            <w:color w:val="000000"/>
                            <w:sz w:val="22"/>
                            <w:szCs w:val="22"/>
                            <w:bdr w:val="none" w:sz="0" w:space="0" w:color="auto"/>
                            <w:vertAlign w:val="baseline"/>
                          </w:rPr>
                          <w:t>Optimized customer experience and completion rate of online mortgage application built in HTML5, CSS3 and JavaScript.</w:t>
                        </w:r>
                      </w:p>
                      <w:p>
                        <w:pPr>
                          <w:pStyle w:val="documentulli"/>
                          <w:numPr>
                            <w:ilvl w:val="0"/>
                            <w:numId w:val="2"/>
                          </w:numPr>
                          <w:spacing w:before="0" w:after="0" w:line="340" w:lineRule="atLeast"/>
                          <w:ind w:left="320" w:right="0" w:hanging="201"/>
                          <w:rPr>
                            <w:rStyle w:val="span"/>
                            <w:rFonts w:ascii="Century Gothic" w:eastAsia="Century Gothic" w:hAnsi="Century Gothic" w:cs="Century Gothic"/>
                            <w:b w:val="0"/>
                            <w:bCs w:val="0"/>
                            <w:color w:val="000000"/>
                            <w:sz w:val="22"/>
                            <w:szCs w:val="22"/>
                            <w:bdr w:val="none" w:sz="0" w:space="0" w:color="auto"/>
                            <w:vertAlign w:val="baseline"/>
                          </w:rPr>
                        </w:pPr>
                        <w:r>
                          <w:rPr>
                            <w:rStyle w:val="span"/>
                            <w:rFonts w:ascii="Century Gothic" w:eastAsia="Century Gothic" w:hAnsi="Century Gothic" w:cs="Century Gothic"/>
                            <w:b w:val="0"/>
                            <w:bCs w:val="0"/>
                            <w:color w:val="000000"/>
                            <w:sz w:val="22"/>
                            <w:szCs w:val="22"/>
                            <w:bdr w:val="none" w:sz="0" w:space="0" w:color="auto"/>
                            <w:vertAlign w:val="baseline"/>
                          </w:rPr>
                          <w:t>Maintained existing brand websites in WordPress.</w:t>
                        </w:r>
                      </w:p>
                    </w:tc>
                  </w:tr>
                </w:tbl>
                <w:p>
                  <w:pPr>
                    <w:rPr>
                      <w:vanish/>
                    </w:rPr>
                  </w:pPr>
                </w:p>
                <w:tbl>
                  <w:tblPr>
                    <w:tblStyle w:val="documentsectionparagraphwrapperparagraphtwocolpara"/>
                    <w:tblW w:w="0" w:type="auto"/>
                    <w:tblCellSpacing w:w="0" w:type="dxa"/>
                    <w:tblLayout w:type="fixed"/>
                    <w:tblCellMar>
                      <w:top w:w="0" w:type="dxa"/>
                      <w:left w:w="0" w:type="dxa"/>
                      <w:bottom w:w="0" w:type="dxa"/>
                      <w:right w:w="0" w:type="dxa"/>
                    </w:tblCellMar>
                    <w:tblLook w:val="05E0"/>
                  </w:tblPr>
                  <w:tblGrid>
                    <w:gridCol w:w="500"/>
                    <w:gridCol w:w="7620"/>
                  </w:tblGrid>
                  <w:tr>
                    <w:tblPrEx>
                      <w:tblW w:w="0" w:type="auto"/>
                      <w:tblCellSpacing w:w="0" w:type="dxa"/>
                      <w:tblLayout w:type="fixed"/>
                      <w:tblCellMar>
                        <w:top w:w="0" w:type="dxa"/>
                        <w:left w:w="0" w:type="dxa"/>
                        <w:bottom w:w="0" w:type="dxa"/>
                        <w:right w:w="0" w:type="dxa"/>
                      </w:tblCellMar>
                      <w:tblLook w:val="05E0"/>
                    </w:tblPrEx>
                    <w:trPr>
                      <w:tblCellSpacing w:w="0" w:type="dxa"/>
                    </w:trPr>
                    <w:tc>
                      <w:tcPr>
                        <w:tcW w:w="500" w:type="dxa"/>
                        <w:noWrap w:val="0"/>
                        <w:tcMar>
                          <w:top w:w="100" w:type="dxa"/>
                          <w:left w:w="0" w:type="dxa"/>
                          <w:bottom w:w="0" w:type="dxa"/>
                          <w:right w:w="0" w:type="dxa"/>
                        </w:tcMar>
                        <w:vAlign w:val="top"/>
                        <w:hideMark/>
                      </w:tcPr>
                      <w:p>
                        <w:pPr>
                          <w:pBdr>
                            <w:top w:val="none" w:sz="0" w:space="0" w:color="auto"/>
                            <w:left w:val="none" w:sz="0" w:space="0" w:color="auto"/>
                            <w:bottom w:val="none" w:sz="0" w:space="0" w:color="auto"/>
                            <w:right w:val="none" w:sz="0" w:space="0" w:color="auto"/>
                          </w:pBdr>
                          <w:spacing w:line="340" w:lineRule="atLeast"/>
                          <w:ind w:left="0" w:right="0"/>
                          <w:jc w:val="right"/>
                          <w:rPr>
                            <w:rStyle w:val="documentparagraphdateswrapper"/>
                            <w:rFonts w:ascii="Century Gothic" w:eastAsia="Century Gothic" w:hAnsi="Century Gothic" w:cs="Century Gothic"/>
                            <w:sz w:val="22"/>
                            <w:szCs w:val="22"/>
                            <w:bdr w:val="none" w:sz="0" w:space="0" w:color="auto"/>
                            <w:vertAlign w:val="baseline"/>
                          </w:rPr>
                        </w:pPr>
                        <w:r>
                          <w:rPr>
                            <w:rStyle w:val="documentparagraphdateswrapper"/>
                            <w:rFonts w:ascii="Century Gothic" w:eastAsia="Century Gothic" w:hAnsi="Century Gothic" w:cs="Century Gothic"/>
                            <w:strike w:val="0"/>
                            <w:sz w:val="22"/>
                            <w:szCs w:val="22"/>
                            <w:u w:val="none"/>
                            <w:bdr w:val="none" w:sz="0" w:space="0" w:color="auto"/>
                            <w:vertAlign w:val="baseline"/>
                          </w:rPr>
                          <w:drawing>
                            <wp:anchor simplePos="0" relativeHeight="251677696" behindDoc="0" locked="0" layoutInCell="1" allowOverlap="1">
                              <wp:simplePos x="0" y="0"/>
                              <wp:positionH relativeFrom="column">
                                <wp:posOffset>-63500</wp:posOffset>
                              </wp:positionH>
                              <wp:positionV relativeFrom="paragraph">
                                <wp:posOffset>50800</wp:posOffset>
                              </wp:positionV>
                              <wp:extent cx="104569" cy="104414"/>
                              <wp:wrapNone/>
                              <wp:docPr id="10003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7912655" name=""/>
                                      <pic:cNvPicPr>
                                        <a:picLocks noChangeAspect="1"/>
                                      </pic:cNvPicPr>
                                    </pic:nvPicPr>
                                    <pic:blipFill>
                                      <a:blip xmlns:r="http://schemas.openxmlformats.org/officeDocument/2006/relationships" r:embed="rId9"/>
                                      <a:stretch>
                                        <a:fillRect/>
                                      </a:stretch>
                                    </pic:blipFill>
                                    <pic:spPr>
                                      <a:xfrm>
                                        <a:off x="0" y="0"/>
                                        <a:ext cx="104569" cy="104414"/>
                                      </a:xfrm>
                                      <a:prstGeom prst="rect">
                                        <a:avLst/>
                                      </a:prstGeom>
                                    </pic:spPr>
                                  </pic:pic>
                                </a:graphicData>
                              </a:graphic>
                            </wp:anchor>
                          </w:drawing>
                        </w:r>
                        <w:r>
                          <w:pict>
                            <v:rect id="_x0000_s1028" style="width:100pt;height:0;margin-top:-2pt;margin-left:-135pt;position:absolute;z-index:251678720" fillcolor="this" stroked="f">
                              <v:fill opacity="0"/>
                              <v:path strokeok="f"/>
                              <v:textbox style="mso-fit-shape-to-text:t" inset="0,0,0,0">
                                <w:txbxContent>
                                  <w:p>
                                    <w:pPr>
                                      <w:pBdr>
                                        <w:top w:val="none" w:sz="0" w:space="0" w:color="auto"/>
                                        <w:left w:val="none" w:sz="0" w:space="0" w:color="auto"/>
                                        <w:bottom w:val="none" w:sz="0" w:space="0" w:color="auto"/>
                                        <w:right w:val="none" w:sz="0" w:space="0" w:color="auto"/>
                                      </w:pBdr>
                                      <w:spacing w:line="340" w:lineRule="atLeast"/>
                                      <w:ind w:left="0" w:right="0"/>
                                      <w:jc w:val="right"/>
                                      <w:rPr>
                                        <w:rStyle w:val="documentparagraphdateswrapper"/>
                                        <w:rFonts w:ascii="Century Gothic" w:eastAsia="Century Gothic" w:hAnsi="Century Gothic" w:cs="Century Gothic"/>
                                        <w:sz w:val="22"/>
                                        <w:szCs w:val="22"/>
                                        <w:bdr w:val="none" w:sz="0" w:space="0" w:color="auto"/>
                                        <w:vertAlign w:val="baseline"/>
                                      </w:rPr>
                                    </w:pPr>
                                    <w:r>
                                      <w:rPr>
                                        <w:rStyle w:val="span"/>
                                        <w:rFonts w:ascii="Century Gothic" w:eastAsia="Century Gothic" w:hAnsi="Century Gothic" w:cs="Century Gothic"/>
                                        <w:b/>
                                        <w:bCs/>
                                        <w:color w:val="FFFFFF"/>
                                        <w:sz w:val="22"/>
                                        <w:szCs w:val="22"/>
                                      </w:rPr>
                                      <w:t>2014-01</w:t>
                                    </w:r>
                                    <w:r>
                                      <w:rPr>
                                        <w:rStyle w:val="span"/>
                                        <w:rFonts w:ascii="Century Gothic" w:eastAsia="Century Gothic" w:hAnsi="Century Gothic" w:cs="Century Gothic"/>
                                        <w:b/>
                                        <w:bCs/>
                                        <w:color w:val="FFFFFF"/>
                                        <w:sz w:val="22"/>
                                        <w:szCs w:val="22"/>
                                      </w:rPr>
                                      <w:t xml:space="preserve"> - </w:t>
                                    </w:r>
                                    <w:r>
                                      <w:rPr>
                                        <w:rStyle w:val="span"/>
                                        <w:rFonts w:ascii="Century Gothic" w:eastAsia="Century Gothic" w:hAnsi="Century Gothic" w:cs="Century Gothic"/>
                                        <w:b/>
                                        <w:bCs/>
                                        <w:color w:val="FFFFFF"/>
                                        <w:sz w:val="22"/>
                                        <w:szCs w:val="22"/>
                                      </w:rPr>
                                      <w:t>2017-03</w:t>
                                    </w:r>
                                  </w:p>
                                </w:txbxContent>
                              </v:textbox>
                            </v:rect>
                          </w:pict>
                        </w:r>
                      </w:p>
                    </w:tc>
                    <w:tc>
                      <w:tcPr>
                        <w:tcW w:w="7620" w:type="dxa"/>
                        <w:noWrap w:val="0"/>
                        <w:tcMar>
                          <w:top w:w="100" w:type="dxa"/>
                          <w:left w:w="0" w:type="dxa"/>
                          <w:bottom w:w="0" w:type="dxa"/>
                          <w:right w:w="0" w:type="dxa"/>
                        </w:tcMar>
                        <w:vAlign w:val="top"/>
                        <w:hideMark/>
                      </w:tcPr>
                      <w:p>
                        <w:pPr>
                          <w:pStyle w:val="documentspanpaddedline"/>
                          <w:spacing w:before="0" w:after="0" w:line="340" w:lineRule="atLeast"/>
                          <w:ind w:left="0" w:right="0"/>
                          <w:rPr>
                            <w:rStyle w:val="documentsinglecolumnCharacter"/>
                            <w:rFonts w:ascii="Century Gothic" w:eastAsia="Century Gothic" w:hAnsi="Century Gothic" w:cs="Century Gothic"/>
                            <w:b w:val="0"/>
                            <w:bCs w:val="0"/>
                            <w:color w:val="000000"/>
                            <w:sz w:val="22"/>
                            <w:szCs w:val="22"/>
                            <w:bdr w:val="none" w:sz="0" w:space="0" w:color="auto"/>
                            <w:vertAlign w:val="baseline"/>
                          </w:rPr>
                        </w:pPr>
                        <w:r>
                          <w:rPr>
                            <w:rStyle w:val="documentspanjobtitle"/>
                            <w:rFonts w:ascii="Century Gothic" w:eastAsia="Century Gothic" w:hAnsi="Century Gothic" w:cs="Century Gothic"/>
                            <w:color w:val="000000"/>
                            <w:sz w:val="28"/>
                            <w:szCs w:val="28"/>
                          </w:rPr>
                          <w:t>UI Develper</w:t>
                        </w:r>
                      </w:p>
                      <w:p>
                        <w:pPr>
                          <w:pStyle w:val="documentspanpaddedline"/>
                          <w:spacing w:before="0" w:after="0" w:line="340" w:lineRule="atLeast"/>
                          <w:ind w:left="0" w:right="0"/>
                          <w:rPr>
                            <w:rStyle w:val="documentsinglecolumnCharacter"/>
                            <w:rFonts w:ascii="Century Gothic" w:eastAsia="Century Gothic" w:hAnsi="Century Gothic" w:cs="Century Gothic"/>
                            <w:b w:val="0"/>
                            <w:bCs w:val="0"/>
                            <w:i/>
                            <w:iCs/>
                            <w:color w:val="000000"/>
                            <w:sz w:val="22"/>
                            <w:szCs w:val="22"/>
                            <w:bdr w:val="none" w:sz="0" w:space="0" w:color="auto"/>
                            <w:vertAlign w:val="baseline"/>
                          </w:rPr>
                        </w:pPr>
                        <w:r>
                          <w:rPr>
                            <w:rStyle w:val="span"/>
                            <w:rFonts w:ascii="Century Gothic" w:eastAsia="Century Gothic" w:hAnsi="Century Gothic" w:cs="Century Gothic"/>
                            <w:b w:val="0"/>
                            <w:bCs w:val="0"/>
                            <w:i/>
                            <w:iCs/>
                            <w:color w:val="000000"/>
                            <w:sz w:val="22"/>
                            <w:szCs w:val="22"/>
                          </w:rPr>
                          <w:t>United Health Group</w:t>
                        </w:r>
                        <w:r>
                          <w:rPr>
                            <w:rStyle w:val="span"/>
                            <w:rFonts w:ascii="Century Gothic" w:eastAsia="Century Gothic" w:hAnsi="Century Gothic" w:cs="Century Gothic"/>
                            <w:b w:val="0"/>
                            <w:bCs w:val="0"/>
                            <w:i/>
                            <w:iCs/>
                            <w:color w:val="000000"/>
                            <w:sz w:val="22"/>
                            <w:szCs w:val="22"/>
                          </w:rPr>
                          <w:t xml:space="preserve">, </w:t>
                        </w:r>
                        <w:r>
                          <w:rPr>
                            <w:rStyle w:val="span"/>
                            <w:rFonts w:ascii="Century Gothic" w:eastAsia="Century Gothic" w:hAnsi="Century Gothic" w:cs="Century Gothic"/>
                            <w:b w:val="0"/>
                            <w:bCs w:val="0"/>
                            <w:i/>
                            <w:iCs/>
                            <w:color w:val="000000"/>
                            <w:sz w:val="22"/>
                            <w:szCs w:val="22"/>
                          </w:rPr>
                          <w:t>Boston</w:t>
                        </w:r>
                        <w:r>
                          <w:rPr>
                            <w:rStyle w:val="span"/>
                            <w:rFonts w:ascii="Century Gothic" w:eastAsia="Century Gothic" w:hAnsi="Century Gothic" w:cs="Century Gothic"/>
                            <w:b w:val="0"/>
                            <w:bCs w:val="0"/>
                            <w:i/>
                            <w:iCs/>
                            <w:color w:val="000000"/>
                            <w:sz w:val="22"/>
                            <w:szCs w:val="22"/>
                          </w:rPr>
                          <w:t xml:space="preserve">, </w:t>
                        </w:r>
                        <w:r>
                          <w:rPr>
                            <w:rStyle w:val="span"/>
                            <w:rFonts w:ascii="Century Gothic" w:eastAsia="Century Gothic" w:hAnsi="Century Gothic" w:cs="Century Gothic"/>
                            <w:b w:val="0"/>
                            <w:bCs w:val="0"/>
                            <w:i/>
                            <w:iCs/>
                            <w:color w:val="000000"/>
                            <w:sz w:val="22"/>
                            <w:szCs w:val="22"/>
                          </w:rPr>
                          <w:t>MA</w:t>
                        </w:r>
                      </w:p>
                      <w:p>
                        <w:pPr>
                          <w:pStyle w:val="documentulli"/>
                          <w:numPr>
                            <w:ilvl w:val="0"/>
                            <w:numId w:val="3"/>
                          </w:numPr>
                          <w:spacing w:before="0" w:after="0" w:line="340" w:lineRule="atLeast"/>
                          <w:ind w:left="320" w:right="0" w:hanging="201"/>
                          <w:rPr>
                            <w:rStyle w:val="span"/>
                            <w:rFonts w:ascii="Century Gothic" w:eastAsia="Century Gothic" w:hAnsi="Century Gothic" w:cs="Century Gothic"/>
                            <w:b w:val="0"/>
                            <w:bCs w:val="0"/>
                            <w:color w:val="000000"/>
                            <w:sz w:val="22"/>
                            <w:szCs w:val="22"/>
                            <w:bdr w:val="none" w:sz="0" w:space="0" w:color="auto"/>
                            <w:vertAlign w:val="baseline"/>
                          </w:rPr>
                        </w:pPr>
                        <w:r>
                          <w:rPr>
                            <w:rStyle w:val="span"/>
                            <w:rFonts w:ascii="Century Gothic" w:eastAsia="Century Gothic" w:hAnsi="Century Gothic" w:cs="Century Gothic"/>
                            <w:b w:val="0"/>
                            <w:bCs w:val="0"/>
                            <w:color w:val="000000"/>
                            <w:sz w:val="22"/>
                            <w:szCs w:val="22"/>
                            <w:bdr w:val="none" w:sz="0" w:space="0" w:color="auto"/>
                            <w:vertAlign w:val="baseline"/>
                          </w:rPr>
                          <w:t>Created responsive web user interfaces using HTML5, CSS3 and JavaScript for new application to organize medical facility and practitioner information.</w:t>
                        </w:r>
                      </w:p>
                      <w:p>
                        <w:pPr>
                          <w:pStyle w:val="documentulli"/>
                          <w:numPr>
                            <w:ilvl w:val="0"/>
                            <w:numId w:val="3"/>
                          </w:numPr>
                          <w:spacing w:before="0" w:after="0" w:line="340" w:lineRule="atLeast"/>
                          <w:ind w:left="320" w:right="0" w:hanging="201"/>
                          <w:rPr>
                            <w:rStyle w:val="span"/>
                            <w:rFonts w:ascii="Century Gothic" w:eastAsia="Century Gothic" w:hAnsi="Century Gothic" w:cs="Century Gothic"/>
                            <w:b w:val="0"/>
                            <w:bCs w:val="0"/>
                            <w:color w:val="000000"/>
                            <w:sz w:val="22"/>
                            <w:szCs w:val="22"/>
                            <w:bdr w:val="none" w:sz="0" w:space="0" w:color="auto"/>
                            <w:vertAlign w:val="baseline"/>
                          </w:rPr>
                        </w:pPr>
                        <w:r>
                          <w:rPr>
                            <w:rStyle w:val="span"/>
                            <w:rFonts w:ascii="Century Gothic" w:eastAsia="Century Gothic" w:hAnsi="Century Gothic" w:cs="Century Gothic"/>
                            <w:b w:val="0"/>
                            <w:bCs w:val="0"/>
                            <w:color w:val="000000"/>
                            <w:sz w:val="22"/>
                            <w:szCs w:val="22"/>
                            <w:bdr w:val="none" w:sz="0" w:space="0" w:color="auto"/>
                            <w:vertAlign w:val="baseline"/>
                          </w:rPr>
                          <w:t>Utilized AngularJS to consume REST APIs to populate interfaces and add interactivity.</w:t>
                        </w:r>
                      </w:p>
                      <w:p>
                        <w:pPr>
                          <w:pStyle w:val="documentulli"/>
                          <w:numPr>
                            <w:ilvl w:val="0"/>
                            <w:numId w:val="3"/>
                          </w:numPr>
                          <w:spacing w:before="0" w:after="0" w:line="340" w:lineRule="atLeast"/>
                          <w:ind w:left="320" w:right="0" w:hanging="201"/>
                          <w:rPr>
                            <w:rStyle w:val="span"/>
                            <w:rFonts w:ascii="Century Gothic" w:eastAsia="Century Gothic" w:hAnsi="Century Gothic" w:cs="Century Gothic"/>
                            <w:b w:val="0"/>
                            <w:bCs w:val="0"/>
                            <w:color w:val="000000"/>
                            <w:sz w:val="22"/>
                            <w:szCs w:val="22"/>
                            <w:bdr w:val="none" w:sz="0" w:space="0" w:color="auto"/>
                            <w:vertAlign w:val="baseline"/>
                          </w:rPr>
                        </w:pPr>
                        <w:r>
                          <w:rPr>
                            <w:rStyle w:val="span"/>
                            <w:rFonts w:ascii="Century Gothic" w:eastAsia="Century Gothic" w:hAnsi="Century Gothic" w:cs="Century Gothic"/>
                            <w:b w:val="0"/>
                            <w:bCs w:val="0"/>
                            <w:color w:val="000000"/>
                            <w:sz w:val="22"/>
                            <w:szCs w:val="22"/>
                            <w:bdr w:val="none" w:sz="0" w:space="0" w:color="auto"/>
                            <w:vertAlign w:val="baseline"/>
                          </w:rPr>
                          <w:t>Worked alongside Java development team to address interface issues and challenges.</w:t>
                        </w:r>
                      </w:p>
                    </w:tc>
                  </w:tr>
                </w:tbl>
                <w:p>
                  <w:pPr>
                    <w:rPr>
                      <w:vanish/>
                    </w:rPr>
                  </w:pPr>
                </w:p>
                <w:tbl>
                  <w:tblPr>
                    <w:tblStyle w:val="documentsectionparagraphwrapperparagraphtwocolpara"/>
                    <w:tblW w:w="0" w:type="auto"/>
                    <w:tblCellSpacing w:w="0" w:type="dxa"/>
                    <w:tblLayout w:type="fixed"/>
                    <w:tblCellMar>
                      <w:top w:w="0" w:type="dxa"/>
                      <w:left w:w="0" w:type="dxa"/>
                      <w:bottom w:w="0" w:type="dxa"/>
                      <w:right w:w="0" w:type="dxa"/>
                    </w:tblCellMar>
                    <w:tblLook w:val="05E0"/>
                  </w:tblPr>
                  <w:tblGrid>
                    <w:gridCol w:w="500"/>
                    <w:gridCol w:w="7620"/>
                  </w:tblGrid>
                  <w:tr>
                    <w:tblPrEx>
                      <w:tblW w:w="0" w:type="auto"/>
                      <w:tblCellSpacing w:w="0" w:type="dxa"/>
                      <w:tblLayout w:type="fixed"/>
                      <w:tblCellMar>
                        <w:top w:w="0" w:type="dxa"/>
                        <w:left w:w="0" w:type="dxa"/>
                        <w:bottom w:w="0" w:type="dxa"/>
                        <w:right w:w="0" w:type="dxa"/>
                      </w:tblCellMar>
                      <w:tblLook w:val="05E0"/>
                    </w:tblPrEx>
                    <w:trPr>
                      <w:tblCellSpacing w:w="0" w:type="dxa"/>
                    </w:trPr>
                    <w:tc>
                      <w:tcPr>
                        <w:tcW w:w="500" w:type="dxa"/>
                        <w:noWrap w:val="0"/>
                        <w:tcMar>
                          <w:top w:w="100" w:type="dxa"/>
                          <w:left w:w="0" w:type="dxa"/>
                          <w:bottom w:w="0" w:type="dxa"/>
                          <w:right w:w="0" w:type="dxa"/>
                        </w:tcMar>
                        <w:vAlign w:val="top"/>
                        <w:hideMark/>
                      </w:tcPr>
                      <w:p>
                        <w:pPr>
                          <w:pBdr>
                            <w:top w:val="none" w:sz="0" w:space="0" w:color="auto"/>
                            <w:left w:val="none" w:sz="0" w:space="0" w:color="auto"/>
                            <w:bottom w:val="none" w:sz="0" w:space="0" w:color="auto"/>
                            <w:right w:val="none" w:sz="0" w:space="0" w:color="auto"/>
                          </w:pBdr>
                          <w:spacing w:line="340" w:lineRule="atLeast"/>
                          <w:ind w:left="0" w:right="0"/>
                          <w:jc w:val="right"/>
                          <w:rPr>
                            <w:rStyle w:val="documentparagraphdateswrapper"/>
                            <w:rFonts w:ascii="Century Gothic" w:eastAsia="Century Gothic" w:hAnsi="Century Gothic" w:cs="Century Gothic"/>
                            <w:sz w:val="22"/>
                            <w:szCs w:val="22"/>
                            <w:bdr w:val="none" w:sz="0" w:space="0" w:color="auto"/>
                            <w:vertAlign w:val="baseline"/>
                          </w:rPr>
                        </w:pPr>
                        <w:r>
                          <w:rPr>
                            <w:rStyle w:val="documentparagraphdateswrapper"/>
                            <w:rFonts w:ascii="Century Gothic" w:eastAsia="Century Gothic" w:hAnsi="Century Gothic" w:cs="Century Gothic"/>
                            <w:strike w:val="0"/>
                            <w:sz w:val="22"/>
                            <w:szCs w:val="22"/>
                            <w:u w:val="none"/>
                            <w:bdr w:val="none" w:sz="0" w:space="0" w:color="auto"/>
                            <w:vertAlign w:val="baseline"/>
                          </w:rPr>
                          <w:drawing>
                            <wp:anchor simplePos="0" relativeHeight="251679744" behindDoc="0" locked="0" layoutInCell="1" allowOverlap="1">
                              <wp:simplePos x="0" y="0"/>
                              <wp:positionH relativeFrom="column">
                                <wp:posOffset>-63500</wp:posOffset>
                              </wp:positionH>
                              <wp:positionV relativeFrom="paragraph">
                                <wp:posOffset>50800</wp:posOffset>
                              </wp:positionV>
                              <wp:extent cx="104569" cy="104414"/>
                              <wp:wrapNone/>
                              <wp:docPr id="10003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5592166" name=""/>
                                      <pic:cNvPicPr>
                                        <a:picLocks noChangeAspect="1"/>
                                      </pic:cNvPicPr>
                                    </pic:nvPicPr>
                                    <pic:blipFill>
                                      <a:blip xmlns:r="http://schemas.openxmlformats.org/officeDocument/2006/relationships" r:embed="rId9"/>
                                      <a:stretch>
                                        <a:fillRect/>
                                      </a:stretch>
                                    </pic:blipFill>
                                    <pic:spPr>
                                      <a:xfrm>
                                        <a:off x="0" y="0"/>
                                        <a:ext cx="104569" cy="104414"/>
                                      </a:xfrm>
                                      <a:prstGeom prst="rect">
                                        <a:avLst/>
                                      </a:prstGeom>
                                    </pic:spPr>
                                  </pic:pic>
                                </a:graphicData>
                              </a:graphic>
                            </wp:anchor>
                          </w:drawing>
                        </w:r>
                        <w:r>
                          <w:pict>
                            <v:rect id="_x0000_s1029" style="width:100pt;height:0;margin-top:-2pt;margin-left:-135pt;position:absolute;z-index:251680768" fillcolor="this" stroked="f">
                              <v:fill opacity="0"/>
                              <v:path strokeok="f"/>
                              <v:textbox style="mso-fit-shape-to-text:t" inset="0,0,0,0">
                                <w:txbxContent>
                                  <w:p>
                                    <w:pPr>
                                      <w:pBdr>
                                        <w:top w:val="none" w:sz="0" w:space="0" w:color="auto"/>
                                        <w:left w:val="none" w:sz="0" w:space="0" w:color="auto"/>
                                        <w:bottom w:val="none" w:sz="0" w:space="0" w:color="auto"/>
                                        <w:right w:val="none" w:sz="0" w:space="0" w:color="auto"/>
                                      </w:pBdr>
                                      <w:spacing w:line="340" w:lineRule="atLeast"/>
                                      <w:ind w:left="0" w:right="0"/>
                                      <w:jc w:val="right"/>
                                      <w:rPr>
                                        <w:rStyle w:val="documentparagraphdateswrapper"/>
                                        <w:rFonts w:ascii="Century Gothic" w:eastAsia="Century Gothic" w:hAnsi="Century Gothic" w:cs="Century Gothic"/>
                                        <w:sz w:val="22"/>
                                        <w:szCs w:val="22"/>
                                        <w:bdr w:val="none" w:sz="0" w:space="0" w:color="auto"/>
                                        <w:vertAlign w:val="baseline"/>
                                      </w:rPr>
                                    </w:pPr>
                                    <w:r>
                                      <w:rPr>
                                        <w:rStyle w:val="span"/>
                                        <w:rFonts w:ascii="Century Gothic" w:eastAsia="Century Gothic" w:hAnsi="Century Gothic" w:cs="Century Gothic"/>
                                        <w:b/>
                                        <w:bCs/>
                                        <w:color w:val="FFFFFF"/>
                                        <w:sz w:val="22"/>
                                        <w:szCs w:val="22"/>
                                      </w:rPr>
                                      <w:t>2012-09</w:t>
                                    </w:r>
                                    <w:r>
                                      <w:rPr>
                                        <w:rStyle w:val="span"/>
                                        <w:rFonts w:ascii="Century Gothic" w:eastAsia="Century Gothic" w:hAnsi="Century Gothic" w:cs="Century Gothic"/>
                                        <w:b/>
                                        <w:bCs/>
                                        <w:color w:val="FFFFFF"/>
                                        <w:sz w:val="22"/>
                                        <w:szCs w:val="22"/>
                                      </w:rPr>
                                      <w:t xml:space="preserve"> - </w:t>
                                    </w:r>
                                    <w:r>
                                      <w:rPr>
                                        <w:rStyle w:val="span"/>
                                        <w:rFonts w:ascii="Century Gothic" w:eastAsia="Century Gothic" w:hAnsi="Century Gothic" w:cs="Century Gothic"/>
                                        <w:b/>
                                        <w:bCs/>
                                        <w:color w:val="FFFFFF"/>
                                        <w:sz w:val="22"/>
                                        <w:szCs w:val="22"/>
                                      </w:rPr>
                                      <w:t>2013-05</w:t>
                                    </w:r>
                                  </w:p>
                                </w:txbxContent>
                              </v:textbox>
                            </v:rect>
                          </w:pict>
                        </w:r>
                      </w:p>
                    </w:tc>
                    <w:tc>
                      <w:tcPr>
                        <w:tcW w:w="7620" w:type="dxa"/>
                        <w:noWrap w:val="0"/>
                        <w:tcMar>
                          <w:top w:w="100" w:type="dxa"/>
                          <w:left w:w="0" w:type="dxa"/>
                          <w:bottom w:w="0" w:type="dxa"/>
                          <w:right w:w="0" w:type="dxa"/>
                        </w:tcMar>
                        <w:vAlign w:val="top"/>
                        <w:hideMark/>
                      </w:tcPr>
                      <w:p>
                        <w:pPr>
                          <w:pStyle w:val="documentspanpaddedline"/>
                          <w:spacing w:before="0" w:after="0" w:line="340" w:lineRule="atLeast"/>
                          <w:ind w:left="0" w:right="0"/>
                          <w:rPr>
                            <w:rStyle w:val="documentsinglecolumnCharacter"/>
                            <w:rFonts w:ascii="Century Gothic" w:eastAsia="Century Gothic" w:hAnsi="Century Gothic" w:cs="Century Gothic"/>
                            <w:b w:val="0"/>
                            <w:bCs w:val="0"/>
                            <w:color w:val="000000"/>
                            <w:sz w:val="22"/>
                            <w:szCs w:val="22"/>
                            <w:bdr w:val="none" w:sz="0" w:space="0" w:color="auto"/>
                            <w:vertAlign w:val="baseline"/>
                          </w:rPr>
                        </w:pPr>
                        <w:r>
                          <w:rPr>
                            <w:rStyle w:val="documentspanjobtitle"/>
                            <w:rFonts w:ascii="Century Gothic" w:eastAsia="Century Gothic" w:hAnsi="Century Gothic" w:cs="Century Gothic"/>
                            <w:color w:val="000000"/>
                            <w:sz w:val="28"/>
                            <w:szCs w:val="28"/>
                          </w:rPr>
                          <w:t>UI Developer</w:t>
                        </w:r>
                      </w:p>
                      <w:p>
                        <w:pPr>
                          <w:pStyle w:val="documentspanpaddedline"/>
                          <w:spacing w:before="0" w:after="0" w:line="340" w:lineRule="atLeast"/>
                          <w:ind w:left="0" w:right="0"/>
                          <w:rPr>
                            <w:rStyle w:val="documentsinglecolumnCharacter"/>
                            <w:rFonts w:ascii="Century Gothic" w:eastAsia="Century Gothic" w:hAnsi="Century Gothic" w:cs="Century Gothic"/>
                            <w:b w:val="0"/>
                            <w:bCs w:val="0"/>
                            <w:i/>
                            <w:iCs/>
                            <w:color w:val="000000"/>
                            <w:sz w:val="22"/>
                            <w:szCs w:val="22"/>
                            <w:bdr w:val="none" w:sz="0" w:space="0" w:color="auto"/>
                            <w:vertAlign w:val="baseline"/>
                          </w:rPr>
                        </w:pPr>
                        <w:r>
                          <w:rPr>
                            <w:rStyle w:val="span"/>
                            <w:rFonts w:ascii="Century Gothic" w:eastAsia="Century Gothic" w:hAnsi="Century Gothic" w:cs="Century Gothic"/>
                            <w:b w:val="0"/>
                            <w:bCs w:val="0"/>
                            <w:i/>
                            <w:iCs/>
                            <w:color w:val="000000"/>
                            <w:sz w:val="22"/>
                            <w:szCs w:val="22"/>
                          </w:rPr>
                          <w:t>Fidelity Investments</w:t>
                        </w:r>
                        <w:r>
                          <w:rPr>
                            <w:rStyle w:val="span"/>
                            <w:rFonts w:ascii="Century Gothic" w:eastAsia="Century Gothic" w:hAnsi="Century Gothic" w:cs="Century Gothic"/>
                            <w:b w:val="0"/>
                            <w:bCs w:val="0"/>
                            <w:i/>
                            <w:iCs/>
                            <w:color w:val="000000"/>
                            <w:sz w:val="22"/>
                            <w:szCs w:val="22"/>
                          </w:rPr>
                          <w:t xml:space="preserve">, </w:t>
                        </w:r>
                        <w:r>
                          <w:rPr>
                            <w:rStyle w:val="span"/>
                            <w:rFonts w:ascii="Century Gothic" w:eastAsia="Century Gothic" w:hAnsi="Century Gothic" w:cs="Century Gothic"/>
                            <w:b w:val="0"/>
                            <w:bCs w:val="0"/>
                            <w:i/>
                            <w:iCs/>
                            <w:color w:val="000000"/>
                            <w:sz w:val="22"/>
                            <w:szCs w:val="22"/>
                          </w:rPr>
                          <w:t>Smithfeild</w:t>
                        </w:r>
                        <w:r>
                          <w:rPr>
                            <w:rStyle w:val="span"/>
                            <w:rFonts w:ascii="Century Gothic" w:eastAsia="Century Gothic" w:hAnsi="Century Gothic" w:cs="Century Gothic"/>
                            <w:b w:val="0"/>
                            <w:bCs w:val="0"/>
                            <w:i/>
                            <w:iCs/>
                            <w:color w:val="000000"/>
                            <w:sz w:val="22"/>
                            <w:szCs w:val="22"/>
                          </w:rPr>
                          <w:t xml:space="preserve">, </w:t>
                        </w:r>
                        <w:r>
                          <w:rPr>
                            <w:rStyle w:val="span"/>
                            <w:rFonts w:ascii="Century Gothic" w:eastAsia="Century Gothic" w:hAnsi="Century Gothic" w:cs="Century Gothic"/>
                            <w:b w:val="0"/>
                            <w:bCs w:val="0"/>
                            <w:i/>
                            <w:iCs/>
                            <w:color w:val="000000"/>
                            <w:sz w:val="22"/>
                            <w:szCs w:val="22"/>
                          </w:rPr>
                          <w:t>RI</w:t>
                        </w:r>
                      </w:p>
                      <w:p>
                        <w:pPr>
                          <w:pStyle w:val="documentulli"/>
                          <w:numPr>
                            <w:ilvl w:val="0"/>
                            <w:numId w:val="4"/>
                          </w:numPr>
                          <w:spacing w:before="0" w:after="0" w:line="340" w:lineRule="atLeast"/>
                          <w:ind w:left="320" w:right="0" w:hanging="201"/>
                          <w:rPr>
                            <w:rStyle w:val="span"/>
                            <w:rFonts w:ascii="Century Gothic" w:eastAsia="Century Gothic" w:hAnsi="Century Gothic" w:cs="Century Gothic"/>
                            <w:b w:val="0"/>
                            <w:bCs w:val="0"/>
                            <w:color w:val="000000"/>
                            <w:sz w:val="22"/>
                            <w:szCs w:val="22"/>
                            <w:bdr w:val="none" w:sz="0" w:space="0" w:color="auto"/>
                            <w:vertAlign w:val="baseline"/>
                          </w:rPr>
                        </w:pPr>
                        <w:r>
                          <w:rPr>
                            <w:rStyle w:val="span"/>
                            <w:rFonts w:ascii="Century Gothic" w:eastAsia="Century Gothic" w:hAnsi="Century Gothic" w:cs="Century Gothic"/>
                            <w:b w:val="0"/>
                            <w:bCs w:val="0"/>
                            <w:color w:val="000000"/>
                            <w:sz w:val="22"/>
                            <w:szCs w:val="22"/>
                            <w:bdr w:val="none" w:sz="0" w:space="0" w:color="auto"/>
                            <w:vertAlign w:val="baseline"/>
                          </w:rPr>
                          <w:t>Collaborated with business owners to create new responsive advisor.fidelity.com mobile site.</w:t>
                        </w:r>
                      </w:p>
                      <w:p>
                        <w:pPr>
                          <w:pStyle w:val="documentulli"/>
                          <w:numPr>
                            <w:ilvl w:val="0"/>
                            <w:numId w:val="4"/>
                          </w:numPr>
                          <w:spacing w:before="0" w:after="0" w:line="340" w:lineRule="atLeast"/>
                          <w:ind w:left="320" w:right="0" w:hanging="201"/>
                          <w:rPr>
                            <w:rStyle w:val="span"/>
                            <w:rFonts w:ascii="Century Gothic" w:eastAsia="Century Gothic" w:hAnsi="Century Gothic" w:cs="Century Gothic"/>
                            <w:b w:val="0"/>
                            <w:bCs w:val="0"/>
                            <w:color w:val="000000"/>
                            <w:sz w:val="22"/>
                            <w:szCs w:val="22"/>
                            <w:bdr w:val="none" w:sz="0" w:space="0" w:color="auto"/>
                            <w:vertAlign w:val="baseline"/>
                          </w:rPr>
                        </w:pPr>
                        <w:r>
                          <w:rPr>
                            <w:rStyle w:val="span"/>
                            <w:rFonts w:ascii="Century Gothic" w:eastAsia="Century Gothic" w:hAnsi="Century Gothic" w:cs="Century Gothic"/>
                            <w:b w:val="0"/>
                            <w:bCs w:val="0"/>
                            <w:color w:val="000000"/>
                            <w:sz w:val="22"/>
                            <w:szCs w:val="22"/>
                            <w:bdr w:val="none" w:sz="0" w:space="0" w:color="auto"/>
                            <w:vertAlign w:val="baseline"/>
                          </w:rPr>
                          <w:t>Conducted interviews to onboard new UI development team members and over saw workflow delegation.</w:t>
                        </w:r>
                      </w:p>
                    </w:tc>
                  </w:tr>
                </w:tbl>
                <w:p>
                  <w:pPr>
                    <w:rPr>
                      <w:rStyle w:val="documentsectiontitle"/>
                      <w:rFonts w:ascii="Century Gothic" w:eastAsia="Century Gothic" w:hAnsi="Century Gothic" w:cs="Century Gothic"/>
                      <w:b/>
                      <w:bCs/>
                    </w:rPr>
                  </w:pPr>
                </w:p>
              </w:tc>
            </w:tr>
          </w:tbl>
          <w:p>
            <w:pPr>
              <w:rPr>
                <w:vanish/>
              </w:rPr>
            </w:pPr>
          </w:p>
          <w:tbl>
            <w:tblPr>
              <w:tblStyle w:val="documentsectionTable"/>
              <w:tblW w:w="0" w:type="auto"/>
              <w:tblCellSpacing w:w="0" w:type="dxa"/>
              <w:tblLayout w:type="fixed"/>
              <w:tblCellMar>
                <w:top w:w="0" w:type="dxa"/>
                <w:left w:w="0" w:type="dxa"/>
                <w:bottom w:w="0" w:type="dxa"/>
                <w:right w:w="0" w:type="dxa"/>
              </w:tblCellMar>
              <w:tblLook w:val="05E0"/>
            </w:tblPr>
            <w:tblGrid>
              <w:gridCol w:w="240"/>
              <w:gridCol w:w="8140"/>
            </w:tblGrid>
            <w:tr>
              <w:tblPrEx>
                <w:tblW w:w="0" w:type="auto"/>
                <w:tblCellSpacing w:w="0" w:type="dxa"/>
                <w:tblLayout w:type="fixed"/>
                <w:tblCellMar>
                  <w:top w:w="0" w:type="dxa"/>
                  <w:left w:w="0" w:type="dxa"/>
                  <w:bottom w:w="0" w:type="dxa"/>
                  <w:right w:w="0" w:type="dxa"/>
                </w:tblCellMar>
                <w:tblLook w:val="05E0"/>
              </w:tblPrEx>
              <w:trPr>
                <w:tblCellSpacing w:w="0" w:type="dxa"/>
              </w:trPr>
              <w:tc>
                <w:tcPr>
                  <w:tcW w:w="240" w:type="dxa"/>
                  <w:noWrap w:val="0"/>
                  <w:tcMar>
                    <w:top w:w="0" w:type="dxa"/>
                    <w:left w:w="0" w:type="dxa"/>
                    <w:bottom w:w="0" w:type="dxa"/>
                    <w:right w:w="0" w:type="dxa"/>
                  </w:tcMar>
                  <w:vAlign w:val="top"/>
                  <w:hideMark/>
                </w:tcPr>
                <w:p>
                  <w:pPr>
                    <w:pStyle w:val="documentsectionleftmargincellParagraph"/>
                    <w:pBdr>
                      <w:top w:val="none" w:sz="0" w:space="0" w:color="auto"/>
                      <w:left w:val="none" w:sz="0" w:space="0" w:color="auto"/>
                      <w:bottom w:val="none" w:sz="0" w:space="0" w:color="auto"/>
                      <w:right w:val="none" w:sz="0" w:space="0" w:color="auto"/>
                    </w:pBdr>
                    <w:spacing w:line="320" w:lineRule="atLeast"/>
                    <w:ind w:left="0" w:right="0"/>
                    <w:rPr>
                      <w:rStyle w:val="documentsectionleftmargincell"/>
                      <w:rFonts w:ascii="Century Gothic" w:eastAsia="Century Gothic" w:hAnsi="Century Gothic" w:cs="Century Gothic"/>
                      <w:sz w:val="22"/>
                      <w:szCs w:val="22"/>
                      <w:bdr w:val="none" w:sz="0" w:space="0" w:color="auto"/>
                      <w:vertAlign w:val="baseline"/>
                    </w:rPr>
                  </w:pPr>
                </w:p>
              </w:tc>
              <w:tc>
                <w:tcPr>
                  <w:tcW w:w="8140" w:type="dxa"/>
                  <w:tcBorders>
                    <w:left w:val="single" w:sz="8" w:space="0" w:color="CCCCCC"/>
                  </w:tcBorders>
                  <w:noWrap w:val="0"/>
                  <w:tcMar>
                    <w:top w:w="0" w:type="dxa"/>
                    <w:left w:w="10" w:type="dxa"/>
                    <w:bottom w:w="0" w:type="dxa"/>
                    <w:right w:w="0" w:type="dxa"/>
                  </w:tcMar>
                  <w:vAlign w:val="top"/>
                  <w:hideMark/>
                </w:tcPr>
                <w:p>
                  <w:pPr>
                    <w:pStyle w:val="documentsectionparagraphwrapperheading"/>
                    <w:pBdr>
                      <w:top w:val="none" w:sz="0" w:space="15" w:color="auto"/>
                      <w:left w:val="none" w:sz="0" w:space="25" w:color="auto"/>
                      <w:bottom w:val="none" w:sz="0" w:space="10" w:color="auto"/>
                      <w:right w:val="none" w:sz="0" w:space="0" w:color="auto"/>
                    </w:pBdr>
                    <w:spacing w:before="0" w:line="320" w:lineRule="atLeast"/>
                    <w:ind w:left="500" w:right="0"/>
                    <w:rPr>
                      <w:rStyle w:val="documentsectionparagraphwrapper"/>
                      <w:rFonts w:ascii="Century Gothic" w:eastAsia="Century Gothic" w:hAnsi="Century Gothic" w:cs="Century Gothic"/>
                      <w:b/>
                      <w:bCs/>
                      <w:color w:val="002E58"/>
                      <w:sz w:val="22"/>
                      <w:szCs w:val="22"/>
                      <w:bdr w:val="none" w:sz="0" w:space="0" w:color="auto"/>
                      <w:vertAlign w:val="baseline"/>
                    </w:rPr>
                  </w:pPr>
                  <w:r>
                    <w:rPr>
                      <w:rStyle w:val="documentheadingIcon"/>
                      <w:rFonts w:ascii="Century Gothic" w:eastAsia="Century Gothic" w:hAnsi="Century Gothic" w:cs="Century Gothic"/>
                      <w:b/>
                      <w:bCs/>
                      <w:strike w:val="0"/>
                      <w:color w:val="002E58"/>
                      <w:sz w:val="22"/>
                      <w:szCs w:val="22"/>
                      <w:u w:val="none"/>
                      <w:bdr w:val="none" w:sz="0" w:space="0" w:color="auto"/>
                    </w:rPr>
                    <w:drawing>
                      <wp:anchor simplePos="0" relativeHeight="251681792" behindDoc="0" locked="0" layoutInCell="1" allowOverlap="1">
                        <wp:simplePos x="0" y="0"/>
                        <wp:positionH relativeFrom="column">
                          <wp:posOffset>-190500</wp:posOffset>
                        </wp:positionH>
                        <wp:positionV relativeFrom="paragraph">
                          <wp:posOffset>127000</wp:posOffset>
                        </wp:positionV>
                        <wp:extent cx="380250" cy="379688"/>
                        <wp:wrapNone/>
                        <wp:docPr id="10003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580563" name=""/>
                                <pic:cNvPicPr>
                                  <a:picLocks noChangeAspect="1"/>
                                </pic:cNvPicPr>
                              </pic:nvPicPr>
                              <pic:blipFill>
                                <a:blip xmlns:r="http://schemas.openxmlformats.org/officeDocument/2006/relationships" r:embed="rId15"/>
                                <a:stretch>
                                  <a:fillRect/>
                                </a:stretch>
                              </pic:blipFill>
                              <pic:spPr>
                                <a:xfrm>
                                  <a:off x="0" y="0"/>
                                  <a:ext cx="380250" cy="379688"/>
                                </a:xfrm>
                                <a:prstGeom prst="rect">
                                  <a:avLst/>
                                </a:prstGeom>
                              </pic:spPr>
                            </pic:pic>
                          </a:graphicData>
                        </a:graphic>
                      </wp:anchor>
                    </w:drawing>
                  </w:r>
                  <w:r>
                    <w:rPr>
                      <w:rStyle w:val="documentsectiontitle"/>
                      <w:rFonts w:ascii="Century Gothic" w:eastAsia="Century Gothic" w:hAnsi="Century Gothic" w:cs="Century Gothic"/>
                      <w:b/>
                      <w:bCs/>
                    </w:rPr>
                    <w:t>Education</w:t>
                  </w:r>
                </w:p>
                <w:tbl>
                  <w:tblPr>
                    <w:tblStyle w:val="documentsectionparagraphwrapperparagraphtwocolpara"/>
                    <w:tblW w:w="0" w:type="auto"/>
                    <w:tblCellSpacing w:w="0" w:type="dxa"/>
                    <w:tblLayout w:type="fixed"/>
                    <w:tblCellMar>
                      <w:top w:w="0" w:type="dxa"/>
                      <w:left w:w="0" w:type="dxa"/>
                      <w:bottom w:w="0" w:type="dxa"/>
                      <w:right w:w="0" w:type="dxa"/>
                    </w:tblCellMar>
                    <w:tblLook w:val="05E0"/>
                  </w:tblPr>
                  <w:tblGrid>
                    <w:gridCol w:w="500"/>
                    <w:gridCol w:w="7620"/>
                  </w:tblGrid>
                  <w:tr>
                    <w:tblPrEx>
                      <w:tblW w:w="0" w:type="auto"/>
                      <w:tblCellSpacing w:w="0" w:type="dxa"/>
                      <w:tblLayout w:type="fixed"/>
                      <w:tblCellMar>
                        <w:top w:w="0" w:type="dxa"/>
                        <w:left w:w="0" w:type="dxa"/>
                        <w:bottom w:w="0" w:type="dxa"/>
                        <w:right w:w="0" w:type="dxa"/>
                      </w:tblCellMar>
                      <w:tblLook w:val="05E0"/>
                    </w:tblPrEx>
                    <w:trPr>
                      <w:tblCellSpacing w:w="0" w:type="dxa"/>
                    </w:trPr>
                    <w:tc>
                      <w:tcPr>
                        <w:tcW w:w="500" w:type="dxa"/>
                        <w:noWrap w:val="0"/>
                        <w:tcMar>
                          <w:top w:w="0" w:type="dxa"/>
                          <w:left w:w="0" w:type="dxa"/>
                          <w:bottom w:w="0" w:type="dxa"/>
                          <w:right w:w="0" w:type="dxa"/>
                        </w:tcMar>
                        <w:vAlign w:val="top"/>
                        <w:hideMark/>
                      </w:tcPr>
                      <w:p>
                        <w:pPr>
                          <w:pBdr>
                            <w:top w:val="none" w:sz="0" w:space="0" w:color="auto"/>
                            <w:left w:val="none" w:sz="0" w:space="0" w:color="auto"/>
                            <w:bottom w:val="none" w:sz="0" w:space="0" w:color="auto"/>
                            <w:right w:val="none" w:sz="0" w:space="0" w:color="auto"/>
                          </w:pBdr>
                          <w:spacing w:line="340" w:lineRule="atLeast"/>
                          <w:ind w:left="0" w:right="0"/>
                          <w:jc w:val="right"/>
                          <w:rPr>
                            <w:rStyle w:val="documentparagraphdateswrapper"/>
                            <w:rFonts w:ascii="Century Gothic" w:eastAsia="Century Gothic" w:hAnsi="Century Gothic" w:cs="Century Gothic"/>
                            <w:sz w:val="22"/>
                            <w:szCs w:val="22"/>
                            <w:bdr w:val="none" w:sz="0" w:space="0" w:color="auto"/>
                            <w:vertAlign w:val="baseline"/>
                          </w:rPr>
                        </w:pPr>
                        <w:r>
                          <w:rPr>
                            <w:rStyle w:val="documentparagraphdateswrapper"/>
                            <w:rFonts w:ascii="Century Gothic" w:eastAsia="Century Gothic" w:hAnsi="Century Gothic" w:cs="Century Gothic"/>
                            <w:strike w:val="0"/>
                            <w:sz w:val="22"/>
                            <w:szCs w:val="22"/>
                            <w:u w:val="none"/>
                            <w:bdr w:val="none" w:sz="0" w:space="0" w:color="auto"/>
                            <w:vertAlign w:val="baseline"/>
                          </w:rPr>
                          <w:drawing>
                            <wp:anchor simplePos="0" relativeHeight="251682816" behindDoc="0" locked="0" layoutInCell="1" allowOverlap="1">
                              <wp:simplePos x="0" y="0"/>
                              <wp:positionH relativeFrom="column">
                                <wp:posOffset>-63500</wp:posOffset>
                              </wp:positionH>
                              <wp:positionV relativeFrom="paragraph">
                                <wp:posOffset>50800</wp:posOffset>
                              </wp:positionV>
                              <wp:extent cx="104569" cy="104414"/>
                              <wp:wrapNone/>
                              <wp:docPr id="10003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374354" name=""/>
                                      <pic:cNvPicPr>
                                        <a:picLocks noChangeAspect="1"/>
                                      </pic:cNvPicPr>
                                    </pic:nvPicPr>
                                    <pic:blipFill>
                                      <a:blip xmlns:r="http://schemas.openxmlformats.org/officeDocument/2006/relationships" r:embed="rId9"/>
                                      <a:stretch>
                                        <a:fillRect/>
                                      </a:stretch>
                                    </pic:blipFill>
                                    <pic:spPr>
                                      <a:xfrm>
                                        <a:off x="0" y="0"/>
                                        <a:ext cx="104569" cy="104414"/>
                                      </a:xfrm>
                                      <a:prstGeom prst="rect">
                                        <a:avLst/>
                                      </a:prstGeom>
                                    </pic:spPr>
                                  </pic:pic>
                                </a:graphicData>
                              </a:graphic>
                            </wp:anchor>
                          </w:drawing>
                        </w:r>
                        <w:r>
                          <w:pict>
                            <v:rect id="_x0000_s1030" style="width:100pt;height:0;margin-top:-2pt;margin-left:-135pt;position:absolute;z-index:251683840" fillcolor="this" stroked="f">
                              <v:fill opacity="0"/>
                              <v:path strokeok="f"/>
                              <v:textbox style="mso-fit-shape-to-text:t" inset="0,0,0,0">
                                <w:txbxContent>
                                  <w:p>
                                    <w:pPr>
                                      <w:pBdr>
                                        <w:top w:val="none" w:sz="0" w:space="0" w:color="auto"/>
                                        <w:left w:val="none" w:sz="0" w:space="0" w:color="auto"/>
                                        <w:bottom w:val="none" w:sz="0" w:space="0" w:color="auto"/>
                                        <w:right w:val="none" w:sz="0" w:space="0" w:color="auto"/>
                                      </w:pBdr>
                                      <w:spacing w:line="340" w:lineRule="atLeast"/>
                                      <w:ind w:left="0" w:right="0"/>
                                      <w:jc w:val="right"/>
                                      <w:rPr>
                                        <w:rStyle w:val="documentparagraphdateswrapper"/>
                                        <w:rFonts w:ascii="Century Gothic" w:eastAsia="Century Gothic" w:hAnsi="Century Gothic" w:cs="Century Gothic"/>
                                        <w:sz w:val="22"/>
                                        <w:szCs w:val="22"/>
                                        <w:bdr w:val="none" w:sz="0" w:space="0" w:color="auto"/>
                                        <w:vertAlign w:val="baseline"/>
                                      </w:rPr>
                                    </w:pPr>
                                    <w:r>
                                      <w:rPr>
                                        <w:rStyle w:val="span"/>
                                        <w:rFonts w:ascii="Century Gothic" w:eastAsia="Century Gothic" w:hAnsi="Century Gothic" w:cs="Century Gothic"/>
                                        <w:b/>
                                        <w:bCs/>
                                        <w:color w:val="FFFFFF"/>
                                        <w:sz w:val="22"/>
                                        <w:szCs w:val="22"/>
                                      </w:rPr>
                                      <w:t>2002-10</w:t>
                                    </w:r>
                                    <w:r>
                                      <w:rPr>
                                        <w:rStyle w:val="span"/>
                                        <w:rFonts w:ascii="Century Gothic" w:eastAsia="Century Gothic" w:hAnsi="Century Gothic" w:cs="Century Gothic"/>
                                        <w:b/>
                                        <w:bCs/>
                                        <w:color w:val="FFFFFF"/>
                                        <w:sz w:val="22"/>
                                        <w:szCs w:val="22"/>
                                      </w:rPr>
                                      <w:t xml:space="preserve"> - </w:t>
                                    </w:r>
                                    <w:r>
                                      <w:rPr>
                                        <w:rStyle w:val="span"/>
                                        <w:rFonts w:ascii="Century Gothic" w:eastAsia="Century Gothic" w:hAnsi="Century Gothic" w:cs="Century Gothic"/>
                                        <w:b/>
                                        <w:bCs/>
                                        <w:color w:val="FFFFFF"/>
                                        <w:sz w:val="22"/>
                                        <w:szCs w:val="22"/>
                                      </w:rPr>
                                      <w:t>2004-06</w:t>
                                    </w:r>
                                  </w:p>
                                </w:txbxContent>
                              </v:textbox>
                            </v:rect>
                          </w:pict>
                        </w:r>
                      </w:p>
                    </w:tc>
                    <w:tc>
                      <w:tcPr>
                        <w:tcW w:w="7620" w:type="dxa"/>
                        <w:noWrap w:val="0"/>
                        <w:tcMar>
                          <w:top w:w="0" w:type="dxa"/>
                          <w:left w:w="0" w:type="dxa"/>
                          <w:bottom w:w="0" w:type="dxa"/>
                          <w:right w:w="0" w:type="dxa"/>
                        </w:tcMar>
                        <w:vAlign w:val="top"/>
                        <w:hideMark/>
                      </w:tcPr>
                      <w:p>
                        <w:pPr>
                          <w:pStyle w:val="documentspanpaddedline"/>
                          <w:spacing w:before="0" w:after="0" w:line="340" w:lineRule="atLeast"/>
                          <w:ind w:left="0" w:right="0"/>
                          <w:rPr>
                            <w:rStyle w:val="documentsinglecolumnCharacter"/>
                            <w:rFonts w:ascii="Century Gothic" w:eastAsia="Century Gothic" w:hAnsi="Century Gothic" w:cs="Century Gothic"/>
                            <w:b w:val="0"/>
                            <w:bCs w:val="0"/>
                            <w:color w:val="000000"/>
                            <w:sz w:val="22"/>
                            <w:szCs w:val="22"/>
                            <w:bdr w:val="none" w:sz="0" w:space="0" w:color="auto"/>
                            <w:vertAlign w:val="baseline"/>
                          </w:rPr>
                        </w:pPr>
                        <w:r>
                          <w:rPr>
                            <w:rStyle w:val="documentspandegree"/>
                            <w:rFonts w:ascii="Century Gothic" w:eastAsia="Century Gothic" w:hAnsi="Century Gothic" w:cs="Century Gothic"/>
                            <w:color w:val="000000"/>
                            <w:sz w:val="28"/>
                            <w:szCs w:val="28"/>
                          </w:rPr>
                          <w:t>Associate of Science</w:t>
                        </w:r>
                        <w:r>
                          <w:rPr>
                            <w:rStyle w:val="documentspandegree"/>
                            <w:rFonts w:ascii="Century Gothic" w:eastAsia="Century Gothic" w:hAnsi="Century Gothic" w:cs="Century Gothic"/>
                            <w:color w:val="000000"/>
                            <w:sz w:val="28"/>
                            <w:szCs w:val="28"/>
                          </w:rPr>
                          <w:t xml:space="preserve">: </w:t>
                        </w:r>
                        <w:r>
                          <w:rPr>
                            <w:rStyle w:val="documentspanprogramline"/>
                            <w:rFonts w:ascii="Century Gothic" w:eastAsia="Century Gothic" w:hAnsi="Century Gothic" w:cs="Century Gothic"/>
                            <w:color w:val="000000"/>
                            <w:sz w:val="28"/>
                            <w:szCs w:val="28"/>
                          </w:rPr>
                          <w:t>Multimedia/Web Design And Development</w:t>
                        </w:r>
                      </w:p>
                      <w:p>
                        <w:pPr>
                          <w:pStyle w:val="documentspanpaddedline"/>
                          <w:spacing w:before="0" w:after="0" w:line="340" w:lineRule="atLeast"/>
                          <w:ind w:left="0" w:right="0"/>
                          <w:rPr>
                            <w:rStyle w:val="documentsinglecolumnCharacter"/>
                            <w:rFonts w:ascii="Century Gothic" w:eastAsia="Century Gothic" w:hAnsi="Century Gothic" w:cs="Century Gothic"/>
                            <w:b w:val="0"/>
                            <w:bCs w:val="0"/>
                            <w:i/>
                            <w:iCs/>
                            <w:color w:val="000000"/>
                            <w:sz w:val="22"/>
                            <w:szCs w:val="22"/>
                            <w:bdr w:val="none" w:sz="0" w:space="0" w:color="auto"/>
                            <w:vertAlign w:val="baseline"/>
                          </w:rPr>
                        </w:pPr>
                        <w:r>
                          <w:rPr>
                            <w:rStyle w:val="span"/>
                            <w:rFonts w:ascii="Century Gothic" w:eastAsia="Century Gothic" w:hAnsi="Century Gothic" w:cs="Century Gothic"/>
                            <w:b w:val="0"/>
                            <w:bCs w:val="0"/>
                            <w:i/>
                            <w:iCs/>
                            <w:color w:val="000000"/>
                            <w:sz w:val="22"/>
                            <w:szCs w:val="22"/>
                          </w:rPr>
                          <w:t>New England Institute of Technology</w:t>
                        </w:r>
                        <w:r>
                          <w:rPr>
                            <w:rStyle w:val="span"/>
                            <w:rFonts w:ascii="Century Gothic" w:eastAsia="Century Gothic" w:hAnsi="Century Gothic" w:cs="Century Gothic"/>
                            <w:b w:val="0"/>
                            <w:bCs w:val="0"/>
                            <w:i/>
                            <w:iCs/>
                            <w:color w:val="000000"/>
                            <w:sz w:val="22"/>
                            <w:szCs w:val="22"/>
                          </w:rPr>
                          <w:t xml:space="preserve"> - </w:t>
                        </w:r>
                        <w:r>
                          <w:rPr>
                            <w:rStyle w:val="span"/>
                            <w:rFonts w:ascii="Century Gothic" w:eastAsia="Century Gothic" w:hAnsi="Century Gothic" w:cs="Century Gothic"/>
                            <w:b w:val="0"/>
                            <w:bCs w:val="0"/>
                            <w:i/>
                            <w:iCs/>
                            <w:color w:val="000000"/>
                            <w:sz w:val="22"/>
                            <w:szCs w:val="22"/>
                          </w:rPr>
                          <w:t>Warwick, RI</w:t>
                        </w:r>
                      </w:p>
                    </w:tc>
                  </w:tr>
                </w:tbl>
                <w:p>
                  <w:pPr>
                    <w:rPr>
                      <w:vanish/>
                    </w:rPr>
                  </w:pPr>
                </w:p>
                <w:tbl>
                  <w:tblPr>
                    <w:tblStyle w:val="documentsectionparagraphwrapperparagraphtwocolpara"/>
                    <w:tblW w:w="0" w:type="auto"/>
                    <w:tblCellSpacing w:w="0" w:type="dxa"/>
                    <w:tblLayout w:type="fixed"/>
                    <w:tblCellMar>
                      <w:top w:w="0" w:type="dxa"/>
                      <w:left w:w="0" w:type="dxa"/>
                      <w:bottom w:w="0" w:type="dxa"/>
                      <w:right w:w="0" w:type="dxa"/>
                    </w:tblCellMar>
                    <w:tblLook w:val="05E0"/>
                  </w:tblPr>
                  <w:tblGrid>
                    <w:gridCol w:w="500"/>
                    <w:gridCol w:w="7620"/>
                  </w:tblGrid>
                  <w:tr>
                    <w:tblPrEx>
                      <w:tblW w:w="0" w:type="auto"/>
                      <w:tblCellSpacing w:w="0" w:type="dxa"/>
                      <w:tblLayout w:type="fixed"/>
                      <w:tblCellMar>
                        <w:top w:w="0" w:type="dxa"/>
                        <w:left w:w="0" w:type="dxa"/>
                        <w:bottom w:w="0" w:type="dxa"/>
                        <w:right w:w="0" w:type="dxa"/>
                      </w:tblCellMar>
                      <w:tblLook w:val="05E0"/>
                    </w:tblPrEx>
                    <w:trPr>
                      <w:tblCellSpacing w:w="0" w:type="dxa"/>
                    </w:trPr>
                    <w:tc>
                      <w:tcPr>
                        <w:tcW w:w="500" w:type="dxa"/>
                        <w:noWrap w:val="0"/>
                        <w:tcMar>
                          <w:top w:w="100" w:type="dxa"/>
                          <w:left w:w="0" w:type="dxa"/>
                          <w:bottom w:w="0" w:type="dxa"/>
                          <w:right w:w="0" w:type="dxa"/>
                        </w:tcMar>
                        <w:vAlign w:val="top"/>
                        <w:hideMark/>
                      </w:tcPr>
                      <w:p>
                        <w:pPr>
                          <w:pBdr>
                            <w:top w:val="none" w:sz="0" w:space="0" w:color="auto"/>
                            <w:left w:val="none" w:sz="0" w:space="0" w:color="auto"/>
                            <w:bottom w:val="none" w:sz="0" w:space="0" w:color="auto"/>
                            <w:right w:val="none" w:sz="0" w:space="0" w:color="auto"/>
                          </w:pBdr>
                          <w:spacing w:line="340" w:lineRule="atLeast"/>
                          <w:ind w:left="0" w:right="0"/>
                          <w:jc w:val="right"/>
                          <w:rPr>
                            <w:rStyle w:val="documentparagraphdateswrapper"/>
                            <w:rFonts w:ascii="Century Gothic" w:eastAsia="Century Gothic" w:hAnsi="Century Gothic" w:cs="Century Gothic"/>
                            <w:sz w:val="22"/>
                            <w:szCs w:val="22"/>
                            <w:bdr w:val="none" w:sz="0" w:space="0" w:color="auto"/>
                            <w:vertAlign w:val="baseline"/>
                          </w:rPr>
                        </w:pPr>
                        <w:r>
                          <w:rPr>
                            <w:rStyle w:val="documentparagraphdateswrapper"/>
                            <w:rFonts w:ascii="Century Gothic" w:eastAsia="Century Gothic" w:hAnsi="Century Gothic" w:cs="Century Gothic"/>
                            <w:strike w:val="0"/>
                            <w:sz w:val="22"/>
                            <w:szCs w:val="22"/>
                            <w:u w:val="none"/>
                            <w:bdr w:val="none" w:sz="0" w:space="0" w:color="auto"/>
                            <w:vertAlign w:val="baseline"/>
                          </w:rPr>
                          <w:drawing>
                            <wp:anchor simplePos="0" relativeHeight="251684864" behindDoc="0" locked="0" layoutInCell="1" allowOverlap="1">
                              <wp:simplePos x="0" y="0"/>
                              <wp:positionH relativeFrom="column">
                                <wp:posOffset>-63500</wp:posOffset>
                              </wp:positionH>
                              <wp:positionV relativeFrom="paragraph">
                                <wp:posOffset>50800</wp:posOffset>
                              </wp:positionV>
                              <wp:extent cx="104569" cy="104414"/>
                              <wp:wrapNone/>
                              <wp:docPr id="10004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9367188" name=""/>
                                      <pic:cNvPicPr>
                                        <a:picLocks noChangeAspect="1"/>
                                      </pic:cNvPicPr>
                                    </pic:nvPicPr>
                                    <pic:blipFill>
                                      <a:blip xmlns:r="http://schemas.openxmlformats.org/officeDocument/2006/relationships" r:embed="rId9"/>
                                      <a:stretch>
                                        <a:fillRect/>
                                      </a:stretch>
                                    </pic:blipFill>
                                    <pic:spPr>
                                      <a:xfrm>
                                        <a:off x="0" y="0"/>
                                        <a:ext cx="104569" cy="104414"/>
                                      </a:xfrm>
                                      <a:prstGeom prst="rect">
                                        <a:avLst/>
                                      </a:prstGeom>
                                    </pic:spPr>
                                  </pic:pic>
                                </a:graphicData>
                              </a:graphic>
                            </wp:anchor>
                          </w:drawing>
                        </w:r>
                        <w:r>
                          <w:pict>
                            <v:rect id="_x0000_s1031" style="width:100pt;height:0;margin-top:-2pt;margin-left:-135pt;position:absolute;z-index:251685888" fillcolor="this" stroked="f">
                              <v:fill opacity="0"/>
                              <v:path strokeok="f"/>
                              <v:textbox style="mso-fit-shape-to-text:t" inset="0,0,0,0">
                                <w:txbxContent>
                                  <w:p>
                                    <w:pPr>
                                      <w:pBdr>
                                        <w:top w:val="none" w:sz="0" w:space="0" w:color="auto"/>
                                        <w:left w:val="none" w:sz="0" w:space="0" w:color="auto"/>
                                        <w:bottom w:val="none" w:sz="0" w:space="0" w:color="auto"/>
                                        <w:right w:val="none" w:sz="0" w:space="0" w:color="auto"/>
                                      </w:pBdr>
                                      <w:spacing w:line="340" w:lineRule="atLeast"/>
                                      <w:ind w:left="0" w:right="0"/>
                                      <w:jc w:val="right"/>
                                      <w:rPr>
                                        <w:rStyle w:val="documentparagraphdateswrapper"/>
                                        <w:rFonts w:ascii="Century Gothic" w:eastAsia="Century Gothic" w:hAnsi="Century Gothic" w:cs="Century Gothic"/>
                                        <w:sz w:val="22"/>
                                        <w:szCs w:val="22"/>
                                        <w:bdr w:val="none" w:sz="0" w:space="0" w:color="auto"/>
                                        <w:vertAlign w:val="baseline"/>
                                      </w:rPr>
                                    </w:pPr>
                                    <w:r>
                                      <w:rPr>
                                        <w:rStyle w:val="span"/>
                                        <w:rFonts w:ascii="Century Gothic" w:eastAsia="Century Gothic" w:hAnsi="Century Gothic" w:cs="Century Gothic"/>
                                        <w:b/>
                                        <w:bCs/>
                                        <w:color w:val="FFFFFF"/>
                                        <w:sz w:val="22"/>
                                        <w:szCs w:val="22"/>
                                      </w:rPr>
                                      <w:t>1998-01</w:t>
                                    </w:r>
                                    <w:r>
                                      <w:rPr>
                                        <w:rStyle w:val="span"/>
                                        <w:rFonts w:ascii="Century Gothic" w:eastAsia="Century Gothic" w:hAnsi="Century Gothic" w:cs="Century Gothic"/>
                                        <w:b/>
                                        <w:bCs/>
                                        <w:color w:val="FFFFFF"/>
                                        <w:sz w:val="22"/>
                                        <w:szCs w:val="22"/>
                                      </w:rPr>
                                      <w:t xml:space="preserve"> - </w:t>
                                    </w:r>
                                    <w:r>
                                      <w:rPr>
                                        <w:rStyle w:val="span"/>
                                        <w:rFonts w:ascii="Century Gothic" w:eastAsia="Century Gothic" w:hAnsi="Century Gothic" w:cs="Century Gothic"/>
                                        <w:b/>
                                        <w:bCs/>
                                        <w:color w:val="FFFFFF"/>
                                        <w:sz w:val="22"/>
                                        <w:szCs w:val="22"/>
                                      </w:rPr>
                                      <w:t>2000-06</w:t>
                                    </w:r>
                                  </w:p>
                                </w:txbxContent>
                              </v:textbox>
                            </v:rect>
                          </w:pict>
                        </w:r>
                      </w:p>
                    </w:tc>
                    <w:tc>
                      <w:tcPr>
                        <w:tcW w:w="7620" w:type="dxa"/>
                        <w:noWrap w:val="0"/>
                        <w:tcMar>
                          <w:top w:w="100" w:type="dxa"/>
                          <w:left w:w="0" w:type="dxa"/>
                          <w:bottom w:w="0" w:type="dxa"/>
                          <w:right w:w="0" w:type="dxa"/>
                        </w:tcMar>
                        <w:vAlign w:val="top"/>
                        <w:hideMark/>
                      </w:tcPr>
                      <w:p>
                        <w:pPr>
                          <w:pStyle w:val="documentspanpaddedline"/>
                          <w:spacing w:before="0" w:after="0" w:line="340" w:lineRule="atLeast"/>
                          <w:ind w:left="0" w:right="0"/>
                          <w:rPr>
                            <w:rStyle w:val="documentsinglecolumnCharacter"/>
                            <w:rFonts w:ascii="Century Gothic" w:eastAsia="Century Gothic" w:hAnsi="Century Gothic" w:cs="Century Gothic"/>
                            <w:b w:val="0"/>
                            <w:bCs w:val="0"/>
                            <w:color w:val="000000"/>
                            <w:sz w:val="22"/>
                            <w:szCs w:val="22"/>
                            <w:bdr w:val="none" w:sz="0" w:space="0" w:color="auto"/>
                            <w:vertAlign w:val="baseline"/>
                          </w:rPr>
                        </w:pPr>
                        <w:r>
                          <w:rPr>
                            <w:rStyle w:val="documentspandegree"/>
                            <w:rFonts w:ascii="Century Gothic" w:eastAsia="Century Gothic" w:hAnsi="Century Gothic" w:cs="Century Gothic"/>
                            <w:color w:val="000000"/>
                            <w:sz w:val="28"/>
                            <w:szCs w:val="28"/>
                          </w:rPr>
                          <w:t>Associate of Arts</w:t>
                        </w:r>
                        <w:r>
                          <w:rPr>
                            <w:rStyle w:val="documentspandegree"/>
                            <w:rFonts w:ascii="Century Gothic" w:eastAsia="Century Gothic" w:hAnsi="Century Gothic" w:cs="Century Gothic"/>
                            <w:color w:val="000000"/>
                            <w:sz w:val="28"/>
                            <w:szCs w:val="28"/>
                          </w:rPr>
                          <w:t xml:space="preserve">: </w:t>
                        </w:r>
                        <w:r>
                          <w:rPr>
                            <w:rStyle w:val="documentspanprogramline"/>
                            <w:rFonts w:ascii="Century Gothic" w:eastAsia="Century Gothic" w:hAnsi="Century Gothic" w:cs="Century Gothic"/>
                            <w:color w:val="000000"/>
                            <w:sz w:val="28"/>
                            <w:szCs w:val="28"/>
                          </w:rPr>
                          <w:t>Liberal Arts And Sciences</w:t>
                        </w:r>
                      </w:p>
                      <w:p>
                        <w:pPr>
                          <w:pStyle w:val="documentspanpaddedline"/>
                          <w:spacing w:before="0" w:after="0" w:line="340" w:lineRule="atLeast"/>
                          <w:ind w:left="0" w:right="0"/>
                          <w:rPr>
                            <w:rStyle w:val="documentsinglecolumnCharacter"/>
                            <w:rFonts w:ascii="Century Gothic" w:eastAsia="Century Gothic" w:hAnsi="Century Gothic" w:cs="Century Gothic"/>
                            <w:b w:val="0"/>
                            <w:bCs w:val="0"/>
                            <w:i/>
                            <w:iCs/>
                            <w:color w:val="000000"/>
                            <w:sz w:val="22"/>
                            <w:szCs w:val="22"/>
                            <w:bdr w:val="none" w:sz="0" w:space="0" w:color="auto"/>
                            <w:vertAlign w:val="baseline"/>
                          </w:rPr>
                        </w:pPr>
                        <w:r>
                          <w:rPr>
                            <w:rStyle w:val="span"/>
                            <w:rFonts w:ascii="Century Gothic" w:eastAsia="Century Gothic" w:hAnsi="Century Gothic" w:cs="Century Gothic"/>
                            <w:b w:val="0"/>
                            <w:bCs w:val="0"/>
                            <w:i/>
                            <w:iCs/>
                            <w:color w:val="000000"/>
                            <w:sz w:val="22"/>
                            <w:szCs w:val="22"/>
                          </w:rPr>
                          <w:t>Community College of Rhode Island</w:t>
                        </w:r>
                        <w:r>
                          <w:rPr>
                            <w:rStyle w:val="span"/>
                            <w:rFonts w:ascii="Century Gothic" w:eastAsia="Century Gothic" w:hAnsi="Century Gothic" w:cs="Century Gothic"/>
                            <w:b w:val="0"/>
                            <w:bCs w:val="0"/>
                            <w:i/>
                            <w:iCs/>
                            <w:color w:val="000000"/>
                            <w:sz w:val="22"/>
                            <w:szCs w:val="22"/>
                          </w:rPr>
                          <w:t xml:space="preserve"> - </w:t>
                        </w:r>
                        <w:r>
                          <w:rPr>
                            <w:rStyle w:val="span"/>
                            <w:rFonts w:ascii="Century Gothic" w:eastAsia="Century Gothic" w:hAnsi="Century Gothic" w:cs="Century Gothic"/>
                            <w:b w:val="0"/>
                            <w:bCs w:val="0"/>
                            <w:i/>
                            <w:iCs/>
                            <w:color w:val="000000"/>
                            <w:sz w:val="22"/>
                            <w:szCs w:val="22"/>
                          </w:rPr>
                          <w:t>Lincoln, RI</w:t>
                        </w:r>
                      </w:p>
                    </w:tc>
                  </w:tr>
                </w:tbl>
                <w:p>
                  <w:pPr>
                    <w:rPr>
                      <w:rStyle w:val="documentsectiontitle"/>
                      <w:rFonts w:ascii="Century Gothic" w:eastAsia="Century Gothic" w:hAnsi="Century Gothic" w:cs="Century Gothic"/>
                      <w:b/>
                      <w:bCs/>
                    </w:rPr>
                  </w:pPr>
                </w:p>
              </w:tc>
            </w:tr>
          </w:tbl>
          <w:p>
            <w:pPr>
              <w:rPr>
                <w:rStyle w:val="maincell"/>
                <w:rFonts w:ascii="Century Gothic" w:eastAsia="Century Gothic" w:hAnsi="Century Gothic" w:cs="Century Gothic"/>
                <w:sz w:val="22"/>
                <w:szCs w:val="22"/>
                <w:bdr w:val="none" w:sz="0" w:space="0" w:color="auto"/>
                <w:vertAlign w:val="baseline"/>
              </w:rPr>
            </w:pPr>
          </w:p>
        </w:tc>
        <w:tc>
          <w:tcPr>
            <w:tcW w:w="480" w:type="dxa"/>
            <w:tcMar>
              <w:top w:w="0" w:type="dxa"/>
              <w:left w:w="0" w:type="dxa"/>
              <w:bottom w:w="0" w:type="dxa"/>
              <w:right w:w="0" w:type="dxa"/>
            </w:tcMar>
            <w:vAlign w:val="top"/>
            <w:hideMark/>
          </w:tcPr>
          <w:p>
            <w:pPr>
              <w:pStyle w:val="rightpaddingcellParagraph"/>
              <w:pBdr>
                <w:top w:val="none" w:sz="0" w:space="0" w:color="auto"/>
                <w:left w:val="none" w:sz="0" w:space="0" w:color="auto"/>
                <w:bottom w:val="none" w:sz="0" w:space="0" w:color="auto"/>
                <w:right w:val="none" w:sz="0" w:space="0" w:color="auto"/>
              </w:pBdr>
              <w:spacing w:line="320" w:lineRule="atLeast"/>
              <w:ind w:left="0" w:right="0"/>
              <w:rPr>
                <w:rStyle w:val="rightpaddingcell"/>
                <w:rFonts w:ascii="Century Gothic" w:eastAsia="Century Gothic" w:hAnsi="Century Gothic" w:cs="Century Gothic"/>
                <w:sz w:val="22"/>
                <w:szCs w:val="22"/>
                <w:bdr w:val="none" w:sz="0" w:space="0" w:color="auto"/>
                <w:vertAlign w:val="baseline"/>
              </w:rPr>
            </w:pPr>
          </w:p>
        </w:tc>
      </w:tr>
    </w:tbl>
    <w:p>
      <w:pPr>
        <w:spacing w:before="0" w:after="0" w:line="20" w:lineRule="auto"/>
      </w:pPr>
      <w:r>
        <w:rPr>
          <w:color w:val="FFFFFF"/>
          <w:sz w:val="2"/>
        </w:rPr>
        <w:t>.</w:t>
      </w:r>
    </w:p>
    <w:sectPr>
      <w:headerReference w:type="default" r:id="rId16"/>
      <w:footerReference w:type="default" r:id="rId17"/>
      <w:pgSz w:w="12240" w:h="15840"/>
      <w:pgMar w:top="0" w:right="480" w:bottom="0" w:left="240" w:header="0" w:footer="0"/>
      <w:cols w:space="720"/>
    </w:sectPr>
  </w:body>
</w:document>
</file>

<file path=word/fontTable.xml><?xml version="1.0" encoding="utf-8"?>
<w:fonts xmlns:r="http://schemas.openxmlformats.org/officeDocument/2006/relationships" xmlns:w="http://schemas.openxmlformats.org/wordprocessingml/2006/main">
  <w:font w:name="Century Gothic">
    <w:charset w:val="00"/>
    <w:family w:val="auto"/>
    <w:pitch w:val="default"/>
    <w:sig w:usb0="00000000" w:usb1="00000000" w:usb2="00000000" w:usb3="00000000" w:csb0="00000001" w:csb1="00000000"/>
    <w:embedRegular r:id="rId1" w:fontKey="{9B5F8A1E-13CF-4E4C-9DD2-1E3146F49E72}"/>
    <w:embedBold r:id="rId2" w:fontKey="{66B450D9-B753-403F-B330-C46361978560}"/>
    <w:embedItalic r:id="rId3" w:fontKey="{6E169028-56A1-4737-96F6-053079C8E161}"/>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0" w:after="0" w:line="20" w:lineRule="auto"/>
    </w:pPr>
    <w:r>
      <w:rPr>
        <w:color w:val="FFFFFF"/>
        <w:sz w:val="2"/>
      </w:rPr>
      <w: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0" w:after="0" w:line="20" w:lineRule="auto"/>
    </w:pPr>
    <w:r>
      <w:rPr>
        <w:color w:val="FFFFFF"/>
        <w:sz w:val="2"/>
      </w:rPr>
      <w: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
    <w:nsid w:val="00000003"/>
    <w:multiLevelType w:val="hybridMultilevel"/>
    <w:tmpl w:val="00000003"/>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
    <w:nsid w:val="00000004"/>
    <w:multiLevelType w:val="hybridMultilevel"/>
    <w:tmpl w:val="00000004"/>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TrueTypeFonts/>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pPr>
      <w:pBdr>
        <w:top w:val="none" w:sz="0" w:space="0" w:color="auto"/>
        <w:left w:val="none" w:sz="0" w:space="0" w:color="auto"/>
        <w:bottom w:val="none" w:sz="0" w:space="0" w:color="auto"/>
        <w:right w:val="none" w:sz="0" w:space="0" w:color="auto"/>
      </w:pBdr>
      <w:spacing w:line="240" w:lineRule="atLeast"/>
      <w:jc w:val="left"/>
    </w:pPr>
    <w:rPr>
      <w:sz w:val="24"/>
      <w:szCs w:val="24"/>
      <w:bdr w:val="none" w:sz="0" w:space="0" w:color="auto"/>
      <w:vertAlign w:val="baseline"/>
    </w:rPr>
  </w:style>
  <w:style w:type="paragraph" w:styleId="Heading1">
    <w:name w:val="heading 1"/>
    <w:basedOn w:val="Normal"/>
    <w:next w:val="Normal"/>
    <w:qFormat/>
    <w:rsid w:val="00EF7B96"/>
    <w:pPr>
      <w:keepNext/>
      <w:pBdr>
        <w:top w:val="none" w:sz="0" w:space="0" w:color="auto"/>
        <w:left w:val="none" w:sz="0" w:space="0" w:color="auto"/>
        <w:bottom w:val="none" w:sz="0" w:space="0" w:color="auto"/>
        <w:right w:val="none" w:sz="0" w:space="0" w:color="auto"/>
      </w:pBdr>
      <w:spacing w:before="240" w:after="60"/>
      <w:outlineLvl w:val="0"/>
    </w:pPr>
    <w:rPr>
      <w:rFonts w:ascii="Times New Roman" w:eastAsia="Times New Roman" w:hAnsi="Times New Roman" w:cs="Times New Roman"/>
      <w:b/>
      <w:bCs/>
      <w:i w:val="0"/>
      <w:kern w:val="36"/>
      <w:sz w:val="48"/>
      <w:szCs w:val="48"/>
      <w:bdr w:val="none" w:sz="0" w:space="0" w:color="auto"/>
      <w:vertAlign w:val="baseline"/>
    </w:rPr>
  </w:style>
  <w:style w:type="paragraph" w:styleId="Heading2">
    <w:name w:val="heading 2"/>
    <w:basedOn w:val="Normal"/>
    <w:next w:val="Normal"/>
    <w:qFormat/>
    <w:rsid w:val="00EF7B96"/>
    <w:pPr>
      <w:keepNext/>
      <w:pBdr>
        <w:top w:val="none" w:sz="0" w:space="0" w:color="auto"/>
        <w:left w:val="none" w:sz="0" w:space="0" w:color="auto"/>
        <w:bottom w:val="none" w:sz="0" w:space="0" w:color="auto"/>
        <w:right w:val="none" w:sz="0" w:space="0" w:color="auto"/>
      </w:pBdr>
      <w:spacing w:before="240" w:after="60"/>
      <w:outlineLvl w:val="1"/>
    </w:pPr>
    <w:rPr>
      <w:rFonts w:ascii="Times New Roman" w:eastAsia="Times New Roman" w:hAnsi="Times New Roman" w:cs="Times New Roman"/>
      <w:b/>
      <w:bCs/>
      <w:i w:val="0"/>
      <w:iCs/>
      <w:sz w:val="36"/>
      <w:szCs w:val="36"/>
      <w:bdr w:val="none" w:sz="0" w:space="0" w:color="auto"/>
      <w:vertAlign w:val="baseline"/>
    </w:rPr>
  </w:style>
  <w:style w:type="paragraph" w:styleId="Heading3">
    <w:name w:val="heading 3"/>
    <w:basedOn w:val="Normal"/>
    <w:next w:val="Normal"/>
    <w:qFormat/>
    <w:rsid w:val="00EF7B96"/>
    <w:pPr>
      <w:keepNext/>
      <w:pBdr>
        <w:top w:val="none" w:sz="0" w:space="0" w:color="auto"/>
        <w:left w:val="none" w:sz="0" w:space="0" w:color="auto"/>
        <w:bottom w:val="none" w:sz="0" w:space="0" w:color="auto"/>
        <w:right w:val="none" w:sz="0" w:space="0" w:color="auto"/>
      </w:pBdr>
      <w:spacing w:before="240" w:after="60"/>
      <w:outlineLvl w:val="2"/>
    </w:pPr>
    <w:rPr>
      <w:rFonts w:ascii="Times New Roman" w:eastAsia="Times New Roman" w:hAnsi="Times New Roman" w:cs="Times New Roman"/>
      <w:b/>
      <w:bCs/>
      <w:i w:val="0"/>
      <w:sz w:val="28"/>
      <w:szCs w:val="28"/>
      <w:bdr w:val="none" w:sz="0" w:space="0" w:color="auto"/>
      <w:vertAlign w:val="baseline"/>
    </w:rPr>
  </w:style>
  <w:style w:type="paragraph" w:styleId="Heading4">
    <w:name w:val="heading 4"/>
    <w:basedOn w:val="Normal"/>
    <w:next w:val="Normal"/>
    <w:qFormat/>
    <w:rsid w:val="00EF7B96"/>
    <w:pPr>
      <w:keepNext/>
      <w:pBdr>
        <w:top w:val="none" w:sz="0" w:space="0" w:color="auto"/>
        <w:left w:val="none" w:sz="0" w:space="0" w:color="auto"/>
        <w:bottom w:val="none" w:sz="0" w:space="0" w:color="auto"/>
        <w:right w:val="none" w:sz="0" w:space="0" w:color="auto"/>
      </w:pBdr>
      <w:spacing w:before="240" w:after="60"/>
      <w:outlineLvl w:val="3"/>
    </w:pPr>
    <w:rPr>
      <w:rFonts w:ascii="Times New Roman" w:eastAsia="Times New Roman" w:hAnsi="Times New Roman" w:cs="Times New Roman"/>
      <w:b/>
      <w:bCs/>
      <w:i w:val="0"/>
      <w:sz w:val="24"/>
      <w:szCs w:val="24"/>
      <w:bdr w:val="none" w:sz="0" w:space="0" w:color="auto"/>
      <w:vertAlign w:val="baseline"/>
    </w:rPr>
  </w:style>
  <w:style w:type="paragraph" w:styleId="Heading5">
    <w:name w:val="heading 5"/>
    <w:basedOn w:val="Normal"/>
    <w:next w:val="Normal"/>
    <w:qFormat/>
    <w:rsid w:val="00EF7B96"/>
    <w:pPr>
      <w:pBdr>
        <w:top w:val="none" w:sz="0" w:space="0" w:color="auto"/>
        <w:left w:val="none" w:sz="0" w:space="0" w:color="auto"/>
        <w:bottom w:val="none" w:sz="0" w:space="0" w:color="auto"/>
        <w:right w:val="none" w:sz="0" w:space="0" w:color="auto"/>
      </w:pBdr>
      <w:spacing w:before="240" w:after="60"/>
      <w:outlineLvl w:val="4"/>
    </w:pPr>
    <w:rPr>
      <w:rFonts w:ascii="Times New Roman" w:eastAsia="Times New Roman" w:hAnsi="Times New Roman" w:cs="Times New Roman"/>
      <w:b/>
      <w:bCs/>
      <w:i w:val="0"/>
      <w:iCs/>
      <w:sz w:val="20"/>
      <w:szCs w:val="20"/>
      <w:bdr w:val="none" w:sz="0" w:space="0" w:color="auto"/>
      <w:vertAlign w:val="baseline"/>
    </w:rPr>
  </w:style>
  <w:style w:type="paragraph" w:styleId="Heading6">
    <w:name w:val="heading 6"/>
    <w:basedOn w:val="Normal"/>
    <w:next w:val="Normal"/>
    <w:qFormat/>
    <w:rsid w:val="00EF7B96"/>
    <w:pPr>
      <w:pBdr>
        <w:top w:val="none" w:sz="0" w:space="0" w:color="auto"/>
        <w:left w:val="none" w:sz="0" w:space="0" w:color="auto"/>
        <w:bottom w:val="none" w:sz="0" w:space="0" w:color="auto"/>
        <w:right w:val="none" w:sz="0" w:space="0" w:color="auto"/>
      </w:pBdr>
      <w:spacing w:before="240" w:after="60"/>
      <w:outlineLvl w:val="5"/>
    </w:pPr>
    <w:rPr>
      <w:rFonts w:ascii="Times New Roman" w:eastAsia="Times New Roman" w:hAnsi="Times New Roman" w:cs="Times New Roman"/>
      <w:b/>
      <w:bCs/>
      <w:i w:val="0"/>
      <w:sz w:val="16"/>
      <w:szCs w:val="16"/>
      <w:bdr w:val="none" w:sz="0" w:space="0" w:color="auto"/>
      <w:vertAlign w:val="baseline"/>
    </w:rPr>
  </w:style>
  <w:style w:type="character" w:default="1" w:styleId="DefaultParagraphFont">
    <w:name w:val="Default Paragraph Font"/>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character" w:customStyle="1" w:styleId="leftbordercell">
    <w:name w:val="leftbordercell"/>
    <w:basedOn w:val="DefaultParagraphFont"/>
    <w:rPr>
      <w:shd w:val="clear" w:color="auto" w:fill="1A409A"/>
    </w:rPr>
  </w:style>
  <w:style w:type="character" w:customStyle="1" w:styleId="leftpaddingcell">
    <w:name w:val="leftpaddingcell"/>
    <w:basedOn w:val="DefaultParagraphFont"/>
  </w:style>
  <w:style w:type="character" w:customStyle="1" w:styleId="maincell">
    <w:name w:val="maincell"/>
    <w:basedOn w:val="DefaultParagraphFont"/>
  </w:style>
  <w:style w:type="paragraph" w:customStyle="1" w:styleId="documentsectionSECTIONNAME">
    <w:name w:val="document_section_SECTION_NAME"/>
    <w:basedOn w:val="Normal"/>
  </w:style>
  <w:style w:type="paragraph" w:customStyle="1" w:styleId="documentparagraph">
    <w:name w:val="document_paragraph"/>
    <w:basedOn w:val="Normal"/>
  </w:style>
  <w:style w:type="paragraph" w:customStyle="1" w:styleId="documentword-break">
    <w:name w:val="document_word-break"/>
    <w:basedOn w:val="Normal"/>
  </w:style>
  <w:style w:type="character" w:customStyle="1" w:styleId="span">
    <w:name w:val="span"/>
    <w:basedOn w:val="DefaultParagraphFont"/>
    <w:rPr>
      <w:bdr w:val="none" w:sz="0" w:space="0" w:color="auto"/>
      <w:vertAlign w:val="baseline"/>
    </w:rPr>
  </w:style>
  <w:style w:type="paragraph" w:customStyle="1" w:styleId="documentresumeTitle">
    <w:name w:val="document_resumeTitle"/>
    <w:basedOn w:val="Normal"/>
    <w:pPr>
      <w:spacing w:line="420" w:lineRule="atLeast"/>
      <w:jc w:val="left"/>
    </w:pPr>
    <w:rPr>
      <w:b w:val="0"/>
      <w:bCs w:val="0"/>
      <w:color w:val="1A409A"/>
      <w:sz w:val="32"/>
      <w:szCs w:val="32"/>
    </w:rPr>
  </w:style>
  <w:style w:type="paragraph" w:customStyle="1" w:styleId="documentsection">
    <w:name w:val="document_section"/>
    <w:basedOn w:val="Normal"/>
  </w:style>
  <w:style w:type="character" w:customStyle="1" w:styleId="documentaddressLeft">
    <w:name w:val="document_addressLeft"/>
    <w:basedOn w:val="DefaultParagraphFont"/>
  </w:style>
  <w:style w:type="paragraph" w:customStyle="1" w:styleId="documenticonRow">
    <w:name w:val="document_iconRow"/>
    <w:basedOn w:val="Normal"/>
  </w:style>
  <w:style w:type="character" w:customStyle="1" w:styleId="documenticonRowiconSvg">
    <w:name w:val="document_iconRow_iconSvg"/>
    <w:basedOn w:val="DefaultParagraphFont"/>
  </w:style>
  <w:style w:type="character" w:customStyle="1" w:styleId="documenticonRowicoTxt">
    <w:name w:val="document_iconRow_icoTxt"/>
    <w:basedOn w:val="DefaultParagraphFont"/>
  </w:style>
  <w:style w:type="paragraph" w:customStyle="1" w:styleId="documentasposeztyaddresstable">
    <w:name w:val="document_aspose_ztyaddresstable"/>
    <w:basedOn w:val="Normal"/>
    <w:pPr>
      <w:spacing w:line="320" w:lineRule="atLeast"/>
    </w:pPr>
  </w:style>
  <w:style w:type="character" w:customStyle="1" w:styleId="iconRowany">
    <w:name w:val="iconRow_any"/>
    <w:basedOn w:val="DefaultParagraphFont"/>
    <w:rPr>
      <w:sz w:val="22"/>
      <w:szCs w:val="22"/>
    </w:rPr>
  </w:style>
  <w:style w:type="character" w:customStyle="1" w:styleId="documentasposeztyaddresstableCharacter">
    <w:name w:val="document_aspose_ztyaddresstable Character"/>
    <w:basedOn w:val="DefaultParagraphFont"/>
  </w:style>
  <w:style w:type="table" w:customStyle="1" w:styleId="documenticonInnerTable">
    <w:name w:val="document_iconInnerTable"/>
    <w:basedOn w:val="TableNormal"/>
    <w:tblPr/>
  </w:style>
  <w:style w:type="character" w:customStyle="1" w:styleId="documentaddressRight">
    <w:name w:val="document_addressRight"/>
    <w:basedOn w:val="DefaultParagraphFont"/>
  </w:style>
  <w:style w:type="paragraph" w:customStyle="1" w:styleId="div">
    <w:name w:val="div"/>
    <w:basedOn w:val="Normal"/>
    <w:pPr>
      <w:pBdr>
        <w:top w:val="none" w:sz="0" w:space="0" w:color="auto"/>
        <w:left w:val="none" w:sz="0" w:space="0" w:color="auto"/>
        <w:bottom w:val="none" w:sz="0" w:space="0" w:color="auto"/>
        <w:right w:val="none" w:sz="0" w:space="0" w:color="auto"/>
      </w:pBdr>
    </w:pPr>
    <w:rPr>
      <w:bdr w:val="none" w:sz="0" w:space="0" w:color="auto"/>
      <w:vertAlign w:val="baseline"/>
    </w:rPr>
  </w:style>
  <w:style w:type="table" w:customStyle="1" w:styleId="documentaddress">
    <w:name w:val="document_address"/>
    <w:basedOn w:val="TableNormal"/>
    <w:tblPr/>
  </w:style>
  <w:style w:type="paragraph" w:customStyle="1" w:styleId="documentsectionSECTIONSUMM">
    <w:name w:val="document_section_SECTION_SUMM"/>
    <w:basedOn w:val="Normal"/>
  </w:style>
  <w:style w:type="paragraph" w:customStyle="1" w:styleId="documentsinglecolumn">
    <w:name w:val="document_singlecolumn"/>
    <w:basedOn w:val="Normal"/>
  </w:style>
  <w:style w:type="paragraph" w:customStyle="1" w:styleId="p">
    <w:name w:val="p"/>
    <w:basedOn w:val="Normal"/>
    <w:pPr>
      <w:pBdr>
        <w:top w:val="none" w:sz="0" w:space="0" w:color="auto"/>
        <w:left w:val="none" w:sz="0" w:space="0" w:color="auto"/>
        <w:bottom w:val="none" w:sz="0" w:space="0" w:color="auto"/>
        <w:right w:val="none" w:sz="0" w:space="0" w:color="auto"/>
      </w:pBdr>
    </w:pPr>
    <w:rPr>
      <w:bdr w:val="none" w:sz="0" w:space="0" w:color="auto"/>
      <w:vertAlign w:val="baseline"/>
    </w:rPr>
  </w:style>
  <w:style w:type="character" w:customStyle="1" w:styleId="documentsectionleftmargincell">
    <w:name w:val="document_section_leftmargincell"/>
    <w:basedOn w:val="DefaultParagraphFont"/>
  </w:style>
  <w:style w:type="paragraph" w:customStyle="1" w:styleId="documentsectionleftmargincellParagraph">
    <w:name w:val="document_section_leftmargincell Paragraph"/>
    <w:basedOn w:val="Normal"/>
  </w:style>
  <w:style w:type="character" w:customStyle="1" w:styleId="documentsectionparagraphwrapper">
    <w:name w:val="document_section_paragraphwrapper"/>
    <w:basedOn w:val="DefaultParagraphFont"/>
  </w:style>
  <w:style w:type="paragraph" w:customStyle="1" w:styleId="documentsectionparagraphwrapperheading">
    <w:name w:val="document_section_paragraphwrapper_heading"/>
    <w:basedOn w:val="Normal"/>
    <w:pPr>
      <w:pBdr>
        <w:left w:val="none" w:sz="0" w:space="25" w:color="auto"/>
      </w:pBdr>
    </w:pPr>
  </w:style>
  <w:style w:type="character" w:customStyle="1" w:styleId="documentheadingIcon">
    <w:name w:val="document_headingIcon"/>
    <w:basedOn w:val="DefaultParagraphFont"/>
  </w:style>
  <w:style w:type="character" w:customStyle="1" w:styleId="documentsectiontitle">
    <w:name w:val="document_sectiontitle"/>
    <w:basedOn w:val="DefaultParagraphFont"/>
    <w:rPr>
      <w:color w:val="1A409A"/>
      <w:sz w:val="32"/>
      <w:szCs w:val="32"/>
    </w:rPr>
  </w:style>
  <w:style w:type="character" w:customStyle="1" w:styleId="documentparagraphdateswrapper">
    <w:name w:val="document_paragraph_dates_wrapper"/>
    <w:basedOn w:val="DefaultParagraphFont"/>
    <w:rPr>
      <w:b/>
      <w:bCs/>
      <w:color w:val="FFFFFF"/>
    </w:rPr>
  </w:style>
  <w:style w:type="character" w:customStyle="1" w:styleId="documentsinglecolumnCharacter">
    <w:name w:val="document_singlecolumn Character"/>
    <w:basedOn w:val="DefaultParagraphFont"/>
  </w:style>
  <w:style w:type="character" w:customStyle="1" w:styleId="documentleftratvcell">
    <w:name w:val="document_leftratvcell"/>
    <w:basedOn w:val="DefaultParagraphFont"/>
  </w:style>
  <w:style w:type="paragraph" w:customStyle="1" w:styleId="documentleftratvcellfield">
    <w:name w:val="document_leftratvcell_field"/>
    <w:basedOn w:val="Normal"/>
    <w:pPr>
      <w:spacing w:line="320" w:lineRule="atLeast"/>
    </w:pPr>
  </w:style>
  <w:style w:type="character" w:customStyle="1" w:styleId="documentratvtextp">
    <w:name w:val="document_ratvtext_p"/>
    <w:basedOn w:val="DefaultParagraphFont"/>
  </w:style>
  <w:style w:type="character" w:customStyle="1" w:styleId="documentleftratvcellfieldCharacter">
    <w:name w:val="document_leftratvcell_field Character"/>
    <w:basedOn w:val="DefaultParagraphFont"/>
  </w:style>
  <w:style w:type="character" w:customStyle="1" w:styleId="documentrightratvcell">
    <w:name w:val="document_rightratvcell"/>
    <w:basedOn w:val="DefaultParagraphFont"/>
  </w:style>
  <w:style w:type="paragraph" w:customStyle="1" w:styleId="documentrating-wrapper">
    <w:name w:val="document_rating-wrapper"/>
    <w:basedOn w:val="Normal"/>
    <w:pPr>
      <w:jc w:val="right"/>
    </w:pPr>
  </w:style>
  <w:style w:type="table" w:customStyle="1" w:styleId="documentratvtable">
    <w:name w:val="document_ratvtable"/>
    <w:basedOn w:val="TableNormal"/>
    <w:tblPr/>
  </w:style>
  <w:style w:type="table" w:customStyle="1" w:styleId="documentsectionparagraphwrapperparagraphtwocolpara">
    <w:name w:val="document_section_paragraphwrapper_paragraph_twocolpara"/>
    <w:basedOn w:val="TableNormal"/>
    <w:tblPr/>
  </w:style>
  <w:style w:type="table" w:customStyle="1" w:styleId="documentsectionTable">
    <w:name w:val="document_section Table"/>
    <w:basedOn w:val="TableNormal"/>
    <w:tblPr/>
  </w:style>
  <w:style w:type="paragraph" w:customStyle="1" w:styleId="documentspanpaddedline">
    <w:name w:val="document_span_paddedline"/>
    <w:basedOn w:val="Normal"/>
  </w:style>
  <w:style w:type="character" w:customStyle="1" w:styleId="documentspanjobtitle">
    <w:name w:val="document_span_jobtitle"/>
    <w:basedOn w:val="DefaultParagraphFont"/>
    <w:rPr>
      <w:b/>
      <w:bCs/>
    </w:rPr>
  </w:style>
  <w:style w:type="paragraph" w:customStyle="1" w:styleId="documentulli">
    <w:name w:val="document_ul_li"/>
    <w:basedOn w:val="Normal"/>
    <w:pPr>
      <w:pBdr>
        <w:top w:val="none" w:sz="0" w:space="0" w:color="auto"/>
        <w:left w:val="none" w:sz="0" w:space="0" w:color="auto"/>
        <w:bottom w:val="none" w:sz="0" w:space="0" w:color="auto"/>
        <w:right w:val="none" w:sz="0" w:space="0" w:color="auto"/>
      </w:pBdr>
    </w:pPr>
  </w:style>
  <w:style w:type="character" w:customStyle="1" w:styleId="documentspandegree">
    <w:name w:val="document_span_degree"/>
    <w:basedOn w:val="DefaultParagraphFont"/>
    <w:rPr>
      <w:b/>
      <w:bCs/>
    </w:rPr>
  </w:style>
  <w:style w:type="character" w:customStyle="1" w:styleId="documentspanprogramline">
    <w:name w:val="document_span_programline"/>
    <w:basedOn w:val="DefaultParagraphFont"/>
    <w:rPr>
      <w:b/>
      <w:bCs/>
    </w:rPr>
  </w:style>
  <w:style w:type="character" w:customStyle="1" w:styleId="rightpaddingcell">
    <w:name w:val="rightpaddingcell"/>
    <w:basedOn w:val="DefaultParagraphFont"/>
  </w:style>
  <w:style w:type="paragraph" w:customStyle="1" w:styleId="rightpaddingcellParagraph">
    <w:name w:val="rightpaddingcell Paragraph"/>
    <w:basedOn w:val="Normal"/>
  </w:style>
  <w:style w:type="table" w:customStyle="1" w:styleId="documentfontsize">
    <w:name w:val="document_fontsize"/>
    <w:basedOn w:val="TableNormal"/>
    <w:tbl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7.png" /><Relationship Id="rId11" Type="http://schemas.openxmlformats.org/officeDocument/2006/relationships/image" Target="media/image8.png" /><Relationship Id="rId12" Type="http://schemas.openxmlformats.org/officeDocument/2006/relationships/image" Target="media/image9.png" /><Relationship Id="rId13" Type="http://schemas.openxmlformats.org/officeDocument/2006/relationships/image" Target="media/image10.png" /><Relationship Id="rId14" Type="http://schemas.openxmlformats.org/officeDocument/2006/relationships/image" Target="media/image11.png" /><Relationship Id="rId15" Type="http://schemas.openxmlformats.org/officeDocument/2006/relationships/image" Target="media/image12.png" /><Relationship Id="rId16" Type="http://schemas.openxmlformats.org/officeDocument/2006/relationships/header" Target="header1.xml" /><Relationship Id="rId17" Type="http://schemas.openxmlformats.org/officeDocument/2006/relationships/footer" Target="footer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image" Target="media/image2.png" /><Relationship Id="rId6" Type="http://schemas.openxmlformats.org/officeDocument/2006/relationships/image" Target="media/image3.png" /><Relationship Id="rId7" Type="http://schemas.openxmlformats.org/officeDocument/2006/relationships/image" Target="media/image4.png" /><Relationship Id="rId8" Type="http://schemas.openxmlformats.org/officeDocument/2006/relationships/image" Target="media/image5.png" /><Relationship Id="rId9" Type="http://schemas.openxmlformats.org/officeDocument/2006/relationships/image" Target="media/image6.png" /></Relationships>
</file>

<file path=word/_rels/fontTable.xml.rels>&#65279;<?xml version="1.0" encoding="utf-8" standalone="yes"?><Relationships xmlns="http://schemas.openxmlformats.org/package/2006/relationships"><Relationship Id="rId1" Type="http://schemas.openxmlformats.org/officeDocument/2006/relationships/font" Target="fonts/font1.odttf" /><Relationship Id="rId2" Type="http://schemas.openxmlformats.org/officeDocument/2006/relationships/font" Target="fonts/font2.odttf" /><Relationship Id="rId3" Type="http://schemas.openxmlformats.org/officeDocument/2006/relationships/font" Target="fonts/font3.odttf" /></Relationships>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Ray Celona</dc:title>
  <cp:revision>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x1ye=0">
    <vt:lpwstr>OEoAAB+LCAAAAAAABAAUmsWWpFAQBT+IBW5L3N3Z4VK4w9dPz7LldAEv896I6qIRAYYggSYglGcpiOcFisFxhIcFjBY4HD2dmzSsdkhyV1eVkaMoExjgqB6Ns2X2CSu0/L0oP9fo1gLUUeEWau6xNZH9owW60b4oRtzqziWQzdaMz11h5OXz7ZIAqUIr5ZcOvxnFb/rHYlAU1NX+E5VzWiRGb2CcWy6WHDKEjk5a8xmbJtemqtV+YEibesHUjrT</vt:lpwstr>
  </property>
  <property fmtid="{D5CDD505-2E9C-101B-9397-08002B2CF9AE}" pid="3" name="x1ye=1">
    <vt:lpwstr>32iMOeX/JU7c17CCCAglwOG0wtUaU5rQLSeLEomUjao9sTNaRPiOo2zDzCeWM43JJkw96G54F7G4E8ZuvB2FclarNuUSzoKanMB988yReGTM9k+/gRYxlEJYiSHCl8Wrswn0BxaH7mbU72NvbCirunAVjx2KcJ1BfXq72lvagVfJTTc92vXYxj2dmndF2BKqUtp0NsFeyeBor8yz7idchyLcp0m2xr5l5Aug/lbil3lbz9wm0vgw03S3NfefUXk</vt:lpwstr>
  </property>
  <property fmtid="{D5CDD505-2E9C-101B-9397-08002B2CF9AE}" pid="4" name="x1ye=10">
    <vt:lpwstr>HsjePM340dT1ilmHBuADGr3XFdjp+XStq3zVTAc4fay+015LfA7IpbZolJOMw9yFbgTQi4Atmp2wZI32SCASyi13jvyoXGVSLxZNGvfWRBKu9j512qJiNryQ35M3lh0AVLTwBez7ofdZjGFbbugQxWtbTbcGm/7McWmCsdZFoDlCErFFE+OrMQ5q1KbvKrfFDjMVtBZfadlc4q7QkEYB/Am26IRS1FhsrycD+emkzf1yreG9wKNWNIixSOWHpdb</vt:lpwstr>
  </property>
  <property fmtid="{D5CDD505-2E9C-101B-9397-08002B2CF9AE}" pid="5" name="x1ye=11">
    <vt:lpwstr>wDHgJJNf9t4G0qq2eDmhPDXhTnRtXZyOSjJh6m/SGu7VSMFgQgILhM8iIJwBJoPIdEpA002rmq9+CKdFvZKEzMYctjOTinj+tP2M3VDk99uvZf8vCZUeyU9Wkjgm4igSSEve8pr+kF5ijJwafWRzPkP0CZ+mtQFQ8TOqIMAmmBWTp7i2dIvPMeX/eQkStWJmLbguYwO1XRTAW815BuPi/u3WabmZqjArsSjiGuxtgFr/H3xVXfRdidI9goH7Z4t</vt:lpwstr>
  </property>
  <property fmtid="{D5CDD505-2E9C-101B-9397-08002B2CF9AE}" pid="6" name="x1ye=12">
    <vt:lpwstr>VMR3Iu6RP0ZgQjn2ue52OoWrBlhV/lXDa66oP/2m0+AQCfF0V6O4Y+VjmTRj96PIWoZ4o4AFv2f1UWNykulgHFzbGRXLvNM2EHvV7egCu1K3RkhiRc2YgLZFJhwBc8iueaXTaTUPMS2k3gcdThH2U/FEFyfa5bD+sHaqQTIhDcl16bZfaBjyEBLBMhearO6CL5lwjHEGgCw2jQhWFSilUS9Rzyl2QAR6gCaRLhfxar6ecAzulDhKtdDn/cRcTbi</vt:lpwstr>
  </property>
  <property fmtid="{D5CDD505-2E9C-101B-9397-08002B2CF9AE}" pid="7" name="x1ye=13">
    <vt:lpwstr>wKIsVhqOY+R56rCnP6JvNxWY2+pfRaViWfwN8igjYMXvXnb0GHw/7knjrmML9JWUIgH3pJ7fcImwDqywuZukq9gl93II5fDQsFkgD+u65m6a5Ny8BU3q+KasBt1LJsziURHUzgDtT0wsoGO6kKyeYyR2IM6L4QLNqZFl6oEFUmy5h6qH1y+aVzLIN23FnXRXbxHfqIkhW4euV9/bUpH6InLvgYXP3CAj/+zvKGnZCgy0VAnJxf62TCw61LTvdq7</vt:lpwstr>
  </property>
  <property fmtid="{D5CDD505-2E9C-101B-9397-08002B2CF9AE}" pid="8" name="x1ye=14">
    <vt:lpwstr>yt0MHRJ3o7N2s1aWurr+25vDX3vZvVZNicdW4d1qIPOA9sq+nnwUsY9kND7L+hLFK51NLdnzhFpAQiHsnzK7kswem/bxfBpERk7YFUeDA9s4+xDRbeauHy/GOe3qXKdS5yqk2dx/uFQQEO9nZKE5x4Ipp0gAhjHd80e39Mf3csDrc1Fs8maZVOd6fr6E+SGNavuY0lQj0W6dggFuzzvrrIEyMMBgFRVv7siFXKVJRavoGdCF6q0JIf4Xrtvx8TO</vt:lpwstr>
  </property>
  <property fmtid="{D5CDD505-2E9C-101B-9397-08002B2CF9AE}" pid="9" name="x1ye=15">
    <vt:lpwstr>Y3cVotLjLqALlkRd/5nC4B1NQw9QHpN1QwWMDrUu9KMjRT1y0pSUcq5yqFno0JIPEK5vuEuDmnvzwGn2IdGYLZOKdZZsNfeugLv75btacWhfRX/dj5H17oNfvbLjShqTg75GudHtevmUV6Wl0Xz1uO2EYeKa44J24gj+V2Dh+Qf3F63E12cdT0OA4LBHPwavCgiRsUF1EEmmbg2ZdSrV/yLeye7O8W/F4409lKAdHr7eL9d8Coqie4X6+n3K1qu</vt:lpwstr>
  </property>
  <property fmtid="{D5CDD505-2E9C-101B-9397-08002B2CF9AE}" pid="10" name="x1ye=16">
    <vt:lpwstr>5COYKf1m/JLDLQu24DDwaF0sWXfcX8g/GmlzFDv+kqjKI/As63e2vM1+/sjdAxYuHd135RioY1CLQ+xxNzJfwMS3aeyBAf5uG6Y4+CKpyG/6bdAxTt4hMLivaep7bvQvVysef+HpzocpYKtmOlMRfnv+uphTl37ywYfBOfv8M+JMZ3cdy8pBk5qsWVC1G4EnK8svt9EVqehTHyXsAXSmhLZ4HLTSJg9NZ/nsJ8k2eyfKcMhku5dHphlBsrHne4H</vt:lpwstr>
  </property>
  <property fmtid="{D5CDD505-2E9C-101B-9397-08002B2CF9AE}" pid="11" name="x1ye=17">
    <vt:lpwstr>I1Q5Ets+f+yzBzur9QOcoKXkKQsgbTSo+XJ4ZYNXa8uXwWSG3GhFRtKmt3PQaoTT2WPsQ6pbjwfbiHx4KD8hQOlFK0JgoL54i2rvbG4do2zMWureZuc/PgeaqNPjnS/T1HcA1/DQxFzDAfaRbmEp0l5qPiY1FRRXw0T0c5bAHo/TxcVQ+dZKdc7ryz6WU01fYbS3NwxjjNUfGBHxQKQOvdmH5iXb+oFudLi3Md8Nzqf9VV+1B6RvOKG+IK2qwBq</vt:lpwstr>
  </property>
  <property fmtid="{D5CDD505-2E9C-101B-9397-08002B2CF9AE}" pid="12" name="x1ye=18">
    <vt:lpwstr>VrYNQILpp9TV/QdwN7goN1supdYJ2sLoDrAbDGbq5RD++ID7wNYcI18ndaPiPlVFhBErh7ehLxVdPOQEt7chxhI7pIRS28P8hCxjMOOUdslpQR1u44cYayLG3eEosg+j9pqqzFq9VjbnjyD1fr7WWBPXf3p49qRy6ShEnshKLHMOEsDtLj/h4WzHti3cVNWsr1lP5jvRF/Qwh742F2y7BDQJrkHjtAydm2Fce4l6bdtmE46TTDtWln2rGG3GoJt</vt:lpwstr>
  </property>
  <property fmtid="{D5CDD505-2E9C-101B-9397-08002B2CF9AE}" pid="13" name="x1ye=19">
    <vt:lpwstr>mmcvcSGTpcroEIi2tlDDnGMClIyWqEjN2cF0qy6eAITWR3mvUv70vjydNOuCpZnAI/uIfePqRQedR9Wc8ayHzkB8x8Sp6TG7e3mtphKchd9SlWdvTzCBGvWJWHfQQiayYex5sNM6ww3BJuzCvvzT9/OboFoDZ+FeBcB9PBdFSDyTC9TnB849qucU/Mlgsj+YIvFh0IEofUEbqaO02q7eJNQoZrggZ33a0e8peANOi8WidvliVJAdU0VgeOYel40</vt:lpwstr>
  </property>
  <property fmtid="{D5CDD505-2E9C-101B-9397-08002B2CF9AE}" pid="14" name="x1ye=2">
    <vt:lpwstr>IcT7c0qDweNMrwn97dEDyxVIl8RsihbX8QP4AmNhIymBOJrGktOG1V+eaeZazxW6h5Djj5IQ7SR80eSiJe2ZiblHOK8KMH/pLkLt9fwBsAKDxbJlXUqM9met4J5XLGsiwyBOzk00F4RZGyQkBThUr7UPA8gidEU0tmauywtzrxDz2DKzQ+SBC73Wo8fomph31u8OkA2SH9gYwwKAG70N1WRjpVUnPBwQXF+XP2/j7JWNcaUavVNi42w2Wbu4Txx</vt:lpwstr>
  </property>
  <property fmtid="{D5CDD505-2E9C-101B-9397-08002B2CF9AE}" pid="15" name="x1ye=20">
    <vt:lpwstr>w5Aup5egmlz3pDQC2qsFy3js3wL4XAXFOsBMdIqgONmKQrStmK1vbm9J41Kp9p4U2CbZRkaqhWbZk+M25g8RaHgPtc4WcuT2rkaXMkx0tCUfuOP0FrvmA8QTF/6Cc+mPQu8jGP7Ot9L0ayAsStoqx5m1LKj85sGtU8yuggPgHFWDBR7uMVVKbOh81UZiHy8Cxg3Zq3dPLqGhca0OYZZbquDUZ/CAYo2xWBFva0tB6FcodsRsaFHVGoDxr+0rhPf</vt:lpwstr>
  </property>
  <property fmtid="{D5CDD505-2E9C-101B-9397-08002B2CF9AE}" pid="16" name="x1ye=21">
    <vt:lpwstr>HMI0Ish2ncug0YdliM0rhx/JpyjsV/SD49yKJUP5NNZbhb9PaBs45J0vZ1W4gtjuQS9r0e3As6wBlq5LVvOsZ7NKsa3QtgrK4RaX9dKn2cnuZ3+Tw2LHIBW5uy4Qz6P4uTkQDWu3x7jbPwz9BGjybr4GgR+6o//hT3iM1q24+E2wS++ZQAZl2fyRRaeH+nDFzyI2RJDykhPWAwgrNh0NPOEmlHcwI2vDhG393B2F5EsmL/3moP5QsP3MbAm4raS</vt:lpwstr>
  </property>
  <property fmtid="{D5CDD505-2E9C-101B-9397-08002B2CF9AE}" pid="17" name="x1ye=22">
    <vt:lpwstr>dGvO6Qir5RnVJ0Pv7VfRo1O4D/9lyBmwqkWUspNDsk7WfeoEO6ATSng+uO2RY4sjNbu7gqw54H9z7rxIpca4BUbwWrORKJUzuQUQPNPA7lKu+evZ4PXYxfPf4uBoQVRZRAZb0W76ljVnroxupj2fk6anan41BPpKav5vIUniMikgrWhoLhzT9DnTgGlpm06+XKeirza7gC82gIC2/TM8k/KwSLvZvbv6hkb2V+8IPhhz9zkvANGaOINmN4xgHxD</vt:lpwstr>
  </property>
  <property fmtid="{D5CDD505-2E9C-101B-9397-08002B2CF9AE}" pid="18" name="x1ye=23">
    <vt:lpwstr>E+WeHcEnTgZFtv2oScVykEnri0aJsui/7rsx1VomJxVnEbJ5xV8/Kfg88eweqPu08mUeWtBU3QyxKT1tg5/tZlrVM4uV42apna0Zv8HEnlucEcv/5nGhXsHaMnpn/s7f7LHEMG90L0/BV4lCyGHbLC/wNy6tzkpo7ILbuExgJVHsUQS/oadS5Y3dfnZ0M4g1JDFnyyTnr+TJ3BR5ZXx6lcKFq7B6MPukAGQyfMHmV1S7RRDu6P5m335cbN2f9lX</vt:lpwstr>
  </property>
  <property fmtid="{D5CDD505-2E9C-101B-9397-08002B2CF9AE}" pid="19" name="x1ye=24">
    <vt:lpwstr>uU1Xv34lcH15pf95xpj5NHX+Fb5geKsuldCfCgTiX9At54/3RkRDarc/7oaziD+lPSe5nyObXE3kydESWHkJFiqvwoY/FfCqpn7JD6JR9IUUSrrse0Nv8OPZ762lDkxrxT6+q4gyEd5/JDqJoD4maL5DR1IwDe1o1bZJgNvnyt3rLiGWjnzJAFY9xLZsmI/Ul6BEcWFPMrpmLPK3eijGoNetFKtq6SuBWUzx5ek8/5VtNHFERDcH+ctxcOkcqoZ</vt:lpwstr>
  </property>
  <property fmtid="{D5CDD505-2E9C-101B-9397-08002B2CF9AE}" pid="20" name="x1ye=25">
    <vt:lpwstr>CZl2cmAoVdnEAYUauevcBEvT2x/PvYNx9nlxYL7ybRy9uEHElOLnM7SXfCIAuuNbzIjIeKmNB5fgL8U1imMdGrL/IeiH4q15CM17UxrjVvcJyNWb1OuntT4Hl+fRq5cOLAU7N40nq8jARDNeGILHh412BSq2jKm2b/cRtrSJQiIRqoWfo/Y8/2JkuflaxBp8mWLPBr6C8WP4O/4aHpIXpQ8B6tJTU1njIWC5xCClGaxRgu2XtQx1UNF8WYgMqCm</vt:lpwstr>
  </property>
  <property fmtid="{D5CDD505-2E9C-101B-9397-08002B2CF9AE}" pid="21" name="x1ye=26">
    <vt:lpwstr>pCWFjtOlCoKD89BMxcFoyAF0aHvTMfiyXCVYDZXPQ9BNDd4UA+C15C3FhgQb3wyfkIgkF5nJaz27n9dMfcdEyyDShHMaK1UB9Be1cDHXCRc6bPNPxy/St1StBQEw+okOlIX29d2RiDd+Q6Tsp7ijA6MczHWiw/qNy6QXm5Oe87nXXKJ96jsf7WP0b/+VNYtCc+sVl46pGfxA6mmn8qz8DOWakSrUGRmHjsKg0KHnDDROdWMSc5vnMKFNmd5WzPB</vt:lpwstr>
  </property>
  <property fmtid="{D5CDD505-2E9C-101B-9397-08002B2CF9AE}" pid="22" name="x1ye=27">
    <vt:lpwstr>3EupxL+D+viqL1Ld8HOk7+Cv0hoGbCdp+L9e94e5xjFKHqxr6AdnaryDCjLumH6doOKrZ6G8ooPKACB865xk/3tub6k5e60P5w307UNaD3exs52GkjdBKM7PtbHoFbs/qKb0OLTRhla3f6oI6Lj5VhX8KVte4MjZd6Q35VioERw2lU7uVNSYcixDbr81sUV1PR6NNQo8a+ufAbMNNj38/YqiEjbXrhAr9CBmQ4YYMkdwB/Bk4iNr/wpXEd+V+oZ</vt:lpwstr>
  </property>
  <property fmtid="{D5CDD505-2E9C-101B-9397-08002B2CF9AE}" pid="23" name="x1ye=28">
    <vt:lpwstr>lDjwdWP4nZox9d+VFLMgsSYUEh4pNjYTUhoRQvqZh1Ny4oDfH58y/6ny3xjYULpYGP2bY35Qp2r4IHRWsjMUtmPGvdtDIkQ4StsTc5P1Kz42Dpas2dkxdKyb5ZJpmN6ynqlWg7IQg6OeIfoMYfyZEymoT8xOH/TORrHy0UrQKIUbTo3BWv6GKvluhg1t6y+18ptQCEX/c629XRTMourpZ6Kq6jY7mVqmkg6zEmTem4o2LyiuFbXVFixu9wUn+jP</vt:lpwstr>
  </property>
  <property fmtid="{D5CDD505-2E9C-101B-9397-08002B2CF9AE}" pid="24" name="x1ye=29">
    <vt:lpwstr>/cJz1g8U6TEBG8o1nr6r2XADZEthLgF+78k55Ui8kE37WvSveMekcIFegRcvG3D8zH+Ieby5C8uD1Uqqkov8c7tljfTN1QqBE2vdVBbs+rsa5uJJe2TICc+gyNiPIqFh/jWxN0StnM60Yxw7/xXLSwhBj6qyiLZj7+mWbm0F4h+HPLAjszrnPVa3RDR9mxRftz4dOj+iZGO3DOxr79M/DO924ODitF8PmI4SgwKGY3/kviA1ub/3k+9Ip/eqXws</vt:lpwstr>
  </property>
  <property fmtid="{D5CDD505-2E9C-101B-9397-08002B2CF9AE}" pid="25" name="x1ye=3">
    <vt:lpwstr>Go0GAn63ds7BcyzO6A9N+hUkYizQOOU9cf/bqusq6YBIwtvgZMXiZWLODmopCXo4RjWlQCimwRWA1QHxuOty+Q9KaMMmX0JKkFgyD7hiNydmppNS/qKr/lyi2tcJyuivcJ2AUJtEl42lYPYEbFWqcIlvO3atIMR4VvGED4npBjRERaK7lBOJPo4SAn7uPioLfK9UUTu+J7qV5IGJfbHaRnMtjvHCqYsIZXZ9ae3Vh8141yvFKMVc2oFtmq0Mw8y</vt:lpwstr>
  </property>
  <property fmtid="{D5CDD505-2E9C-101B-9397-08002B2CF9AE}" pid="26" name="x1ye=30">
    <vt:lpwstr>L0Au5h0zseELMX5wn9T1GbEo331wiXKFlw87c+0SqqQ79rjiTNaIAEiyI0ep94cjnZs4VKurNsc/2+YRggBsljokcmPLHa7JsY0jPynGgAp+y6nc8thG+RNv2j77+6/AV6fVrAaVWt8ler+3PMxV9xMKoS0i+hb9gPa0r5OlKxcnjFxMaG2n+t+dfLZp90R1jebqfpU7ixJWLAQds8lFZmWcGTvyCRlnDTeu+HcUnzLH3nXhyZP0NOxn8yG2QOl</vt:lpwstr>
  </property>
  <property fmtid="{D5CDD505-2E9C-101B-9397-08002B2CF9AE}" pid="27" name="x1ye=31">
    <vt:lpwstr>LgH26WApJhEpcyOR+U79hboF76zXDgo/lAnTOlpRPw4tV8LIlF/CzV5VY+xcroZyBXj8jWL+w+I4u9X3rPy1giKaLoEGEWLQLdOSl9UYwvAtV88QMD2g5nb9LGxJ74wMq0JP3eNboK8W+zklFiLXC/D85DV2dwCHdzRgt4rgY8KgKVn7boimZbXa/7y9gD8QqlzGXGm2U5lo5srqDFpDhbKUdE/tN6yKuUplf3j1E85XTbHs9kd4XF+OGATVxlF</vt:lpwstr>
  </property>
  <property fmtid="{D5CDD505-2E9C-101B-9397-08002B2CF9AE}" pid="28" name="x1ye=32">
    <vt:lpwstr>yGloNLzC/fJ0l/hlPcwxEfeXg6ACbZaK5j0EuJ+yHWxTg6s+YRW6EkZYqNnstPHvT/Lfv9OdRyewbrM1LFiXAlqm1IotWQa5FfrYw3WG7J9FdAFS/HEqX2Mh0co4tqdQDC48yCd5GW1/UYa9vrYMuIZ6686qSlXxIU9knWrALY6Bf0KDrU0F6L0+qnO7DCAHR8U5A14L/RAkgd7HAgQEmfjzCUTTOB3ncmnIKYjCXUhmBFCDQr9PPp/BQnwOO8f</vt:lpwstr>
  </property>
  <property fmtid="{D5CDD505-2E9C-101B-9397-08002B2CF9AE}" pid="29" name="x1ye=33">
    <vt:lpwstr>mLqqW3FiEao4rdo+f4RNj37fygQ2p2C3eCNmW+mchVDP7vYgajYQRZyqp2GhJwe/wpLwLyIFA1Bff6Ez53UcWPR4LaT3mVWmD5TBwElrhfT45nlu2aTnuGvXFAUmJVr5zE3imkiT1C5qLlpxOyRWiZDB/7TkXSmb1fBjQLIBtAfxLzv84NE8rbIwBp/CqHPm09jUy0z2m9Xc+D5cbfJ92RI32JGczOPmFNf2dX65rV/wpymBvnhPN6WQQ8d+fhE</vt:lpwstr>
  </property>
  <property fmtid="{D5CDD505-2E9C-101B-9397-08002B2CF9AE}" pid="30" name="x1ye=34">
    <vt:lpwstr>qIuCEXJk7HTFjb1SG1M5XWYGDxYeHvsAnhe8mNiM3RTX+8C/PITNb1SKG3e73J8LI3joTbYdfbXyhdn/9bca+as0xO9Jwm1aEBLCP3Oz9woyR/r03Zy5uJQWX5olhwJ/UQndnwfgo7h17amGdVO9CVLVGLIhvkxV5jGMIk6myNEIVXz5MTfl9cKE9ZdGO0Pcafa+an/De/zEX4L8vL5CbM1XtEl1VyZvpgfrk5SJBkGInTP9ACKyP9i6qv6xUDd</vt:lpwstr>
  </property>
  <property fmtid="{D5CDD505-2E9C-101B-9397-08002B2CF9AE}" pid="31" name="x1ye=35">
    <vt:lpwstr>gHhihOeNZ3tevJT4JBy7QkbirxbYFLnmdCEEEmf4ydnf3zhL7oMHaiyoQGT/eft5XJLCH2rtzfJ5CubUKYqGrMsH6hqtnIVqIcrd5ewMnsUswPBdQL4MoQLp8hOO0sMF/cBN6RPH7vEJhVS/QXdkvFk7XbTJ1YdsLIVeUnuIIX+Tc5N6a7D7FE+qsGVGGMzQvvsYiQnxrEhRZYOS6gQ4t7UAapqQWRdsiSVCczvd4MCykQrcz3D+PSNz8Hur740</vt:lpwstr>
  </property>
  <property fmtid="{D5CDD505-2E9C-101B-9397-08002B2CF9AE}" pid="32" name="x1ye=36">
    <vt:lpwstr>Z+uBM2U5MeiuygO91O039m9MiZW1VeyusV+rmIfW/8Es8K5cHmATQDI4fRko6AsfE/eG8SjDHxGcrCTn9higbIhsD5ZdtDsEdLd1akl6qOkPrLMAk+ajibjdyYCpILmb6sj7tye738iBpMLcGacbnMlLNY1VrbE9qj0kFFUeTx4aZoYAgXnBW+D2xvKHIzbZcvBAakVdgDt4gAsM4aDi7qn369DwhPuIp1x2DmSlHCb+TWMGt8A1G3be2PLaWcv</vt:lpwstr>
  </property>
  <property fmtid="{D5CDD505-2E9C-101B-9397-08002B2CF9AE}" pid="33" name="x1ye=37">
    <vt:lpwstr>GRTeofDxxx9SNyYulTn9qCllDLHM4uSFFzDiQUDS4Ol0XgfA1suhLgXBti/pdAqQRXrDs9pcWM3jFRbCILv8NVAj9zDhEPOl3uo5w0u3fsSiUGrjOgIOzD00whNWWPlRWHQO1pj+ymgeTjyd1MN9AjnvZo//xIuD+XFmvfgbx4ZCJIcsAFymNR5SV8iyG6/l8aeScvbBH4QwGbhapvivUlYjqZPxiK8p1WLpo77L6y8kqKnDcGWrXypgkkexm0v</vt:lpwstr>
  </property>
  <property fmtid="{D5CDD505-2E9C-101B-9397-08002B2CF9AE}" pid="34" name="x1ye=38">
    <vt:lpwstr>bl1usMvh4BxVjWfzEqA4iWswP/NKqBw97Si5F9bWoT5vap3xLLY5148Te15Lc/jS7/0jhl7cU01C4qD76xrPVaUuW1o6O4H1O6X2HQdVeKhLIZLcooM4DbKcYxNEy2/eiuwmWdbFDs9OD+FgW6VLolzCsd0u+nwSojEJQqln12i8EY/YCtU8he516kFJpQ0xF8yp8vSOVZPOymJsuHC0v9I0L9Y/G3UAbR2IF1s5dsaetZQ7bF+nEbzkAxlawbl</vt:lpwstr>
  </property>
  <property fmtid="{D5CDD505-2E9C-101B-9397-08002B2CF9AE}" pid="35" name="x1ye=39">
    <vt:lpwstr>3/txSEQghp4WxYXX0D2X7Yt7/B4v1UlWpOA9YOXMLVmRqgBpJ6G//aTnNG4/pM/TKHzk+goozmCXrr1TT7a7zAHBm1yypMRa+CP053uXVhQgWLgEzMkiHiCAbrZU/pGthzCraxB7PpzJQ6RS2f7FYW4GKDzEahbvHWutU1INa+LDyNtOSkesew5iD/B9guIGi475DIeglmUzAcaOeszhnOEwkpv3Bg8VMjz9v9chEMfJGAnDorWgUNm2dKmOQsY</vt:lpwstr>
  </property>
  <property fmtid="{D5CDD505-2E9C-101B-9397-08002B2CF9AE}" pid="36" name="x1ye=4">
    <vt:lpwstr>+kqzXnu5Fr7BvdU3V18Tr0GbkqPacuCI/pD6wOo0/8Fo0vJbbY/PJ7re5jt64OnjZNxWd1BJbD2HTpzGdocMnFTup+mg74/ruO+QTqxSlPS/Q13kGrDvXOmEBJNsOXRH97Jnfzhj5/T1q7JPgBZFLol9qowOSnWVGbSXR93L9pR0l5f0Nycw9Ow7oFvkZN+ARc8fRxtZkbedQqgMf3WMnlSrvHc1oL5/qMmg5qVOgE2JHoB31Boj2wDiENoszvq</vt:lpwstr>
  </property>
  <property fmtid="{D5CDD505-2E9C-101B-9397-08002B2CF9AE}" pid="37" name="x1ye=40">
    <vt:lpwstr>4HhzdgOvgJl3QtbPTcPNlwaOvyVCod+fwstmxhZgdS3ryVZgWa2O9GwAtj6zoulBQYPr+r0BtcrmLJorYOvT0eLUyIz2fjaRhX3hQuESTX5lSYRnQByJIDnIpUeAhkJMaaTuWPO6IwsOWSS+sJfX8tBmm2T9eqcOoevTG12ww6EVdxAo4hrtCjkX6S7OhxNWubd/fuU8MM/f4CRpAFrjlMzysYuNqxNlWlw3gE1rqCa3wOojWlSEcqBJOcPfww3</vt:lpwstr>
  </property>
  <property fmtid="{D5CDD505-2E9C-101B-9397-08002B2CF9AE}" pid="38" name="x1ye=41">
    <vt:lpwstr>OpDabfIoj400UB1uJ/KIDzw3vgIoZfXhKG0w+0y37umS9qhj/8UqtZLxv1zw5u4I/2dTzgyb5VsInMStC012Q6bNcu22HW5OOs+ANBRl+wHhpAdQnbRzcsFod03d4x33BLRrQohg72+WRmOaWQMAYr5SFGqcAhdO7rJrRlMH7TZo9jQ+6ExktA1va8OvonLHUa4S/TaI3A+rNvBy6mS8v/pRzSRZ++kL2l6NbrCpIorvQ2QK98x7+zrut5aGC48</vt:lpwstr>
  </property>
  <property fmtid="{D5CDD505-2E9C-101B-9397-08002B2CF9AE}" pid="39" name="x1ye=42">
    <vt:lpwstr>0eCjzEw14EQ7FIFxEi1MlY+Nz8s8/01ToCLrhm1OA9lFuoutqnocLqF/+ZMU53M2bNAfmUwj2uxOjhkyGRjvaKvMGeU0vZ8CF+jtQNeh7+lEftIf5WiABAi3mTYjCjlHTvxA17ElAGwuHML6yQMVlC0o2LGxp9fz9ZncvC3XpC/cuwfcg1H+IfOTheow0yVsC21PPU+w15RfgVdvFUf9Oac15g7WpJ+B8XIvq2wcW2ATzLMiXwt3EzQj3prwhY2</vt:lpwstr>
  </property>
  <property fmtid="{D5CDD505-2E9C-101B-9397-08002B2CF9AE}" pid="40" name="x1ye=43">
    <vt:lpwstr>rJGT80s+RddaxarXel13exQOwfy89+TvUCqWxpd9S+0wHrQucYg3dJgb9bRREWczQ4MSO3GpYrXv7NpXP0dk2a79DL0hd2QgOVGKN9UYX7HAxEw4CVIn+/v9D07EGhf5sK7HgnbFnUm9r5kTDiUDZAwcqCAjIJ0if2gt1PZIRG8KRR+jCewYeddpugj4K8sgGe3kR1td0i4teGO/pY4sGog9bVUiygoMX3A9Vdh3MY3+zPwcIKjTQ+YYdJ3aqtK</vt:lpwstr>
  </property>
  <property fmtid="{D5CDD505-2E9C-101B-9397-08002B2CF9AE}" pid="41" name="x1ye=44">
    <vt:lpwstr>uSEjxAHXtv9V+RNcPkogWvbhYmlSy8D+KivgoNn/6ufUdtd4u0AIjGJX0BFbl/e575lRf9QnUJJGO5T6OkWfvO7qlkN/49XxJGLVrJaNyEPpeJENk9TWZjSrvXvLtZPUMISqD4iwJqpzVH99nnSveTqh7BA1eaVEloBWoqRNcM2h1TtP9yzHdaZ7jHvqJwhqwgCq7cK9Q5Otvt7SAwXfzjcpUwsNqQ8m/rupsn0I6G8WbeWYtHeQeRGnfLWSzVe</vt:lpwstr>
  </property>
  <property fmtid="{D5CDD505-2E9C-101B-9397-08002B2CF9AE}" pid="42" name="x1ye=45">
    <vt:lpwstr>S6qn807KPwAOXtChpuFOkul+2W1oQZspoILrbtClbdf+2WipkgAmYqEmHTa1LVD/29oQUqUGWlHfUzah9YWP2OCxwxAxD91JuuFfLYMMCrvWUjWzD4S9WBAcxr7MyadiULVyePF1MJOzLFguSAxfnlziGsL54rhjAFNZ8KStOIx/Iq7/tIV7xPMrT38/1pF9DxpASX4fnd8ij8BsUcgODl2Y+Q1tNYzNTCFc35xId6u+CYrdSTHeU9dCaciKKwu</vt:lpwstr>
  </property>
  <property fmtid="{D5CDD505-2E9C-101B-9397-08002B2CF9AE}" pid="43" name="x1ye=46">
    <vt:lpwstr>H/54wW40CCQM6Ant5ET+he4v1+oD8cvxkx+wdsEx/0MXHKRvRw/IvSxuLMpcjtwv8WKdMQcs6KfXLvKQEbuGBnwVBjsQyjLd83IP11KjWLF5Aa6Zq2CqadcGJhLT84mlTlf56ZPTAqE70B1NJecJQ79zDfeXQMpAD2NAKeeOVJV03k4d9P0GVLn84hATOU5DdRNq1TYY/k67fncFkxHSsblf/CrNv9gjhNfQnLHRHUE9RkqoGPbQuGN1IR4Ndk3</vt:lpwstr>
  </property>
  <property fmtid="{D5CDD505-2E9C-101B-9397-08002B2CF9AE}" pid="44" name="x1ye=47">
    <vt:lpwstr>LyKzHv8mUmsdxZXrLhf74AmHdxJ/p3Y8VvN3tgho6Qfcg//7GuLuGTzBkUhFaBQHIuVwzXxnhk1q8GTV+1gf4hY0x24hDrJLusbx9if9jSHGgO9t6LtiVNRT6SqV8tXghyDf4yq7h7aXha2z2wZSrNCHq+s53Q9fXx/GA9SQJS/CZ6DkDUVD3bIKfDggn78sdpLxEOaAfmvq/ei30x2ExEkGnCaYgEV3LN9Ke/pqlWzJJtzruw9awyigQTDd980</vt:lpwstr>
  </property>
  <property fmtid="{D5CDD505-2E9C-101B-9397-08002B2CF9AE}" pid="45" name="x1ye=48">
    <vt:lpwstr>65FT1PlDgpbU2nxaU0GE6SaDszIatoQddoYVefP4ymF9qj2Yp1C+GxxmSji4lMrh/EXNgBV/GctprpmkOib9dZ7L85WJbmlz/6wWa0WqVV9/bnZtB7vHUNcnKdaOHfl4v184RvBwajwAvfrJQf5keGFCVvLSaPyDWCme8rnmP314//IkVq7F4Adm7HQnInhiCgyZrAfibxpl9lvOrbzQRimE0Qa0vUv2Ujb5iUmcRWLykWX+WmqWVtKFXBfnVmp</vt:lpwstr>
  </property>
  <property fmtid="{D5CDD505-2E9C-101B-9397-08002B2CF9AE}" pid="46" name="x1ye=49">
    <vt:lpwstr>JxoOPuzKdvBnaGiCApnnnbh0/9bXpQSqlCEe7V5pzPXTFgruqZNeXvj9pKPmYrTgkiNCEtmwxhf4iTgydkftDkT7OSPjvtwG8u0DCAyOCmzZ+OCHWIoDEaF+76K+Bs0kt5LRfBhju3zBEk2IJv0pCZuLERm/IWLJ9ma0L5SlCVEL53ZqVomD1tuEvHOkmksRrMLkAL3fB73IEcreR/Et3MHkiPGCLVvtB2Mtn1blKvkDTNnQMZrzwzOJrG+Jlop</vt:lpwstr>
  </property>
  <property fmtid="{D5CDD505-2E9C-101B-9397-08002B2CF9AE}" pid="47" name="x1ye=5">
    <vt:lpwstr>r1DguZMMvjAS7uvREm0vTnjMfjtQMqs/FV7WaJXgpxHGhuSBTjXVyTevzHPxTFNghrQi4igvZfzvb1ctUqhSgDMDyYI/wGKk2qcUln2i2RhLjYfeGuhepXarghuO8tMKbuJUkaiy3SxLdwPRHJXl3UoqPL8i1uLLi1OO6Oke5fWxXGMikCBzYNrmSbjjfvAZ3n71DsG2cWJv3Y74cr8QAk+hhQHyGURY9IfRY2VrBVJ7Ezbho8aEN8cmiGa2/29</vt:lpwstr>
  </property>
  <property fmtid="{D5CDD505-2E9C-101B-9397-08002B2CF9AE}" pid="48" name="x1ye=50">
    <vt:lpwstr>SvPU0T2EjleAbcE7GGPoMQyUEoON+gSBZmbX2fw2/KG/e7lGgl8v9v91YhpikIhzyMuouzl7FrHFKChxuY9pc3y2k6ZDN209S/vzJKh9t0XOSIiv28BBjUWwbEfn8vjVx+LKxd89g6NosWTk01ap3fMnGhBruCmyQ1pKw6aCSqjuIDWgLSwFl5Omu2/pqYkBpSYqTAuk4EJrQqLWFPOrWsT9qeVzoUcFD1Pf8+6uaEh4IodfmDaAggnIkTpXlEd</vt:lpwstr>
  </property>
  <property fmtid="{D5CDD505-2E9C-101B-9397-08002B2CF9AE}" pid="49" name="x1ye=51">
    <vt:lpwstr>gg7UeMU8dESjRDfnD/JxHlNz5PEOw+mQPZHU4wqIPlrtOzMs5SjEByQfexYFXHRi8T3TjwGrGCc2r1GvZ61TJoScVU4TlF3YD1kDpLI8vxSBUOEjc6P5+avWFjFV3QWSvJUuizG9/z+y0AUFR5SJFvPL06LdD7vkrf58ECB9vZ3XfynW6TGTSxXHq2TrGbv/J2Zfz5lmUJOMGUO05PsDoKMOWmT3k+Sq3X0S5ixlT0B2aIFzZOWHuC4+0O/GdWT</vt:lpwstr>
  </property>
  <property fmtid="{D5CDD505-2E9C-101B-9397-08002B2CF9AE}" pid="50" name="x1ye=52">
    <vt:lpwstr>iT1cVFiD5Dk+wRbRN4o1dTxcV5sDv5qU1zmTsrkPTyU64k8h5lbem5n9uCg6tBG8jxU6Fp/NciPv8eiPeqjtU2M5YqIrlfj73tbG9RbghF39b/eUcLH7T8qFoyLczVa6I+88Eh5rYcmK4NRED+9XRSwab5qLnG50xASS+hTX37LUTnHkP0EKscwuyD51hSNmAPDTRCzEYZ+qd+Q2lVBUzf3FxJYen1vvUw3rzKgYZG1RUtG5WLvwBqbtXm5Hp44</vt:lpwstr>
  </property>
  <property fmtid="{D5CDD505-2E9C-101B-9397-08002B2CF9AE}" pid="51" name="x1ye=53">
    <vt:lpwstr>Oka3VewqbO/MrAIexctnzgHOZdPGnw1R1jlYoVOBxxRsZ3ob6F96auQ4YVlNuCcujqcki+CQMi+zeLXlYvSLUUnf6U05VIQ3ICQCMeqUGr/2+SBTm0FfEel5wiTMGG7vg5NToJA/3hkyhHjLrzRqFU+zsmN1xE6i2aarZKrYXfTdSJvc5dCuTyL/GK94dVfGC1Z+/XTBgsM5YqDzuyFzON3K92Zg4ElkOuBh/fSh+6hErrSRR8L7mEWyureEImO</vt:lpwstr>
  </property>
  <property fmtid="{D5CDD505-2E9C-101B-9397-08002B2CF9AE}" pid="52" name="x1ye=54">
    <vt:lpwstr>H2bkZ5PJLd0sU1VzQEVIOtsGepNmZpNaZ62JbA02xdvyReJ6DfDolB7IvmlaqcsvYPvobjMYkC+Ix7gV/PFIBxZAG/wn8i0l7hi5zXa7v9A7Pkcy6/RLOrWRiUaq0aBxypg/AuzimmpROM2AUrojEZ9AdbY8C+KWOsh8W2817L560Hrv8graCTTMQsJSvJk8IC/3Ud4A6HYEAc+nPx4+6LZrCJ3kK/bUtAX4q9Zd4htWSkkmGnP0+J1UIpKieag</vt:lpwstr>
  </property>
  <property fmtid="{D5CDD505-2E9C-101B-9397-08002B2CF9AE}" pid="53" name="x1ye=55">
    <vt:lpwstr>iFTT4iYF+upWVkhHU+jF4q77hG9VweL9YFAVt+0+VjSExT79LDxDUaygZSpyuW3d+0UC8fU7eevQsLvV2otGfzIb3uroblxnTTBeSRxTX7j++1kJ4a4BcKFi7/RQDKMcMaS//8D+qJK5gbNuH0hH2UDks4a4scW/ZWfs1DfI5iSzgKwDWElVOLBz7Qe+YhsO9LsrsBPSkrl9pwc99ylagbh/jL/YnCnNGve923J3BLvrYKqPbfraHrMkaBFx9+j</vt:lpwstr>
  </property>
  <property fmtid="{D5CDD505-2E9C-101B-9397-08002B2CF9AE}" pid="54" name="x1ye=56">
    <vt:lpwstr>MdoxbCUpSWiPBiTcn1kJenPdqaaOvX5zA7BLSILtT0obwfTcIgIRY8A+RkcWNYCi4fCMvwXo3xs5/aQAH+2RsxLkOfLm/njWLEfWJMmF/fEBTE9uajibLcq7PPyoHP4VmXzcJJGiPnGOBSTscvULX5s3mVE2/Z3g6L+7i4ePm9EOif0efLuq52r6DHOwV6Jw2cb5/FOnfStLcuJUqQlgfqwZFwoImd90yY8To0QhImG2r/IFBvouSqdkIjrdh4c</vt:lpwstr>
  </property>
  <property fmtid="{D5CDD505-2E9C-101B-9397-08002B2CF9AE}" pid="55" name="x1ye=57">
    <vt:lpwstr>ZfBrGc1KjeIAX0/sDnKRdF84qF8Gs+ob/HEX/+wrUcCgStyvF+RsR4fN2h+frF2hP2K6bsOITqRe3Bhw/cJYFOS20cCd7a2OnDxrLK94VSA1Ri/fgWuW5Dr3PkFODQnl2CTue8T/ndq8/t/mUPpG54zDKUMGuQSQ3zly5qUvK0VdiqHWSS8HpZlRYN/Ty8UwDwMWccGexY/XTPTON2aX0Kz3gUnFbeKpiJNsbLmrzctkkdj31SHxgDBoV/VXCDd</vt:lpwstr>
  </property>
  <property fmtid="{D5CDD505-2E9C-101B-9397-08002B2CF9AE}" pid="56" name="x1ye=58">
    <vt:lpwstr>5/2zLjVdn6MTgIegi136NhrMkEfvbB/RpnuSAwrTPH3j0uiblS4doQfa5qIA2rY/8j6dB8bVPC/45iB8a2TQ/errskVyCiq3L9p6Iu9uciM4XORkLDyvDCqLETvF8l974BlZwTRo1XCfdmtJ/9nIOHHQHXJTbXmTfFcYfdbacmq5/nII+l563LhVbXptFjucsfUp5DV11QQBsOEqU5yMVLu9S0gtdyXqLDOf2C5OVCp0tgpdNxcE5xcT1U5W4nW</vt:lpwstr>
  </property>
  <property fmtid="{D5CDD505-2E9C-101B-9397-08002B2CF9AE}" pid="57" name="x1ye=59">
    <vt:lpwstr>YLHdm74e/hKoZ0ntCw8zTindPwg1DAQA5QQalRNw+l3lq7GEdZqLkiUrQerpy+Z4JBMI9YYlkRXfu4UQRo7iN+hlehW+kma2byyoyMKPi9uoHVGeU/6H5pX9QkkvhR21jvpeZCQVseVyJ31kWTKPDRm+YdVDJlyfTDWDTLu8W5iuzRKJPMgwP+PFnujsbYw/CwjTaGg3eajLZUo3FdFkOTs9HNlRGPCHzYhmlQ/If2zyGty8pkjIPNPICOK4els</vt:lpwstr>
  </property>
  <property fmtid="{D5CDD505-2E9C-101B-9397-08002B2CF9AE}" pid="58" name="x1ye=6">
    <vt:lpwstr>rPLDMucCpUK65gmDuPrqwRzThsN+wW58P0M9ennG9PvToPPBjp3Z1XzbqKFBVJXrGTOLIFBIAtB+Vr5RYNq6s9ag4KaDXooG5P62YP4O54Jd776r7kqwK5QM3J8UvpI8quUjUesF79744jDp/7aHYkPWljQvstml0Ppcgky6OIWSzUVIqyWqrItvsghi2gpZuQ2JSlpvmXFra500n3WyASXOyx5Mb0l/NyCY0BIyOdcYSutmhWIwSZebssI8ppT</vt:lpwstr>
  </property>
  <property fmtid="{D5CDD505-2E9C-101B-9397-08002B2CF9AE}" pid="59" name="x1ye=60">
    <vt:lpwstr>wpFqY0anyeONoyrdy50wboUiRrTFPGyBEehwCSrLrZIDJlzrgLzrDd456LbKt5oXR/dBNEWGJ1umV/K5wVHYiEq8WT7ARYtuVkxRuZqa4b0XGf6Qi1CVLqs03Z8k34PJB2v0Gygpt6nAotMIyfWbKkrbLLfy896V4rCVd8MaeIKHNffmRxZL+VRqwqPLncjuyv2S1lEpyUZXqsqnxsaIM6qimB7PazvV6nYCiYI0tpT4HxN3sxUAr+jOMzBFiSc</vt:lpwstr>
  </property>
  <property fmtid="{D5CDD505-2E9C-101B-9397-08002B2CF9AE}" pid="60" name="x1ye=61">
    <vt:lpwstr>AifMYBsHBk6rnjHfTH0INuR82iCuD4wWapQDmyZbpDDGQadr9hYBn2mlLEH+ekYp9NCabUh7M90eo8pcciO2CBoy9WDZvV5HcbZ6N+nxXSFr4M+wQYioVwG1k8Hubc4wUuuao+dV2fsR7hIL8CXuW5gbcm9bHMnV14l7SlvOQRTOs9Ylljikycz9Iav9ePxMbRZbk8q0Bc7fvTdPc6cLRNpbo5/2B0Le48hfg7+J6+ucEBMIsjDAVaABevPoDKN</vt:lpwstr>
  </property>
  <property fmtid="{D5CDD505-2E9C-101B-9397-08002B2CF9AE}" pid="61" name="x1ye=62">
    <vt:lpwstr>uBwMYmQUwm9jBKbypYPb6/AOrwGw9961C/PTH509JqUR7AC1Hv7bEmOH3BWDySaNaxOzND19xn/BorGJlDCb6PVMZ08zQKXFv1VqX3pygAS4m1X6ZvvWs6RIZmQb/Bws7x+mu3Df0cTRfsyfKn5eJ+6yTFWvs4lU73b0lcCzepjsrs+Gz+4FMZQmgm/vgmRMCE03XfNPDF5uQAg7iDPynFDsLU1HbIB4oZMd3Hrqkl+HMDjS+ROlDCjChcGALCD</vt:lpwstr>
  </property>
  <property fmtid="{D5CDD505-2E9C-101B-9397-08002B2CF9AE}" pid="62" name="x1ye=63">
    <vt:lpwstr>0ygeXqt1duQXFBS/dSYJcl+Gm7LIn0XX4ixA/dz4keo0GuZdqwTs8uJOBgZaiSG5BVfoYHTM+gCK+fT/6ZIoiqW9+/JPdC6rX3CF35yoFWlebnisAVqDOmr+3chaFoyS25eVoI3/JrnUH9n4Z9BgDAtwd6akiQL1vBxXAq53Qc0ZGSJfSXfcGePen79kX9oEgKdkcVJ5u5lAq6wPc2ASAek9xPMjOXxefhoC0pofEXuKZPznJF6Sl/7KhMdlYbb</vt:lpwstr>
  </property>
  <property fmtid="{D5CDD505-2E9C-101B-9397-08002B2CF9AE}" pid="63" name="x1ye=64">
    <vt:lpwstr>t9uROrN7v1BtWbD3mJZmjAhMhMshsOC2X7m8Lz8M5DzgKofjVJJC8zeyObRqIcynBRLjXutrxuPEP8yZIwZhL1UVVAZNCghnaBhz57eqd8xILbWsSWjiT4Ze8idrSY03M4+k3P3vmeHrwO5yWb4rKU7R6wFUqu5rH0RKkA9sZF/7T7I39FY7B/+tJGOJcj6OBjzY4zCXr2CIhZqduujcpT93SW+MTFNDBJGLs+INeUpWG8ehyvzZeFn7Z9sFHwY</vt:lpwstr>
  </property>
  <property fmtid="{D5CDD505-2E9C-101B-9397-08002B2CF9AE}" pid="64" name="x1ye=65">
    <vt:lpwstr>4kjRupw1bjXjH5VaakPcen/gTlu37fck9UdS6oURfDKFI5o69VEz9d8ncK+r98qCoC4tvXOPtWfFWVIl/0OxiFhOFpDlylCZc9PFnM7X0i97qY5OvEhIkGasxQZyXGbIgbgIgxVU1AoR5+u4V5FjrkwiKfn8e1OAO429njUOMRhDj3V9ehziRXCDQRrJxYdZVHNbVq2NiOnWvKgY5dbU8pjvNrGsFTDGFqdI/h2KQNG0nQUNdCSTFrJ23QPrMv1</vt:lpwstr>
  </property>
  <property fmtid="{D5CDD505-2E9C-101B-9397-08002B2CF9AE}" pid="65" name="x1ye=66">
    <vt:lpwstr>CGsofWl/20vFVq/ujXNMu1Tw3ARZ6rgPhDqQqk7AfwVTr0RISF7SGpuEiv9N0GGUgznYrEDvCjNfM4ow8Eh9XFbPBoEKWBgXfHN36QqVT3QK3NXdlDzsIaTuvOW45G7EHzvh7d0E3y+q9is9a1XYuh6AelCFPximSHGU+gCzNzvv7l9i6WrGWNMS35yxLIpx7gdC2eSr2Y0izQH/Y6wEmyfLM9rOqnx8ej0HbjGOAhXcEzuoWPesyox7SgLBadr</vt:lpwstr>
  </property>
  <property fmtid="{D5CDD505-2E9C-101B-9397-08002B2CF9AE}" pid="66" name="x1ye=67">
    <vt:lpwstr>GxW929SMGiCGJMo3oqhGInNQwCNqjsd0H40q49Kxc5tq+82EyRbpi2XDvoaT0ElWkpZgIIqz8cOpagZe31jIvOYXy9Fg/MSWnYYgYHDV+muYrLkZskAfWV7jLOiO0u9TU/V94LAlLWPOLUfpIpu8iBq6v6CuAi1m90OpajRd2Ajs6x24vLaIfJVpjJaAFf3jtbqMvbSBzkYuZjk6vSwE77UQlNW6+dbxapJfQ/J1dNS6CU2RtHy9bkh28a3Jz2l</vt:lpwstr>
  </property>
  <property fmtid="{D5CDD505-2E9C-101B-9397-08002B2CF9AE}" pid="67" name="x1ye=68">
    <vt:lpwstr>U2daGhRgxH4vvthYZsnmGSV40Pbty+SEN/Sc1ZygvVZhnVAHW6wIoLTcj19+B3s99uPdYcgK19+Uzy5rU4O/7JuXIGQ6lX4BIjNdul/+SPIoWyoEGhdIIXJZ4aY3nigykJHiSDkQq2uqMe3EMUx/MMiT5kphDLF8mkaG6WVtPOxyZh6eMMV4QtB0fGZFCGD8u0ChcZYjU/zjB0gV8P24qwN1cT9sP2AvlF7MHxak0M/ljmQqoJ82x0SfTJb6RFC</vt:lpwstr>
  </property>
  <property fmtid="{D5CDD505-2E9C-101B-9397-08002B2CF9AE}" pid="68" name="x1ye=69">
    <vt:lpwstr>XBy4zZmKD8eikjhALkTOpyOgPKOY1li4eqL3u4CIymVKMK6mi7JI3lC3jxVFs4FVDFEGdWMgo4IYH00QaPZ1Pa5nf7TqwauKk8nfNNs4Rr7GAVXLE5FncEOYIJ30ugC14ZAJpwdYa84Vtrdd1Lp0WCSpKkKBzJYbZhnjwRaWxyuojHv4jQbWXcAYwZgSzIwAouZ+RF0d+LKatEShASks4/nGBn63YT20wJx5R1Mu+TgOCB2jbVP+7L9OxtToMnC</vt:lpwstr>
  </property>
  <property fmtid="{D5CDD505-2E9C-101B-9397-08002B2CF9AE}" pid="69" name="x1ye=7">
    <vt:lpwstr>9KB16nZyucPYL2aeiyGIp0dKtrD3uqmLik2OR4180zX9YxaT4mylRlFm5eAIARcjuGEfHxVK36NxmCO4dEhgwsaNJU0havBERn0gUTaLLC+PpTIT9t0I1qZRB4CIk4Kt4Ix+1gmM9On+3ccmwX+erhtTFCA0uTnDLe0HWTe/x32PqOwoMKx0M4Us5I5+1rd+GYcIfBtDkr2cxSbMIf239JMthVBvA0R+Lsyf7e3XikLNG5p3Wk1+luFULxA1G2Z</vt:lpwstr>
  </property>
  <property fmtid="{D5CDD505-2E9C-101B-9397-08002B2CF9AE}" pid="70" name="x1ye=70">
    <vt:lpwstr>tFmzNcqptmLQ9CMBfh4rbeCxtprQCsv6UN3Gu0g9JP8YyA5oFvZ8Y9Hgr0I0jfYb318wV2RCSTgxqGllkjeS+9mR6AZMb7LN3LCPjGDblPwVnGZdPw60GOoSj92VRSGrclZz4YCdrDa57t5jua4BzNlJZwec/4pwJaAcWaYzZVKZss5HMzTK/WBTcERkz6QN9oH7R/txew54nXxEuJ9+RSFtqLgoKCUe+Q5l1I5Q5qrMVXjUPyh7CifWRziYh3+</vt:lpwstr>
  </property>
  <property fmtid="{D5CDD505-2E9C-101B-9397-08002B2CF9AE}" pid="71" name="x1ye=71">
    <vt:lpwstr>25lepUflhNBeVnHkbmIWNKLslIm/07GRhA3Kp+yHyOMQLtyJ9pySwT4om0Lz6KOjjIh3Hd44x7g/+z73j9lna/zdL/BmBda/wn4UOVQg9xBAhH1zZxJObTz6wSg+ktrolMAmGjnUnicQn68448mAfbcRZW+QDgW4E6pfmP5EWLkFkqVF8KT3aujz7cP40Va+2N/ruWasrFR3dKLQitclLXfXSLiuzdUIjOxmdx/5jhmUncuQwFb6rDxgJqUOiHh</vt:lpwstr>
  </property>
  <property fmtid="{D5CDD505-2E9C-101B-9397-08002B2CF9AE}" pid="72" name="x1ye=72">
    <vt:lpwstr>bWLyr5A5DsTfWF0F+S3PL+RElQpSnA1E1F/cyk9uxnl/bjz8R+6CaB+Avj7aY5o8EpBccVkID6oA3RLIUCVUPsusmjr8bqQt4kKyK15RzoF5HMcOxXbmXweu90MqCqCKn0bT82EyMBBamfFrnROKS/E5K+8PV4eGTiNCOm0dG+MEE7OB1OPT542q1X1RxfBjSOT0BEi2Na1QoC3hM0dx/uz+UQakK8XYXxlzirvygwhdC90vHvXH010IlfHhTG7</vt:lpwstr>
  </property>
  <property fmtid="{D5CDD505-2E9C-101B-9397-08002B2CF9AE}" pid="73" name="x1ye=73">
    <vt:lpwstr>Kp6fUCKDuLa1gmbZbGxe8gNGjhjkFaDNXo9/JHOhGyg0cXcuVD22gPkdkBC5eZn8CW4JTgchFvmArNi9rkPHghlkTADIruGRnMsORHRtdIWO48p45W44iIxpiZivOuu8i6eJuTp+GYDJ77KOfMEiCEJi05MLN/HlAfHmdPU8n6XUymfCWWMJPE4NoPo881A/8yerIawJ6P7Rq00Z9AjtzwHuD2CaNu/HmG5AwzOnDWFeUupEKC1g3Xia+/qlgDU</vt:lpwstr>
  </property>
  <property fmtid="{D5CDD505-2E9C-101B-9397-08002B2CF9AE}" pid="74" name="x1ye=74">
    <vt:lpwstr>KG1N/C3QWo/24UoVMqlWkOx8cSMkFmG+exdLx22zG9JiL+CNGXCuGcJ++uASEFbBpFg/x+DajQrv9vrXlLzlCPBB56HeIwdxHV3E+xdqDofjOobmMakRZZ5Qj8SjgvMxBoAnUxJufZs8af3kAeg+kQc/SArYGtbujxUSmYyrmkl7vyRN4nOWDpQAsdS20DffJn/zCvtgFqpr2xf4YfrIes52yUoggazx7QZbPqFEAj1i1KmsVC6QXYC6VoC9Vyq</vt:lpwstr>
  </property>
  <property fmtid="{D5CDD505-2E9C-101B-9397-08002B2CF9AE}" pid="75" name="x1ye=75">
    <vt:lpwstr>oM3CkxnxCrKK6ZwoKc2MHOfjXaqgsQykFCYd0FeYXt5dRfjZMFx0P3Nza8LRBV8PZ5XwsqjZ8k/wQHy2t2aDkGjJwqcRqr+++9/t4s42jhKAAA=</vt:lpwstr>
  </property>
  <property fmtid="{D5CDD505-2E9C-101B-9397-08002B2CF9AE}" pid="76" name="x1ye=8">
    <vt:lpwstr>j4pRkVJ+O5/g/C39mOTBvmBwEujVcgEoBmjLSiY5dz24XftOmTqYlTIDApQBBn1nl+u+ACeTmfD8itB51xW95zUhvriRYlsbZggVCGc/IBbr1v0rCTkGUhHvxr2IXl+B4/VeO4J/M1UmfcenHAEucrHYVgWvVIDuved+Q+KnRbv1TglXJP2T1WbA+HZvqc8zlcFYKJxBtO0Zbqw1fqf/IIsc4nkY1n81+R1zbmDC5eIwJ64G8PiWbiHAgZkAZk0</vt:lpwstr>
  </property>
  <property fmtid="{D5CDD505-2E9C-101B-9397-08002B2CF9AE}" pid="77" name="x1ye=9">
    <vt:lpwstr>JJsrQ4q4/nE0gOrC9qNPjDVBkIytbYDeHNMRuylkQMkXOjJxW7hPDPRx1/Cv0XzSp8+J28SLzDw9kkOzbQyCLGO3UyxKZNB17yzh1w1n79SwOw8inGwGZt813BCqxTnogBVBYIEPunDQhnPzCrB0ImRDwOXd7AnXxDmmWpoLpIUsPVJgIGGMyHatLR1i3gmHhv7hr+tDGVm7lNsiZSwRK7l79eevgkohaBIrqHTCQ+4JDz7p8OVvHWJmXjHrE9/</vt:lpwstr>
  </property>
</Properties>
</file>